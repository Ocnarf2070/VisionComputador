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31C13" w:rsidRPr="00EB1D9B" w:rsidRDefault="00931C13">
      <w:pPr>
        <w:pStyle w:val="Ttulo1"/>
        <w:pBdr>
          <w:bottom w:val="single" w:sz="8" w:space="1" w:color="000000"/>
        </w:pBdr>
        <w:rPr>
          <w:rFonts w:ascii="Times New Roman" w:hAnsi="Times New Roman"/>
          <w:sz w:val="24"/>
        </w:rPr>
      </w:pPr>
    </w:p>
    <w:p w:rsidR="00EB1D9B" w:rsidRDefault="00EF2C8E" w:rsidP="00EF2C8E">
      <w:pPr>
        <w:pStyle w:val="Ttulo1"/>
        <w:pBdr>
          <w:bottom w:val="single" w:sz="8" w:space="1" w:color="000000"/>
        </w:pBdr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</w:rPr>
        <w:t>COMPUTER VISION</w:t>
      </w:r>
    </w:p>
    <w:p w:rsidR="00DE223F" w:rsidRDefault="00DE223F" w:rsidP="00DE223F">
      <w:pPr>
        <w:pStyle w:val="Ttulo1"/>
        <w:pBdr>
          <w:bottom w:val="single" w:sz="8" w:space="1" w:color="000000"/>
        </w:pBdr>
        <w:rPr>
          <w:rFonts w:ascii="Times New Roman" w:hAnsi="Times New Roman"/>
          <w:b w:val="0"/>
          <w:sz w:val="24"/>
          <w:szCs w:val="24"/>
        </w:rPr>
      </w:pPr>
    </w:p>
    <w:p w:rsidR="00DE223F" w:rsidRPr="00DE223F" w:rsidRDefault="00DE223F" w:rsidP="00DE223F">
      <w:pPr>
        <w:jc w:val="both"/>
        <w:rPr>
          <w:sz w:val="22"/>
          <w:szCs w:val="22"/>
          <w:lang w:val="en-US"/>
        </w:rPr>
      </w:pPr>
      <w:r w:rsidRPr="00DE223F">
        <w:rPr>
          <w:b/>
          <w:lang w:val="en-US"/>
        </w:rPr>
        <w:t>EXERCISE 2</w:t>
      </w:r>
      <w:r w:rsidR="005D7F44">
        <w:rPr>
          <w:b/>
          <w:lang w:val="en-US"/>
        </w:rPr>
        <w:t>a</w:t>
      </w:r>
      <w:r w:rsidRPr="00DE223F">
        <w:rPr>
          <w:b/>
          <w:lang w:val="en-US"/>
        </w:rPr>
        <w:t xml:space="preserve">: </w:t>
      </w:r>
      <w:r w:rsidR="00A56FBC">
        <w:rPr>
          <w:b/>
          <w:lang w:val="en-US"/>
        </w:rPr>
        <w:t xml:space="preserve">Edges Detection with </w:t>
      </w:r>
      <w:proofErr w:type="spellStart"/>
      <w:r w:rsidR="00A56FBC">
        <w:rPr>
          <w:b/>
          <w:lang w:val="en-US"/>
        </w:rPr>
        <w:t>mVision</w:t>
      </w:r>
      <w:proofErr w:type="spellEnd"/>
    </w:p>
    <w:p w:rsidR="00DE223F" w:rsidRPr="00DE223F" w:rsidRDefault="00DE223F" w:rsidP="00DE223F">
      <w:pPr>
        <w:pBdr>
          <w:bottom w:val="single" w:sz="8" w:space="1" w:color="000000"/>
        </w:pBdr>
        <w:rPr>
          <w:sz w:val="18"/>
          <w:lang w:val="en-US"/>
        </w:rPr>
      </w:pPr>
      <w:r w:rsidRPr="00DE223F">
        <w:rPr>
          <w:sz w:val="20"/>
          <w:lang w:val="en-US"/>
        </w:rPr>
        <w:t xml:space="preserve">Concepts: Gradient operator: </w:t>
      </w:r>
      <w:proofErr w:type="spellStart"/>
      <w:r w:rsidRPr="00DE223F">
        <w:rPr>
          <w:sz w:val="20"/>
          <w:lang w:val="en-US"/>
        </w:rPr>
        <w:t>Sobel</w:t>
      </w:r>
      <w:proofErr w:type="spellEnd"/>
      <w:r w:rsidRPr="00DE223F">
        <w:rPr>
          <w:sz w:val="20"/>
          <w:lang w:val="en-US"/>
        </w:rPr>
        <w:t>.</w:t>
      </w:r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Drog</w:t>
      </w:r>
      <w:proofErr w:type="spellEnd"/>
      <w:r>
        <w:rPr>
          <w:sz w:val="20"/>
          <w:lang w:val="en-US"/>
        </w:rPr>
        <w:t>, Canny</w:t>
      </w:r>
    </w:p>
    <w:p w:rsidR="00DE223F" w:rsidRDefault="00DE223F" w:rsidP="00DE223F">
      <w:pPr>
        <w:jc w:val="both"/>
        <w:rPr>
          <w:sz w:val="22"/>
          <w:szCs w:val="22"/>
          <w:lang w:val="en-US"/>
        </w:rPr>
      </w:pPr>
    </w:p>
    <w:p w:rsidR="00DE223F" w:rsidRPr="00DE223F" w:rsidRDefault="00DE223F" w:rsidP="00DE223F">
      <w:pPr>
        <w:pStyle w:val="Prrafodelista"/>
        <w:numPr>
          <w:ilvl w:val="0"/>
          <w:numId w:val="7"/>
        </w:numPr>
        <w:ind w:left="426" w:hanging="426"/>
        <w:jc w:val="both"/>
        <w:rPr>
          <w:lang w:val="en-US"/>
        </w:rPr>
      </w:pPr>
      <w:r>
        <w:rPr>
          <w:sz w:val="22"/>
          <w:szCs w:val="22"/>
          <w:lang w:val="en-US"/>
        </w:rPr>
        <w:t xml:space="preserve">Load the </w:t>
      </w:r>
      <w:r w:rsidRPr="00DE223F">
        <w:rPr>
          <w:i/>
          <w:sz w:val="22"/>
          <w:szCs w:val="22"/>
          <w:lang w:val="en-US"/>
        </w:rPr>
        <w:t>edges</w:t>
      </w:r>
      <w:r>
        <w:rPr>
          <w:sz w:val="22"/>
          <w:szCs w:val="22"/>
          <w:lang w:val="en-US"/>
        </w:rPr>
        <w:t xml:space="preserve"> GUI from the </w:t>
      </w:r>
      <w:proofErr w:type="spellStart"/>
      <w:r w:rsidRPr="00DE223F">
        <w:rPr>
          <w:i/>
          <w:sz w:val="22"/>
          <w:szCs w:val="22"/>
          <w:lang w:val="en-US"/>
        </w:rPr>
        <w:t>mVisionGUI</w:t>
      </w:r>
      <w:proofErr w:type="spellEnd"/>
      <w:r>
        <w:rPr>
          <w:sz w:val="22"/>
          <w:szCs w:val="22"/>
          <w:lang w:val="en-US"/>
        </w:rPr>
        <w:t xml:space="preserve"> menu.</w:t>
      </w:r>
    </w:p>
    <w:p w:rsidR="00DE223F" w:rsidRPr="00DE223F" w:rsidRDefault="00DE223F" w:rsidP="00DE223F">
      <w:pPr>
        <w:pStyle w:val="Prrafodelista"/>
        <w:numPr>
          <w:ilvl w:val="0"/>
          <w:numId w:val="7"/>
        </w:numPr>
        <w:ind w:left="426" w:hanging="426"/>
        <w:jc w:val="both"/>
        <w:rPr>
          <w:lang w:val="en-US"/>
        </w:rPr>
      </w:pPr>
      <w:r>
        <w:rPr>
          <w:sz w:val="22"/>
          <w:szCs w:val="22"/>
          <w:lang w:val="en-US"/>
        </w:rPr>
        <w:t xml:space="preserve">Load the </w:t>
      </w:r>
      <w:r w:rsidRPr="00DE223F">
        <w:rPr>
          <w:i/>
          <w:sz w:val="22"/>
          <w:szCs w:val="22"/>
          <w:lang w:val="en-US"/>
        </w:rPr>
        <w:t>piezas.bmp</w:t>
      </w:r>
      <w:r>
        <w:rPr>
          <w:sz w:val="22"/>
          <w:szCs w:val="22"/>
          <w:lang w:val="en-US"/>
        </w:rPr>
        <w:t xml:space="preserve"> image.</w:t>
      </w:r>
    </w:p>
    <w:p w:rsidR="00DE223F" w:rsidRPr="00DE223F" w:rsidRDefault="00DE223F" w:rsidP="00DE223F">
      <w:pPr>
        <w:pStyle w:val="Prrafodelista"/>
        <w:numPr>
          <w:ilvl w:val="0"/>
          <w:numId w:val="7"/>
        </w:numPr>
        <w:ind w:left="426" w:hanging="426"/>
        <w:jc w:val="both"/>
        <w:rPr>
          <w:lang w:val="en-US"/>
        </w:rPr>
      </w:pPr>
      <w:r>
        <w:rPr>
          <w:sz w:val="22"/>
          <w:szCs w:val="22"/>
          <w:lang w:val="en-US"/>
        </w:rPr>
        <w:t xml:space="preserve">Detect edges using Sobel3 (the </w:t>
      </w:r>
      <w:proofErr w:type="spellStart"/>
      <w:r>
        <w:rPr>
          <w:sz w:val="22"/>
          <w:szCs w:val="22"/>
          <w:lang w:val="en-US"/>
        </w:rPr>
        <w:t>Sobel</w:t>
      </w:r>
      <w:proofErr w:type="spellEnd"/>
      <w:r>
        <w:rPr>
          <w:sz w:val="22"/>
          <w:szCs w:val="22"/>
          <w:lang w:val="en-US"/>
        </w:rPr>
        <w:t xml:space="preserve"> operator with a 3x3 kernel) and Sobel5 (with a 5x5 kernel). You can play a bit with the gradient image in Sobel3 since it shows the gradient direction</w:t>
      </w:r>
      <w:r w:rsidR="003541C6">
        <w:rPr>
          <w:sz w:val="22"/>
          <w:szCs w:val="22"/>
          <w:lang w:val="en-US"/>
        </w:rPr>
        <w:t xml:space="preserve"> clicking on it</w:t>
      </w:r>
      <w:r>
        <w:rPr>
          <w:sz w:val="22"/>
          <w:szCs w:val="22"/>
          <w:lang w:val="en-US"/>
        </w:rPr>
        <w:t>.</w:t>
      </w:r>
    </w:p>
    <w:p w:rsidR="00DE223F" w:rsidRPr="005D7F44" w:rsidRDefault="00DE223F" w:rsidP="00DE223F">
      <w:pPr>
        <w:pStyle w:val="Prrafodelista"/>
        <w:numPr>
          <w:ilvl w:val="1"/>
          <w:numId w:val="7"/>
        </w:numPr>
        <w:jc w:val="both"/>
        <w:rPr>
          <w:sz w:val="22"/>
          <w:szCs w:val="22"/>
          <w:lang w:val="en-US"/>
        </w:rPr>
      </w:pPr>
      <w:r w:rsidRPr="005D7F44">
        <w:rPr>
          <w:sz w:val="22"/>
          <w:szCs w:val="22"/>
          <w:lang w:val="en-US"/>
        </w:rPr>
        <w:t>Which is the difference between them (in the result image) with the default threshold (20</w:t>
      </w:r>
      <w:r w:rsidR="003541C6">
        <w:rPr>
          <w:sz w:val="22"/>
          <w:szCs w:val="22"/>
          <w:lang w:val="en-US"/>
        </w:rPr>
        <w:t xml:space="preserve">, </w:t>
      </w:r>
      <w:r w:rsidR="003541C6">
        <w:rPr>
          <w:sz w:val="22"/>
          <w:szCs w:val="22"/>
          <w:lang w:val="en-US"/>
        </w:rPr>
        <w:t xml:space="preserve">pixel intensity in the gradient image for </w:t>
      </w:r>
      <w:proofErr w:type="gramStart"/>
      <w:r w:rsidR="003541C6">
        <w:rPr>
          <w:sz w:val="22"/>
          <w:szCs w:val="22"/>
          <w:lang w:val="en-US"/>
        </w:rPr>
        <w:t>being considered</w:t>
      </w:r>
      <w:proofErr w:type="gramEnd"/>
      <w:r w:rsidR="003541C6">
        <w:rPr>
          <w:sz w:val="22"/>
          <w:szCs w:val="22"/>
          <w:lang w:val="en-US"/>
        </w:rPr>
        <w:t xml:space="preserve"> as an edge</w:t>
      </w:r>
      <w:r w:rsidRPr="005D7F44">
        <w:rPr>
          <w:sz w:val="22"/>
          <w:szCs w:val="22"/>
          <w:lang w:val="en-US"/>
        </w:rPr>
        <w:t>)?</w:t>
      </w:r>
    </w:p>
    <w:p w:rsidR="00DE223F" w:rsidRPr="005D7F44" w:rsidRDefault="00DE223F" w:rsidP="00DE223F">
      <w:pPr>
        <w:pStyle w:val="Prrafodelista"/>
        <w:numPr>
          <w:ilvl w:val="1"/>
          <w:numId w:val="7"/>
        </w:numPr>
        <w:jc w:val="both"/>
        <w:rPr>
          <w:sz w:val="22"/>
          <w:szCs w:val="22"/>
          <w:lang w:val="en-US"/>
        </w:rPr>
      </w:pPr>
      <w:r w:rsidRPr="005D7F44">
        <w:rPr>
          <w:sz w:val="22"/>
          <w:szCs w:val="22"/>
          <w:lang w:val="en-US"/>
        </w:rPr>
        <w:t xml:space="preserve">Try both kernels with different thresholds: 20, 40 and 60. </w:t>
      </w:r>
      <w:r w:rsidR="005D7F44" w:rsidRPr="005D7F44">
        <w:rPr>
          <w:sz w:val="22"/>
          <w:szCs w:val="22"/>
          <w:lang w:val="en-US"/>
        </w:rPr>
        <w:t>What is</w:t>
      </w:r>
      <w:r w:rsidRPr="005D7F44">
        <w:rPr>
          <w:sz w:val="22"/>
          <w:szCs w:val="22"/>
          <w:lang w:val="en-US"/>
        </w:rPr>
        <w:t xml:space="preserve"> happening?</w:t>
      </w:r>
    </w:p>
    <w:p w:rsidR="00DE223F" w:rsidRPr="005D7F44" w:rsidRDefault="005D7F44" w:rsidP="005D7F44">
      <w:pPr>
        <w:pStyle w:val="Prrafodelista"/>
        <w:numPr>
          <w:ilvl w:val="0"/>
          <w:numId w:val="7"/>
        </w:numPr>
        <w:ind w:left="426" w:hanging="426"/>
        <w:jc w:val="both"/>
        <w:rPr>
          <w:sz w:val="22"/>
          <w:szCs w:val="22"/>
          <w:lang w:val="en-US"/>
        </w:rPr>
      </w:pPr>
      <w:r w:rsidRPr="005D7F44">
        <w:rPr>
          <w:sz w:val="22"/>
          <w:szCs w:val="22"/>
          <w:lang w:val="en-US"/>
        </w:rPr>
        <w:t xml:space="preserve">Now use the </w:t>
      </w:r>
      <w:proofErr w:type="spellStart"/>
      <w:r w:rsidRPr="005D7F44">
        <w:rPr>
          <w:sz w:val="22"/>
          <w:szCs w:val="22"/>
          <w:lang w:val="en-US"/>
        </w:rPr>
        <w:t>DroG</w:t>
      </w:r>
      <w:proofErr w:type="spellEnd"/>
      <w:r w:rsidRPr="005D7F44">
        <w:rPr>
          <w:sz w:val="22"/>
          <w:szCs w:val="22"/>
          <w:lang w:val="en-US"/>
        </w:rPr>
        <w:t xml:space="preserve"> detector with</w:t>
      </w:r>
      <w:r w:rsidR="003541C6">
        <w:rPr>
          <w:sz w:val="22"/>
          <w:szCs w:val="22"/>
          <w:lang w:val="en-US"/>
        </w:rPr>
        <w:t xml:space="preserve"> the</w:t>
      </w:r>
      <w:r w:rsidRPr="005D7F44">
        <w:rPr>
          <w:sz w:val="22"/>
          <w:szCs w:val="22"/>
          <w:lang w:val="en-US"/>
        </w:rPr>
        <w:t xml:space="preserve"> default parameters.</w:t>
      </w:r>
    </w:p>
    <w:p w:rsidR="005D7F44" w:rsidRPr="005D7F44" w:rsidRDefault="005D7F44" w:rsidP="005D7F44">
      <w:pPr>
        <w:pStyle w:val="Prrafodelista"/>
        <w:numPr>
          <w:ilvl w:val="1"/>
          <w:numId w:val="7"/>
        </w:numPr>
        <w:jc w:val="both"/>
        <w:rPr>
          <w:sz w:val="22"/>
          <w:szCs w:val="22"/>
          <w:lang w:val="en-US"/>
        </w:rPr>
      </w:pPr>
      <w:r w:rsidRPr="005D7F44">
        <w:rPr>
          <w:sz w:val="22"/>
          <w:szCs w:val="22"/>
          <w:lang w:val="en-US"/>
        </w:rPr>
        <w:t>Why are detected less borders?</w:t>
      </w:r>
    </w:p>
    <w:p w:rsidR="005D7F44" w:rsidRPr="005D7F44" w:rsidRDefault="005D7F44" w:rsidP="005D7F44">
      <w:pPr>
        <w:pStyle w:val="Prrafodelista"/>
        <w:numPr>
          <w:ilvl w:val="1"/>
          <w:numId w:val="7"/>
        </w:numPr>
        <w:jc w:val="both"/>
        <w:rPr>
          <w:sz w:val="22"/>
          <w:szCs w:val="22"/>
          <w:lang w:val="en-US"/>
        </w:rPr>
      </w:pPr>
      <w:r w:rsidRPr="005D7F44">
        <w:rPr>
          <w:sz w:val="22"/>
          <w:szCs w:val="22"/>
          <w:lang w:val="en-US"/>
        </w:rPr>
        <w:t>Try with a different threshold and explain the result.</w:t>
      </w:r>
    </w:p>
    <w:p w:rsidR="005D7F44" w:rsidRDefault="005D7F44" w:rsidP="005D7F44">
      <w:pPr>
        <w:pStyle w:val="Prrafodelista"/>
        <w:numPr>
          <w:ilvl w:val="1"/>
          <w:numId w:val="7"/>
        </w:numPr>
        <w:jc w:val="both"/>
        <w:rPr>
          <w:sz w:val="22"/>
          <w:szCs w:val="22"/>
          <w:lang w:val="en-US"/>
        </w:rPr>
      </w:pPr>
      <w:r w:rsidRPr="005D7F44">
        <w:rPr>
          <w:sz w:val="22"/>
          <w:szCs w:val="22"/>
          <w:lang w:val="en-US"/>
        </w:rPr>
        <w:t xml:space="preserve">With a threshold of 10, use different values for </w:t>
      </w:r>
      <w:r>
        <w:rPr>
          <w:sz w:val="22"/>
          <w:szCs w:val="22"/>
          <w:lang w:val="en-US"/>
        </w:rPr>
        <w:t xml:space="preserve">sigma (smoothing) and </w:t>
      </w:r>
      <w:proofErr w:type="gramStart"/>
      <w:r>
        <w:rPr>
          <w:sz w:val="22"/>
          <w:szCs w:val="22"/>
          <w:lang w:val="en-US"/>
        </w:rPr>
        <w:t>report which</w:t>
      </w:r>
      <w:proofErr w:type="gramEnd"/>
      <w:r>
        <w:rPr>
          <w:sz w:val="22"/>
          <w:szCs w:val="22"/>
          <w:lang w:val="en-US"/>
        </w:rPr>
        <w:t xml:space="preserve"> one provides the best output. </w:t>
      </w:r>
    </w:p>
    <w:p w:rsidR="005D7F44" w:rsidRDefault="005D7F44" w:rsidP="005D7F44">
      <w:pPr>
        <w:pStyle w:val="Prrafodelista"/>
        <w:numPr>
          <w:ilvl w:val="0"/>
          <w:numId w:val="7"/>
        </w:numPr>
        <w:ind w:left="426" w:hanging="426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Finally, </w:t>
      </w:r>
      <w:proofErr w:type="gramStart"/>
      <w:r>
        <w:rPr>
          <w:sz w:val="22"/>
          <w:szCs w:val="22"/>
          <w:lang w:val="en-US"/>
        </w:rPr>
        <w:t>let’s</w:t>
      </w:r>
      <w:proofErr w:type="gramEnd"/>
      <w:r>
        <w:rPr>
          <w:sz w:val="22"/>
          <w:szCs w:val="22"/>
          <w:lang w:val="en-US"/>
        </w:rPr>
        <w:t xml:space="preserve"> try the Canny detector with the default values.</w:t>
      </w:r>
    </w:p>
    <w:p w:rsidR="005D7F44" w:rsidRDefault="003541C6" w:rsidP="005D7F44">
      <w:pPr>
        <w:pStyle w:val="Prrafodelista"/>
        <w:numPr>
          <w:ilvl w:val="1"/>
          <w:numId w:val="7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Again,</w:t>
      </w:r>
      <w:r w:rsidR="005D7F44">
        <w:rPr>
          <w:sz w:val="22"/>
          <w:szCs w:val="22"/>
          <w:lang w:val="en-US"/>
        </w:rPr>
        <w:t xml:space="preserve"> we</w:t>
      </w:r>
      <w:r>
        <w:rPr>
          <w:sz w:val="22"/>
          <w:szCs w:val="22"/>
          <w:lang w:val="en-US"/>
        </w:rPr>
        <w:t xml:space="preserve"> are getting a poor edges image.</w:t>
      </w:r>
      <w:r w:rsidR="005D7F44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W</w:t>
      </w:r>
      <w:r w:rsidR="005D7F44">
        <w:rPr>
          <w:sz w:val="22"/>
          <w:szCs w:val="22"/>
          <w:lang w:val="en-US"/>
        </w:rPr>
        <w:t>hat should we do?</w:t>
      </w:r>
    </w:p>
    <w:p w:rsidR="005D7F44" w:rsidRDefault="005D7F44" w:rsidP="005D7F44">
      <w:pPr>
        <w:pStyle w:val="Prrafodelista"/>
        <w:numPr>
          <w:ilvl w:val="1"/>
          <w:numId w:val="7"/>
        </w:numPr>
        <w:jc w:val="both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Matlab</w:t>
      </w:r>
      <w:proofErr w:type="spellEnd"/>
      <w:r>
        <w:rPr>
          <w:sz w:val="22"/>
          <w:szCs w:val="22"/>
          <w:lang w:val="en-US"/>
        </w:rPr>
        <w:t xml:space="preserve"> provides a function that detects edges in an image</w:t>
      </w:r>
      <w:r w:rsidR="00354B47">
        <w:rPr>
          <w:sz w:val="22"/>
          <w:szCs w:val="22"/>
          <w:lang w:val="en-US"/>
        </w:rPr>
        <w:t xml:space="preserve"> using different techniques</w:t>
      </w:r>
      <w:r>
        <w:rPr>
          <w:sz w:val="22"/>
          <w:szCs w:val="22"/>
          <w:lang w:val="en-US"/>
        </w:rPr>
        <w:t xml:space="preserve">, called </w:t>
      </w:r>
      <w:proofErr w:type="gramStart"/>
      <w:r w:rsidRPr="00354B47">
        <w:rPr>
          <w:rFonts w:ascii="Courier New" w:hAnsi="Courier New" w:cs="Courier New"/>
          <w:sz w:val="22"/>
          <w:szCs w:val="22"/>
          <w:lang w:val="en-US"/>
        </w:rPr>
        <w:t>edge(</w:t>
      </w:r>
      <w:proofErr w:type="gramEnd"/>
      <w:r w:rsidRPr="00354B47">
        <w:rPr>
          <w:rFonts w:ascii="Courier New" w:hAnsi="Courier New" w:cs="Courier New"/>
          <w:sz w:val="22"/>
          <w:szCs w:val="22"/>
          <w:lang w:val="en-US"/>
        </w:rPr>
        <w:t>)</w:t>
      </w:r>
      <w:r w:rsidR="00354B47">
        <w:rPr>
          <w:sz w:val="22"/>
          <w:szCs w:val="22"/>
          <w:lang w:val="en-US"/>
        </w:rPr>
        <w:t xml:space="preserve">. </w:t>
      </w:r>
      <w:proofErr w:type="gramStart"/>
      <w:r w:rsidR="00354B47">
        <w:rPr>
          <w:sz w:val="22"/>
          <w:szCs w:val="22"/>
          <w:lang w:val="en-US"/>
        </w:rPr>
        <w:t>Take a look</w:t>
      </w:r>
      <w:proofErr w:type="gramEnd"/>
      <w:r w:rsidR="00354B47">
        <w:rPr>
          <w:sz w:val="22"/>
          <w:szCs w:val="22"/>
          <w:lang w:val="en-US"/>
        </w:rPr>
        <w:t xml:space="preserve"> at its syntax with </w:t>
      </w:r>
      <w:r w:rsidR="00354B47" w:rsidRPr="00354B47">
        <w:rPr>
          <w:rFonts w:ascii="Courier New" w:hAnsi="Courier New" w:cs="Courier New"/>
          <w:sz w:val="22"/>
          <w:szCs w:val="22"/>
          <w:lang w:val="en-US"/>
        </w:rPr>
        <w:t>help edge</w:t>
      </w:r>
      <w:r w:rsidR="00354B47">
        <w:rPr>
          <w:sz w:val="22"/>
          <w:szCs w:val="22"/>
          <w:lang w:val="en-US"/>
        </w:rPr>
        <w:t>. Since through the GUI we are specifying</w:t>
      </w:r>
      <w:r w:rsidR="003541C6">
        <w:rPr>
          <w:sz w:val="22"/>
          <w:szCs w:val="22"/>
          <w:lang w:val="en-US"/>
        </w:rPr>
        <w:t xml:space="preserve"> just</w:t>
      </w:r>
      <w:r w:rsidR="00354B47">
        <w:rPr>
          <w:sz w:val="22"/>
          <w:szCs w:val="22"/>
          <w:lang w:val="en-US"/>
        </w:rPr>
        <w:t xml:space="preserve"> a threshold and a value for sigma, which are the values for the </w:t>
      </w:r>
      <w:r w:rsidR="00354B47" w:rsidRPr="00354B47">
        <w:rPr>
          <w:i/>
          <w:sz w:val="22"/>
          <w:szCs w:val="22"/>
          <w:lang w:val="en-US"/>
        </w:rPr>
        <w:t>large threshold</w:t>
      </w:r>
      <w:r w:rsidR="00354B47">
        <w:rPr>
          <w:sz w:val="22"/>
          <w:szCs w:val="22"/>
          <w:lang w:val="en-US"/>
        </w:rPr>
        <w:t xml:space="preserve"> and the </w:t>
      </w:r>
      <w:r w:rsidR="00354B47" w:rsidRPr="00354B47">
        <w:rPr>
          <w:i/>
          <w:sz w:val="22"/>
          <w:szCs w:val="22"/>
          <w:lang w:val="en-US"/>
        </w:rPr>
        <w:t>small threshold</w:t>
      </w:r>
      <w:r w:rsidR="00354B47">
        <w:rPr>
          <w:sz w:val="22"/>
          <w:szCs w:val="22"/>
          <w:lang w:val="en-US"/>
        </w:rPr>
        <w:t xml:space="preserve"> used by </w:t>
      </w:r>
      <w:proofErr w:type="gramStart"/>
      <w:r w:rsidR="00354B47">
        <w:rPr>
          <w:sz w:val="22"/>
          <w:szCs w:val="22"/>
          <w:lang w:val="en-US"/>
        </w:rPr>
        <w:t>Canny?</w:t>
      </w:r>
      <w:proofErr w:type="gramEnd"/>
    </w:p>
    <w:p w:rsidR="00354B47" w:rsidRDefault="00354B47" w:rsidP="005D7F44">
      <w:pPr>
        <w:pStyle w:val="Prrafodelista"/>
        <w:numPr>
          <w:ilvl w:val="1"/>
          <w:numId w:val="7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Modify the parameters for getting the best possible edges image.</w:t>
      </w:r>
      <w:r w:rsidR="003541C6">
        <w:rPr>
          <w:sz w:val="22"/>
          <w:szCs w:val="22"/>
          <w:lang w:val="en-US"/>
        </w:rPr>
        <w:t xml:space="preserve"> Would be that parameters valid for any image?</w:t>
      </w:r>
    </w:p>
    <w:p w:rsidR="00354B47" w:rsidRDefault="00354B47" w:rsidP="00354B47">
      <w:pPr>
        <w:pStyle w:val="Prrafodelista"/>
        <w:numPr>
          <w:ilvl w:val="0"/>
          <w:numId w:val="7"/>
        </w:numPr>
        <w:ind w:left="426" w:hanging="426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 your opinion, which is the best edge detector in terms of lower detection error, localization error, an</w:t>
      </w:r>
      <w:r w:rsidR="00A56FBC">
        <w:rPr>
          <w:sz w:val="22"/>
          <w:szCs w:val="22"/>
          <w:lang w:val="en-US"/>
        </w:rPr>
        <w:t>d</w:t>
      </w:r>
      <w:r>
        <w:rPr>
          <w:sz w:val="22"/>
          <w:szCs w:val="22"/>
          <w:lang w:val="en-US"/>
        </w:rPr>
        <w:t xml:space="preserve"> multiple response?</w:t>
      </w:r>
    </w:p>
    <w:p w:rsidR="00A56FBC" w:rsidRDefault="00A56FBC" w:rsidP="00A56FBC">
      <w:pPr>
        <w:pStyle w:val="Prrafodelista"/>
        <w:ind w:left="426"/>
        <w:jc w:val="both"/>
        <w:rPr>
          <w:sz w:val="22"/>
          <w:szCs w:val="22"/>
          <w:lang w:val="en-US"/>
        </w:rPr>
      </w:pPr>
    </w:p>
    <w:p w:rsidR="005D7F44" w:rsidRPr="005D7F44" w:rsidRDefault="005D7F44" w:rsidP="005D7F44">
      <w:pPr>
        <w:pStyle w:val="Prrafodelista"/>
        <w:ind w:left="1440"/>
        <w:jc w:val="both"/>
        <w:rPr>
          <w:sz w:val="22"/>
          <w:szCs w:val="22"/>
          <w:lang w:val="en-US"/>
        </w:rPr>
      </w:pPr>
    </w:p>
    <w:p w:rsidR="00DE223F" w:rsidRDefault="00A56FBC" w:rsidP="003541C6">
      <w:pPr>
        <w:suppressAutoHyphens w:val="0"/>
        <w:jc w:val="center"/>
        <w:rPr>
          <w:bCs/>
          <w:lang w:val="en-US"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5382895" cy="3331210"/>
            <wp:effectExtent l="0" t="0" r="8255" b="2540"/>
            <wp:docPr id="2" name="Imagen 2" descr="E:\Trabajo\Docencia\2017-2018\Vision por computador\Practicas\Exercise 2\Screenshot_2017-10-20_13-48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rabajo\Docencia\2017-2018\Vision por computador\Practicas\Exercise 2\Screenshot_2017-10-20_13-48-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FBC" w:rsidRDefault="00A56FBC">
      <w:pPr>
        <w:suppressAutoHyphens w:val="0"/>
        <w:rPr>
          <w:bCs/>
          <w:lang w:val="en-US"/>
        </w:rPr>
      </w:pPr>
      <w:r>
        <w:rPr>
          <w:b/>
          <w:lang w:val="en-US"/>
        </w:rPr>
        <w:br w:type="page"/>
      </w:r>
    </w:p>
    <w:p w:rsidR="00931C13" w:rsidRPr="00DE223F" w:rsidRDefault="00931C13" w:rsidP="00D355B8">
      <w:pPr>
        <w:pStyle w:val="Ttulo1"/>
        <w:pBdr>
          <w:bottom w:val="single" w:sz="8" w:space="1" w:color="000000"/>
        </w:pBdr>
        <w:rPr>
          <w:rFonts w:ascii="Times New Roman" w:hAnsi="Times New Roman"/>
          <w:b w:val="0"/>
          <w:sz w:val="24"/>
          <w:szCs w:val="24"/>
          <w:lang w:val="en-US"/>
        </w:rPr>
      </w:pPr>
    </w:p>
    <w:p w:rsidR="00931C13" w:rsidRPr="003541C6" w:rsidRDefault="00EF2C8E">
      <w:pPr>
        <w:jc w:val="both"/>
        <w:rPr>
          <w:sz w:val="22"/>
          <w:szCs w:val="22"/>
          <w:lang w:val="en-US"/>
        </w:rPr>
      </w:pPr>
      <w:r w:rsidRPr="003541C6">
        <w:rPr>
          <w:b/>
          <w:lang w:val="en-US"/>
        </w:rPr>
        <w:t>EXERCISE</w:t>
      </w:r>
      <w:r w:rsidR="00EB1D9B" w:rsidRPr="003541C6">
        <w:rPr>
          <w:b/>
          <w:lang w:val="en-US"/>
        </w:rPr>
        <w:t xml:space="preserve"> 2</w:t>
      </w:r>
      <w:r w:rsidR="005D7F44" w:rsidRPr="003541C6">
        <w:rPr>
          <w:b/>
          <w:lang w:val="en-US"/>
        </w:rPr>
        <w:t>b</w:t>
      </w:r>
      <w:r w:rsidR="00EB1D9B" w:rsidRPr="003541C6">
        <w:rPr>
          <w:b/>
          <w:lang w:val="en-US"/>
        </w:rPr>
        <w:t xml:space="preserve">: </w:t>
      </w:r>
      <w:r w:rsidR="00DE223F" w:rsidRPr="003541C6">
        <w:rPr>
          <w:b/>
          <w:lang w:val="en-US"/>
        </w:rPr>
        <w:t>Implementing e</w:t>
      </w:r>
      <w:r w:rsidRPr="003541C6">
        <w:rPr>
          <w:b/>
          <w:lang w:val="en-US"/>
        </w:rPr>
        <w:t>dges detection</w:t>
      </w:r>
    </w:p>
    <w:p w:rsidR="00931C13" w:rsidRPr="003541C6" w:rsidRDefault="00931C13">
      <w:pPr>
        <w:pBdr>
          <w:bottom w:val="single" w:sz="8" w:space="1" w:color="000000"/>
        </w:pBdr>
        <w:rPr>
          <w:sz w:val="18"/>
          <w:lang w:val="en-US"/>
        </w:rPr>
      </w:pPr>
      <w:r w:rsidRPr="003541C6">
        <w:rPr>
          <w:sz w:val="20"/>
          <w:lang w:val="en-US"/>
        </w:rPr>
        <w:t xml:space="preserve">Concepts: </w:t>
      </w:r>
      <w:r w:rsidR="00EF2C8E" w:rsidRPr="003541C6">
        <w:rPr>
          <w:sz w:val="20"/>
          <w:lang w:val="en-US"/>
        </w:rPr>
        <w:t xml:space="preserve">Gradient operator: </w:t>
      </w:r>
      <w:proofErr w:type="spellStart"/>
      <w:r w:rsidR="00EF2C8E" w:rsidRPr="003541C6">
        <w:rPr>
          <w:sz w:val="20"/>
          <w:lang w:val="en-US"/>
        </w:rPr>
        <w:t>Sobel</w:t>
      </w:r>
      <w:proofErr w:type="spellEnd"/>
      <w:r w:rsidRPr="003541C6">
        <w:rPr>
          <w:sz w:val="20"/>
          <w:lang w:val="en-US"/>
        </w:rPr>
        <w:t>.</w:t>
      </w:r>
    </w:p>
    <w:p w:rsidR="00931C13" w:rsidRPr="003541C6" w:rsidRDefault="00931C13">
      <w:pPr>
        <w:jc w:val="both"/>
        <w:rPr>
          <w:lang w:val="en-US"/>
        </w:rPr>
      </w:pPr>
    </w:p>
    <w:p w:rsidR="009520A4" w:rsidRPr="003541C6" w:rsidRDefault="009520A4" w:rsidP="00245FA4">
      <w:pPr>
        <w:numPr>
          <w:ilvl w:val="0"/>
          <w:numId w:val="4"/>
        </w:numPr>
        <w:jc w:val="both"/>
        <w:rPr>
          <w:sz w:val="22"/>
          <w:szCs w:val="22"/>
          <w:lang w:val="en-US"/>
        </w:rPr>
      </w:pPr>
      <w:r w:rsidRPr="003541C6">
        <w:rPr>
          <w:sz w:val="22"/>
          <w:szCs w:val="22"/>
          <w:lang w:val="en-US"/>
        </w:rPr>
        <w:t xml:space="preserve">Design a </w:t>
      </w:r>
      <w:proofErr w:type="spellStart"/>
      <w:r w:rsidRPr="003541C6">
        <w:rPr>
          <w:sz w:val="22"/>
          <w:szCs w:val="22"/>
          <w:lang w:val="en-US"/>
        </w:rPr>
        <w:t>Matlab</w:t>
      </w:r>
      <w:proofErr w:type="spellEnd"/>
      <w:r w:rsidRPr="003541C6">
        <w:rPr>
          <w:sz w:val="22"/>
          <w:szCs w:val="22"/>
          <w:lang w:val="en-US"/>
        </w:rPr>
        <w:t xml:space="preserve"> function (not a script) that detects edges by means of the </w:t>
      </w:r>
      <w:proofErr w:type="spellStart"/>
      <w:r w:rsidRPr="003541C6">
        <w:rPr>
          <w:sz w:val="22"/>
          <w:szCs w:val="22"/>
          <w:lang w:val="en-US"/>
        </w:rPr>
        <w:t>Sobel</w:t>
      </w:r>
      <w:proofErr w:type="spellEnd"/>
      <w:r w:rsidRPr="003541C6">
        <w:rPr>
          <w:sz w:val="22"/>
          <w:szCs w:val="22"/>
          <w:lang w:val="en-US"/>
        </w:rPr>
        <w:t xml:space="preserve"> operator. The function must show a figure with 4 sub-plots (2x2), including:</w:t>
      </w:r>
    </w:p>
    <w:p w:rsidR="009520A4" w:rsidRPr="003541C6" w:rsidRDefault="009520A4" w:rsidP="009520A4">
      <w:pPr>
        <w:numPr>
          <w:ilvl w:val="1"/>
          <w:numId w:val="4"/>
        </w:numPr>
        <w:jc w:val="both"/>
        <w:rPr>
          <w:sz w:val="22"/>
          <w:szCs w:val="22"/>
          <w:lang w:val="en-US"/>
        </w:rPr>
      </w:pPr>
      <w:r w:rsidRPr="003541C6">
        <w:rPr>
          <w:sz w:val="22"/>
          <w:szCs w:val="22"/>
          <w:lang w:val="en-US"/>
        </w:rPr>
        <w:t>The initial image,</w:t>
      </w:r>
    </w:p>
    <w:p w:rsidR="009520A4" w:rsidRPr="003541C6" w:rsidRDefault="009520A4" w:rsidP="009520A4">
      <w:pPr>
        <w:numPr>
          <w:ilvl w:val="1"/>
          <w:numId w:val="4"/>
        </w:numPr>
        <w:jc w:val="both"/>
        <w:rPr>
          <w:sz w:val="22"/>
          <w:szCs w:val="22"/>
          <w:lang w:val="en-US"/>
        </w:rPr>
      </w:pPr>
      <w:r w:rsidRPr="003541C6">
        <w:rPr>
          <w:sz w:val="22"/>
          <w:szCs w:val="22"/>
          <w:lang w:val="en-US"/>
        </w:rPr>
        <w:t>an image with the vertical edges,</w:t>
      </w:r>
    </w:p>
    <w:p w:rsidR="009520A4" w:rsidRPr="003541C6" w:rsidRDefault="009520A4" w:rsidP="009520A4">
      <w:pPr>
        <w:numPr>
          <w:ilvl w:val="1"/>
          <w:numId w:val="4"/>
        </w:numPr>
        <w:jc w:val="both"/>
        <w:rPr>
          <w:sz w:val="22"/>
          <w:szCs w:val="22"/>
          <w:lang w:val="en-US"/>
        </w:rPr>
      </w:pPr>
      <w:r w:rsidRPr="003541C6">
        <w:rPr>
          <w:sz w:val="22"/>
          <w:szCs w:val="22"/>
          <w:lang w:val="en-US"/>
        </w:rPr>
        <w:t>an image with the horizontal edges,</w:t>
      </w:r>
    </w:p>
    <w:p w:rsidR="009520A4" w:rsidRPr="003541C6" w:rsidRDefault="009520A4" w:rsidP="009520A4">
      <w:pPr>
        <w:numPr>
          <w:ilvl w:val="1"/>
          <w:numId w:val="4"/>
        </w:numPr>
        <w:jc w:val="both"/>
        <w:rPr>
          <w:sz w:val="22"/>
          <w:szCs w:val="22"/>
          <w:lang w:val="en-US"/>
        </w:rPr>
      </w:pPr>
      <w:proofErr w:type="gramStart"/>
      <w:r w:rsidRPr="003541C6">
        <w:rPr>
          <w:sz w:val="22"/>
          <w:szCs w:val="22"/>
          <w:lang w:val="en-US"/>
        </w:rPr>
        <w:t>and</w:t>
      </w:r>
      <w:proofErr w:type="gramEnd"/>
      <w:r w:rsidRPr="003541C6">
        <w:rPr>
          <w:sz w:val="22"/>
          <w:szCs w:val="22"/>
          <w:lang w:val="en-US"/>
        </w:rPr>
        <w:t xml:space="preserve"> a binary image with edges in green overlapping the initial one.</w:t>
      </w:r>
    </w:p>
    <w:p w:rsidR="00245FA4" w:rsidRDefault="009520A4" w:rsidP="009520A4">
      <w:pPr>
        <w:ind w:left="360"/>
        <w:jc w:val="both"/>
        <w:rPr>
          <w:sz w:val="22"/>
          <w:szCs w:val="22"/>
          <w:lang w:val="en-US"/>
        </w:rPr>
      </w:pPr>
      <w:r w:rsidRPr="003541C6">
        <w:rPr>
          <w:sz w:val="22"/>
          <w:szCs w:val="22"/>
          <w:lang w:val="en-US"/>
        </w:rPr>
        <w:t>Input parameters of the function: image name, threshold for the edges image. It has to return a matrix with the edge angle in each pixel, in the range [</w:t>
      </w:r>
      <w:r w:rsidR="00245FA4" w:rsidRPr="003541C6">
        <w:rPr>
          <w:sz w:val="22"/>
          <w:szCs w:val="22"/>
          <w:lang w:val="en-US"/>
        </w:rPr>
        <w:t>-</w:t>
      </w:r>
      <w:r w:rsidR="00245FA4" w:rsidRPr="003541C6">
        <w:rPr>
          <w:lang w:val="en-US"/>
        </w:rPr>
        <w:sym w:font="Symbol" w:char="F070"/>
      </w:r>
      <w:r w:rsidR="00245FA4" w:rsidRPr="003541C6">
        <w:rPr>
          <w:sz w:val="22"/>
          <w:szCs w:val="22"/>
          <w:lang w:val="en-US"/>
        </w:rPr>
        <w:t>…</w:t>
      </w:r>
      <w:r w:rsidR="00245FA4" w:rsidRPr="003541C6">
        <w:rPr>
          <w:lang w:val="en-US"/>
        </w:rPr>
        <w:sym w:font="Symbol" w:char="F070"/>
      </w:r>
      <w:r w:rsidR="00245FA4" w:rsidRPr="003541C6">
        <w:rPr>
          <w:sz w:val="22"/>
          <w:szCs w:val="22"/>
          <w:lang w:val="en-US"/>
        </w:rPr>
        <w:t>].</w:t>
      </w:r>
    </w:p>
    <w:p w:rsidR="009E352A" w:rsidRPr="003541C6" w:rsidRDefault="009E352A" w:rsidP="009520A4">
      <w:pPr>
        <w:ind w:left="360"/>
        <w:jc w:val="both"/>
        <w:rPr>
          <w:sz w:val="22"/>
          <w:szCs w:val="22"/>
          <w:lang w:val="en-US"/>
        </w:rPr>
      </w:pPr>
    </w:p>
    <w:p w:rsidR="00931C13" w:rsidRPr="003541C6" w:rsidRDefault="00931C13">
      <w:pPr>
        <w:rPr>
          <w:lang w:val="en-US"/>
        </w:rPr>
      </w:pPr>
    </w:p>
    <w:p w:rsidR="00931C13" w:rsidRPr="003541C6" w:rsidRDefault="00DE223F">
      <w:pPr>
        <w:rPr>
          <w:b/>
          <w:sz w:val="22"/>
          <w:szCs w:val="22"/>
          <w:u w:val="single"/>
          <w:lang w:val="en-US"/>
        </w:rPr>
      </w:pPr>
      <w:r w:rsidRPr="003541C6">
        <w:rPr>
          <w:b/>
          <w:sz w:val="22"/>
          <w:szCs w:val="22"/>
          <w:u w:val="single"/>
          <w:lang w:val="en-US"/>
        </w:rPr>
        <w:t>Useful functions</w:t>
      </w:r>
    </w:p>
    <w:p w:rsidR="00245FA4" w:rsidRPr="003541C6" w:rsidRDefault="00245FA4">
      <w:pPr>
        <w:rPr>
          <w:b/>
          <w:sz w:val="22"/>
          <w:szCs w:val="22"/>
          <w:u w:val="single"/>
          <w:lang w:val="en-US"/>
        </w:rPr>
      </w:pPr>
    </w:p>
    <w:tbl>
      <w:tblPr>
        <w:tblW w:w="83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2"/>
        <w:gridCol w:w="5110"/>
      </w:tblGrid>
      <w:tr w:rsidR="00245FA4" w:rsidRPr="003541C6" w:rsidTr="00245FA4">
        <w:trPr>
          <w:jc w:val="center"/>
        </w:trPr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FA4" w:rsidRPr="003541C6" w:rsidRDefault="00245FA4" w:rsidP="003541C6">
            <w:pPr>
              <w:suppressAutoHyphens w:val="0"/>
              <w:rPr>
                <w:b/>
                <w:sz w:val="20"/>
                <w:szCs w:val="20"/>
                <w:lang w:val="en-US" w:eastAsia="es-ES"/>
              </w:rPr>
            </w:pPr>
            <w:proofErr w:type="spellStart"/>
            <w:r w:rsidRPr="003541C6">
              <w:rPr>
                <w:b/>
                <w:sz w:val="20"/>
                <w:szCs w:val="20"/>
                <w:lang w:val="en-US" w:eastAsia="es-ES"/>
              </w:rPr>
              <w:t>im</w:t>
            </w:r>
            <w:r w:rsidR="003541C6" w:rsidRPr="003541C6">
              <w:rPr>
                <w:b/>
                <w:sz w:val="20"/>
                <w:szCs w:val="20"/>
                <w:lang w:val="en-US" w:eastAsia="es-ES"/>
              </w:rPr>
              <w:t>g</w:t>
            </w:r>
            <w:proofErr w:type="spellEnd"/>
            <w:r w:rsidRPr="003541C6">
              <w:rPr>
                <w:b/>
                <w:sz w:val="20"/>
                <w:szCs w:val="20"/>
                <w:lang w:val="en-US" w:eastAsia="es-ES"/>
              </w:rPr>
              <w:t xml:space="preserve"> =conv2(</w:t>
            </w:r>
            <w:r w:rsidR="003541C6" w:rsidRPr="003541C6">
              <w:rPr>
                <w:b/>
                <w:sz w:val="20"/>
                <w:szCs w:val="20"/>
                <w:lang w:val="en-US" w:eastAsia="es-ES"/>
              </w:rPr>
              <w:t>img1</w:t>
            </w:r>
            <w:r w:rsidRPr="003541C6">
              <w:rPr>
                <w:b/>
                <w:sz w:val="20"/>
                <w:szCs w:val="20"/>
                <w:lang w:val="en-US" w:eastAsia="es-ES"/>
              </w:rPr>
              <w:t>, img2, t</w:t>
            </w:r>
            <w:r w:rsidR="003541C6" w:rsidRPr="003541C6">
              <w:rPr>
                <w:b/>
                <w:sz w:val="20"/>
                <w:szCs w:val="20"/>
                <w:lang w:val="en-US" w:eastAsia="es-ES"/>
              </w:rPr>
              <w:t>ype</w:t>
            </w:r>
            <w:r w:rsidRPr="003541C6">
              <w:rPr>
                <w:b/>
                <w:sz w:val="20"/>
                <w:szCs w:val="20"/>
                <w:lang w:val="en-US" w:eastAsia="es-ES"/>
              </w:rPr>
              <w:t>)</w:t>
            </w:r>
          </w:p>
        </w:tc>
        <w:tc>
          <w:tcPr>
            <w:tcW w:w="5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A4" w:rsidRPr="003541C6" w:rsidRDefault="003541C6" w:rsidP="003541C6">
            <w:pPr>
              <w:suppressAutoHyphens w:val="0"/>
              <w:jc w:val="both"/>
              <w:rPr>
                <w:sz w:val="20"/>
                <w:szCs w:val="20"/>
                <w:lang w:val="en-US" w:eastAsia="es-ES"/>
              </w:rPr>
            </w:pPr>
            <w:r>
              <w:rPr>
                <w:sz w:val="20"/>
                <w:szCs w:val="20"/>
                <w:lang w:val="en-US" w:eastAsia="es-ES"/>
              </w:rPr>
              <w:t xml:space="preserve">Performs a convolution operation with </w:t>
            </w:r>
            <w:r w:rsidRPr="009E352A">
              <w:rPr>
                <w:b/>
                <w:sz w:val="20"/>
                <w:szCs w:val="20"/>
                <w:lang w:val="en-US" w:eastAsia="es-ES"/>
              </w:rPr>
              <w:t>img1</w:t>
            </w:r>
            <w:r>
              <w:rPr>
                <w:sz w:val="20"/>
                <w:szCs w:val="20"/>
                <w:lang w:val="en-US" w:eastAsia="es-ES"/>
              </w:rPr>
              <w:t xml:space="preserve"> and </w:t>
            </w:r>
            <w:r w:rsidRPr="009E352A">
              <w:rPr>
                <w:b/>
                <w:sz w:val="20"/>
                <w:szCs w:val="20"/>
                <w:lang w:val="en-US" w:eastAsia="es-ES"/>
              </w:rPr>
              <w:t>img2</w:t>
            </w:r>
            <w:r>
              <w:rPr>
                <w:sz w:val="20"/>
                <w:szCs w:val="20"/>
                <w:lang w:val="en-US" w:eastAsia="es-ES"/>
              </w:rPr>
              <w:t xml:space="preserve">, taking into account the image border or not depending on the parameter </w:t>
            </w:r>
            <w:r w:rsidRPr="009E352A">
              <w:rPr>
                <w:b/>
                <w:sz w:val="20"/>
                <w:szCs w:val="20"/>
                <w:lang w:val="en-US" w:eastAsia="es-ES"/>
              </w:rPr>
              <w:t>type</w:t>
            </w:r>
            <w:r>
              <w:rPr>
                <w:sz w:val="20"/>
                <w:szCs w:val="20"/>
                <w:lang w:val="en-US" w:eastAsia="es-ES"/>
              </w:rPr>
              <w:t>.</w:t>
            </w:r>
          </w:p>
        </w:tc>
      </w:tr>
      <w:tr w:rsidR="00245FA4" w:rsidRPr="009E352A" w:rsidTr="00245FA4">
        <w:trPr>
          <w:jc w:val="center"/>
        </w:trPr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FA4" w:rsidRPr="003541C6" w:rsidRDefault="00245FA4" w:rsidP="009E352A">
            <w:pPr>
              <w:suppressAutoHyphens w:val="0"/>
              <w:rPr>
                <w:b/>
                <w:sz w:val="20"/>
                <w:szCs w:val="20"/>
                <w:lang w:val="en-US" w:eastAsia="es-ES"/>
              </w:rPr>
            </w:pPr>
            <w:r w:rsidRPr="003541C6">
              <w:rPr>
                <w:b/>
                <w:sz w:val="20"/>
                <w:szCs w:val="20"/>
                <w:lang w:val="en-US" w:eastAsia="es-ES"/>
              </w:rPr>
              <w:t xml:space="preserve">mask = </w:t>
            </w:r>
            <w:proofErr w:type="spellStart"/>
            <w:r w:rsidRPr="003541C6">
              <w:rPr>
                <w:b/>
                <w:sz w:val="20"/>
                <w:szCs w:val="20"/>
                <w:lang w:val="en-US" w:eastAsia="es-ES"/>
              </w:rPr>
              <w:t>fspecial</w:t>
            </w:r>
            <w:proofErr w:type="spellEnd"/>
            <w:r w:rsidRPr="003541C6">
              <w:rPr>
                <w:b/>
                <w:sz w:val="20"/>
                <w:szCs w:val="20"/>
                <w:lang w:val="en-US" w:eastAsia="es-ES"/>
              </w:rPr>
              <w:t>(</w:t>
            </w:r>
            <w:proofErr w:type="spellStart"/>
            <w:r w:rsidR="009E352A">
              <w:rPr>
                <w:b/>
                <w:sz w:val="20"/>
                <w:szCs w:val="20"/>
                <w:lang w:val="en-US" w:eastAsia="es-ES"/>
              </w:rPr>
              <w:t>mask_type</w:t>
            </w:r>
            <w:proofErr w:type="spellEnd"/>
            <w:r w:rsidRPr="003541C6">
              <w:rPr>
                <w:b/>
                <w:sz w:val="20"/>
                <w:szCs w:val="20"/>
                <w:lang w:val="en-US" w:eastAsia="es-ES"/>
              </w:rPr>
              <w:t>)</w:t>
            </w:r>
          </w:p>
        </w:tc>
        <w:tc>
          <w:tcPr>
            <w:tcW w:w="5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FA4" w:rsidRPr="009E352A" w:rsidRDefault="009E352A" w:rsidP="009E352A">
            <w:pPr>
              <w:suppressAutoHyphens w:val="0"/>
              <w:jc w:val="both"/>
              <w:rPr>
                <w:sz w:val="20"/>
                <w:szCs w:val="20"/>
                <w:lang w:val="en-US" w:eastAsia="es-ES"/>
              </w:rPr>
            </w:pPr>
            <w:r w:rsidRPr="009E352A">
              <w:rPr>
                <w:sz w:val="20"/>
                <w:szCs w:val="20"/>
                <w:lang w:val="en-US" w:eastAsia="es-ES"/>
              </w:rPr>
              <w:t xml:space="preserve">Builds a mask of a certain type with 3x3 size (5x5 for </w:t>
            </w:r>
            <w:proofErr w:type="spellStart"/>
            <w:r w:rsidRPr="009E352A">
              <w:rPr>
                <w:sz w:val="20"/>
                <w:szCs w:val="20"/>
                <w:lang w:val="en-US" w:eastAsia="es-ES"/>
              </w:rPr>
              <w:t>LoG</w:t>
            </w:r>
            <w:proofErr w:type="spellEnd"/>
            <w:r w:rsidRPr="009E352A">
              <w:rPr>
                <w:sz w:val="20"/>
                <w:szCs w:val="20"/>
                <w:lang w:val="en-US" w:eastAsia="es-ES"/>
              </w:rPr>
              <w:t>)</w:t>
            </w:r>
            <w:r w:rsidR="00245FA4" w:rsidRPr="009E352A">
              <w:rPr>
                <w:sz w:val="20"/>
                <w:szCs w:val="20"/>
                <w:lang w:val="en-US" w:eastAsia="es-ES"/>
              </w:rPr>
              <w:t>.</w:t>
            </w:r>
          </w:p>
        </w:tc>
      </w:tr>
    </w:tbl>
    <w:p w:rsidR="00053D77" w:rsidRPr="009E352A" w:rsidRDefault="00053D77">
      <w:pPr>
        <w:suppressAutoHyphens w:val="0"/>
        <w:rPr>
          <w:lang w:val="en-US"/>
        </w:rPr>
      </w:pPr>
    </w:p>
    <w:p w:rsidR="009E352A" w:rsidRPr="009E352A" w:rsidRDefault="009E352A">
      <w:pPr>
        <w:jc w:val="both"/>
        <w:rPr>
          <w:b/>
          <w:sz w:val="22"/>
          <w:u w:val="single"/>
          <w:lang w:val="en-US"/>
        </w:rPr>
      </w:pPr>
    </w:p>
    <w:p w:rsidR="00931C13" w:rsidRPr="0040007A" w:rsidRDefault="00931C13">
      <w:pPr>
        <w:jc w:val="both"/>
        <w:rPr>
          <w:b/>
          <w:sz w:val="22"/>
          <w:u w:val="single"/>
        </w:rPr>
      </w:pPr>
      <w:proofErr w:type="spellStart"/>
      <w:r w:rsidRPr="0040007A">
        <w:rPr>
          <w:b/>
          <w:sz w:val="22"/>
          <w:u w:val="single"/>
        </w:rPr>
        <w:t>Result</w:t>
      </w:r>
      <w:bookmarkStart w:id="0" w:name="_GoBack"/>
      <w:bookmarkEnd w:id="0"/>
      <w:proofErr w:type="spellEnd"/>
    </w:p>
    <w:p w:rsidR="00245FA4" w:rsidRPr="0040007A" w:rsidRDefault="00D35145" w:rsidP="00245FA4">
      <w:pPr>
        <w:jc w:val="center"/>
      </w:pPr>
      <w:r>
        <w:rPr>
          <w:rFonts w:ascii="Courier New" w:hAnsi="Courier New" w:cs="Courier New"/>
          <w:noProof/>
          <w:lang w:val="en-US" w:eastAsia="en-US"/>
        </w:rPr>
        <w:drawing>
          <wp:inline distT="0" distB="0" distL="0" distR="0">
            <wp:extent cx="5240964" cy="3338423"/>
            <wp:effectExtent l="0" t="0" r="0" b="0"/>
            <wp:docPr id="3" name="Imagen 3" descr="D:\Dropbox\trabajo\docencia\vision_por_computador\practicas\02. Practica Deteccion Bordes\salida_requeri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trabajo\docencia\vision_por_computador\practicas\02. Practica Deteccion Bordes\salida_requerid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51" b="10924"/>
                    <a:stretch/>
                  </pic:blipFill>
                  <pic:spPr bwMode="auto">
                    <a:xfrm>
                      <a:off x="0" y="0"/>
                      <a:ext cx="5252945" cy="334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5FA4" w:rsidRPr="0040007A">
      <w:headerReference w:type="default" r:id="rId9"/>
      <w:pgSz w:w="11906" w:h="16838"/>
      <w:pgMar w:top="1417" w:right="1701" w:bottom="141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D4C" w:rsidRDefault="00865D4C">
      <w:r>
        <w:separator/>
      </w:r>
    </w:p>
  </w:endnote>
  <w:endnote w:type="continuationSeparator" w:id="0">
    <w:p w:rsidR="00865D4C" w:rsidRDefault="00865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bertus Extra Bold">
    <w:altName w:val="Candara"/>
    <w:charset w:val="00"/>
    <w:family w:val="swiss"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charset w:val="80"/>
    <w:family w:val="auto"/>
    <w:pitch w:val="variable"/>
  </w:font>
  <w:font w:name="Lohit Hindi"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D4C" w:rsidRDefault="00865D4C">
      <w:r>
        <w:separator/>
      </w:r>
    </w:p>
  </w:footnote>
  <w:footnote w:type="continuationSeparator" w:id="0">
    <w:p w:rsidR="00865D4C" w:rsidRDefault="00865D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C13" w:rsidRDefault="00AE100A">
    <w:pPr>
      <w:pStyle w:val="Encabezado"/>
    </w:pPr>
    <w:r>
      <w:rPr>
        <w:noProof/>
        <w:lang w:val="en-US" w:eastAsia="en-US"/>
      </w:rPr>
      <w:drawing>
        <wp:anchor distT="0" distB="0" distL="114935" distR="114935" simplePos="0" relativeHeight="251657728" behindDoc="1" locked="0" layoutInCell="1" allowOverlap="1" wp14:anchorId="63ECFBAB" wp14:editId="157FC7C2">
          <wp:simplePos x="0" y="0"/>
          <wp:positionH relativeFrom="column">
            <wp:posOffset>4952365</wp:posOffset>
          </wp:positionH>
          <wp:positionV relativeFrom="paragraph">
            <wp:posOffset>-103505</wp:posOffset>
          </wp:positionV>
          <wp:extent cx="643255" cy="665480"/>
          <wp:effectExtent l="0" t="0" r="0" b="0"/>
          <wp:wrapTight wrapText="bothSides">
            <wp:wrapPolygon edited="0">
              <wp:start x="0" y="0"/>
              <wp:lineTo x="0" y="21023"/>
              <wp:lineTo x="21110" y="21023"/>
              <wp:lineTo x="2111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3255" cy="66548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1C13">
      <w:t>Dpto. Ingeniería de Sistemas y Automática</w:t>
    </w:r>
  </w:p>
  <w:p w:rsidR="00931C13" w:rsidRDefault="00931C13">
    <w:pPr>
      <w:pStyle w:val="Encabezado"/>
    </w:pPr>
    <w:r>
      <w:t xml:space="preserve">Universidad de </w:t>
    </w:r>
    <w:r w:rsidR="00D355B8">
      <w:t>Málaga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435"/>
      </w:pPr>
    </w:lvl>
    <w:lvl w:ilvl="1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>
      <w:start w:val="1"/>
      <w:numFmt w:val="lowerRoman"/>
      <w:lvlText w:val="%3."/>
      <w:lvlJc w:val="left"/>
      <w:pPr>
        <w:tabs>
          <w:tab w:val="num" w:pos="2505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>
      <w:start w:val="1"/>
      <w:numFmt w:val="lowerRoman"/>
      <w:lvlText w:val="%6."/>
      <w:lvlJc w:val="left"/>
      <w:pPr>
        <w:tabs>
          <w:tab w:val="num" w:pos="4665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>
      <w:start w:val="1"/>
      <w:numFmt w:val="lowerRoman"/>
      <w:lvlText w:val="%9."/>
      <w:lvlJc w:val="left"/>
      <w:pPr>
        <w:tabs>
          <w:tab w:val="num" w:pos="6825"/>
        </w:tabs>
        <w:ind w:left="6825" w:hanging="18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</w:abstractNum>
  <w:abstractNum w:abstractNumId="3">
    <w:nsid w:val="044C0179"/>
    <w:multiLevelType w:val="hybridMultilevel"/>
    <w:tmpl w:val="64AEBD7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F3154A"/>
    <w:multiLevelType w:val="hybridMultilevel"/>
    <w:tmpl w:val="E758E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B06615"/>
    <w:multiLevelType w:val="hybridMultilevel"/>
    <w:tmpl w:val="F8D240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94269A"/>
    <w:multiLevelType w:val="hybridMultilevel"/>
    <w:tmpl w:val="2556CE1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5B8"/>
    <w:rsid w:val="00053D77"/>
    <w:rsid w:val="00214C2E"/>
    <w:rsid w:val="00245FA4"/>
    <w:rsid w:val="003541C6"/>
    <w:rsid w:val="00354B47"/>
    <w:rsid w:val="0040007A"/>
    <w:rsid w:val="00474286"/>
    <w:rsid w:val="005D7F44"/>
    <w:rsid w:val="008204AF"/>
    <w:rsid w:val="00865D4C"/>
    <w:rsid w:val="00931C13"/>
    <w:rsid w:val="009520A4"/>
    <w:rsid w:val="009E352A"/>
    <w:rsid w:val="00A56FBC"/>
    <w:rsid w:val="00AE100A"/>
    <w:rsid w:val="00BD5B67"/>
    <w:rsid w:val="00D13AE5"/>
    <w:rsid w:val="00D35145"/>
    <w:rsid w:val="00D355B8"/>
    <w:rsid w:val="00D52558"/>
    <w:rsid w:val="00DE223F"/>
    <w:rsid w:val="00EB1D9B"/>
    <w:rsid w:val="00EB63CD"/>
    <w:rsid w:val="00EF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5:docId w15:val="{F3D6019B-7E21-41B2-9394-3F5A30E8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jc w:val="center"/>
      <w:outlineLvl w:val="0"/>
    </w:pPr>
    <w:rPr>
      <w:rFonts w:ascii="Albertus Extra Bold" w:hAnsi="Albertus Extra Bold"/>
      <w:b/>
      <w:bCs/>
      <w:sz w:val="32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uentedeprrafopredeter1">
    <w:name w:val="Fuente de párrafo predeter.1"/>
  </w:style>
  <w:style w:type="character" w:customStyle="1" w:styleId="EncabezadoCar">
    <w:name w:val="Encabezado Car"/>
    <w:rPr>
      <w:sz w:val="24"/>
      <w:szCs w:val="24"/>
      <w:lang w:val="es-ES"/>
    </w:rPr>
  </w:style>
  <w:style w:type="character" w:customStyle="1" w:styleId="PiedepginaCar">
    <w:name w:val="Pie de página Car"/>
    <w:rPr>
      <w:sz w:val="24"/>
      <w:szCs w:val="24"/>
      <w:lang w:val="es-ES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extosinformato1">
    <w:name w:val="Texto sin formato1"/>
    <w:basedOn w:val="Normal"/>
    <w:rPr>
      <w:rFonts w:ascii="Courier New" w:hAnsi="Courier New" w:cs="Courier New"/>
      <w:sz w:val="20"/>
      <w:szCs w:val="20"/>
    </w:rPr>
  </w:style>
  <w:style w:type="paragraph" w:styleId="Sangradetextonormal">
    <w:name w:val="Body Text Indent"/>
    <w:basedOn w:val="Normal"/>
    <w:pPr>
      <w:ind w:firstLine="354"/>
    </w:pPr>
    <w:rPr>
      <w:i/>
      <w:sz w:val="22"/>
      <w:szCs w:val="20"/>
      <w:lang w:val="es-ES_tradnl"/>
    </w:rPr>
  </w:style>
  <w:style w:type="paragraph" w:styleId="Encabezado">
    <w:name w:val="header"/>
    <w:basedOn w:val="Normal"/>
    <w:pPr>
      <w:tabs>
        <w:tab w:val="center" w:pos="4680"/>
        <w:tab w:val="right" w:pos="9360"/>
      </w:tabs>
    </w:pPr>
  </w:style>
  <w:style w:type="paragraph" w:styleId="Piedepgina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10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100A"/>
    <w:rPr>
      <w:rFonts w:ascii="Tahoma" w:hAnsi="Tahoma" w:cs="Tahoma"/>
      <w:sz w:val="16"/>
      <w:szCs w:val="16"/>
      <w:lang w:eastAsia="ar-SA"/>
    </w:rPr>
  </w:style>
  <w:style w:type="character" w:customStyle="1" w:styleId="Ttulo1Car">
    <w:name w:val="Título 1 Car"/>
    <w:basedOn w:val="Fuentedeprrafopredeter"/>
    <w:link w:val="Ttulo1"/>
    <w:rsid w:val="00DE223F"/>
    <w:rPr>
      <w:rFonts w:ascii="Albertus Extra Bold" w:hAnsi="Albertus Extra Bold"/>
      <w:b/>
      <w:bCs/>
      <w:sz w:val="32"/>
      <w:lang w:eastAsia="ar-SA"/>
    </w:rPr>
  </w:style>
  <w:style w:type="paragraph" w:styleId="Prrafodelista">
    <w:name w:val="List Paragraph"/>
    <w:basedOn w:val="Normal"/>
    <w:uiPriority w:val="34"/>
    <w:qFormat/>
    <w:rsid w:val="00DE2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</vt:lpstr>
    </vt:vector>
  </TitlesOfParts>
  <Company/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</dc:title>
  <dc:creator>jgonzalez</dc:creator>
  <cp:lastModifiedBy>Raul RS</cp:lastModifiedBy>
  <cp:revision>9</cp:revision>
  <cp:lastPrinted>2012-10-22T15:02:00Z</cp:lastPrinted>
  <dcterms:created xsi:type="dcterms:W3CDTF">2012-10-14T17:23:00Z</dcterms:created>
  <dcterms:modified xsi:type="dcterms:W3CDTF">2017-10-20T12:09:00Z</dcterms:modified>
</cp:coreProperties>
</file>