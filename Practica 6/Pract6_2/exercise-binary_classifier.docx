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31C13" w:rsidRPr="0040007A" w:rsidRDefault="00AD46E8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COMPUTER VISION</w:t>
      </w:r>
    </w:p>
    <w:p w:rsidR="00931C13" w:rsidRPr="0040007A" w:rsidRDefault="00931C13" w:rsidP="00206CDB">
      <w:pPr>
        <w:pStyle w:val="Ttulo1"/>
        <w:pBdr>
          <w:bottom w:val="single" w:sz="8" w:space="1" w:color="000000"/>
        </w:pBdr>
        <w:tabs>
          <w:tab w:val="clear" w:pos="0"/>
        </w:tabs>
        <w:ind w:left="0" w:firstLine="0"/>
        <w:jc w:val="left"/>
        <w:rPr>
          <w:rFonts w:ascii="Times New Roman" w:hAnsi="Times New Roman"/>
          <w:b w:val="0"/>
          <w:sz w:val="24"/>
          <w:szCs w:val="24"/>
        </w:rPr>
      </w:pPr>
    </w:p>
    <w:p w:rsidR="00931C13" w:rsidRPr="004257AA" w:rsidRDefault="00AD46E8" w:rsidP="00206CDB">
      <w:pPr>
        <w:rPr>
          <w:sz w:val="22"/>
          <w:szCs w:val="22"/>
          <w:lang w:val="en-US"/>
        </w:rPr>
      </w:pPr>
      <w:r w:rsidRPr="004257AA">
        <w:rPr>
          <w:b/>
          <w:lang w:val="en-US"/>
        </w:rPr>
        <w:t>EXERCISE</w:t>
      </w:r>
      <w:r w:rsidR="001428C8" w:rsidRPr="004257AA">
        <w:rPr>
          <w:b/>
          <w:lang w:val="en-US"/>
        </w:rPr>
        <w:t xml:space="preserve">: </w:t>
      </w:r>
      <w:r w:rsidRPr="004257AA">
        <w:rPr>
          <w:b/>
          <w:lang w:val="en-US"/>
        </w:rPr>
        <w:t>Pattern recognition</w:t>
      </w:r>
    </w:p>
    <w:p w:rsidR="00931C13" w:rsidRPr="004257AA" w:rsidRDefault="00931C13" w:rsidP="00206CDB">
      <w:pPr>
        <w:pBdr>
          <w:bottom w:val="single" w:sz="8" w:space="1" w:color="000000"/>
        </w:pBdr>
        <w:rPr>
          <w:sz w:val="18"/>
          <w:lang w:val="en-US"/>
        </w:rPr>
      </w:pPr>
      <w:proofErr w:type="spellStart"/>
      <w:r w:rsidRPr="004257AA">
        <w:rPr>
          <w:sz w:val="20"/>
          <w:lang w:val="en-US"/>
        </w:rPr>
        <w:t>Conceptos</w:t>
      </w:r>
      <w:proofErr w:type="spellEnd"/>
      <w:r w:rsidRPr="004257AA">
        <w:rPr>
          <w:sz w:val="20"/>
          <w:lang w:val="en-US"/>
        </w:rPr>
        <w:t>:</w:t>
      </w:r>
      <w:r w:rsidR="00A0538E" w:rsidRPr="004257AA">
        <w:rPr>
          <w:sz w:val="20"/>
          <w:lang w:val="en-US"/>
        </w:rPr>
        <w:t xml:space="preserve"> </w:t>
      </w:r>
      <w:r w:rsidR="00AD46E8" w:rsidRPr="004257AA">
        <w:rPr>
          <w:sz w:val="20"/>
          <w:lang w:val="en-US"/>
        </w:rPr>
        <w:t>Binary classifier</w:t>
      </w:r>
    </w:p>
    <w:p w:rsidR="00931C13" w:rsidRPr="004257AA" w:rsidRDefault="00931C13">
      <w:pPr>
        <w:jc w:val="both"/>
        <w:rPr>
          <w:lang w:val="en-US"/>
        </w:rPr>
      </w:pPr>
    </w:p>
    <w:p w:rsidR="00AD46E8" w:rsidRPr="00AD46E8" w:rsidRDefault="00AD46E8" w:rsidP="004D4956">
      <w:pPr>
        <w:suppressAutoHyphens w:val="0"/>
        <w:jc w:val="both"/>
        <w:rPr>
          <w:sz w:val="22"/>
          <w:lang w:val="en-US"/>
        </w:rPr>
      </w:pPr>
      <w:r w:rsidRPr="004257AA">
        <w:rPr>
          <w:sz w:val="22"/>
          <w:lang w:val="en-US"/>
        </w:rPr>
        <w:t>Design a binary classifier to identify numbers with only one digit. For the estimation of the probability</w:t>
      </w:r>
      <w:r>
        <w:rPr>
          <w:sz w:val="22"/>
          <w:lang w:val="en-US"/>
        </w:rPr>
        <w:t xml:space="preserve"> distributions utilize the training images (28x28 pixels) that can be found in the file </w:t>
      </w:r>
      <w:proofErr w:type="spellStart"/>
      <w:r w:rsidRPr="00AD46E8">
        <w:rPr>
          <w:b/>
          <w:sz w:val="22"/>
          <w:lang w:val="en-US"/>
        </w:rPr>
        <w:t>train</w:t>
      </w:r>
      <w:r w:rsidR="004257AA">
        <w:rPr>
          <w:b/>
          <w:sz w:val="22"/>
          <w:lang w:val="en-US"/>
        </w:rPr>
        <w:t>_data</w:t>
      </w:r>
      <w:proofErr w:type="spellEnd"/>
      <w:r>
        <w:rPr>
          <w:sz w:val="22"/>
          <w:lang w:val="en-US"/>
        </w:rPr>
        <w:t>. That file contains 500 images of each digit (class).</w:t>
      </w:r>
    </w:p>
    <w:p w:rsidR="00AD46E8" w:rsidRPr="00AD46E8" w:rsidRDefault="00AD46E8" w:rsidP="004D4956">
      <w:pPr>
        <w:suppressAutoHyphens w:val="0"/>
        <w:jc w:val="both"/>
        <w:rPr>
          <w:sz w:val="22"/>
          <w:lang w:val="en-US"/>
        </w:rPr>
      </w:pPr>
    </w:p>
    <w:p w:rsidR="0066271D" w:rsidRPr="004257AA" w:rsidRDefault="0066271D" w:rsidP="004D4956">
      <w:pPr>
        <w:suppressAutoHyphens w:val="0"/>
        <w:jc w:val="both"/>
        <w:rPr>
          <w:sz w:val="22"/>
          <w:lang w:val="en-US"/>
        </w:rPr>
      </w:pPr>
    </w:p>
    <w:p w:rsidR="004D4956" w:rsidRPr="00AD46E8" w:rsidRDefault="004B5F87" w:rsidP="00C97A9A">
      <w:pPr>
        <w:suppressAutoHyphens w:val="0"/>
        <w:jc w:val="center"/>
        <w:rPr>
          <w:sz w:val="22"/>
          <w:lang w:val="en-US"/>
        </w:rPr>
      </w:pPr>
      <w:r w:rsidRPr="00AD46E8">
        <w:rPr>
          <w:sz w:val="22"/>
          <w:lang w:val="en-US"/>
        </w:rPr>
        <w:t>Clas</w:t>
      </w:r>
      <w:r w:rsidR="00AD46E8" w:rsidRPr="00AD46E8">
        <w:rPr>
          <w:sz w:val="22"/>
          <w:lang w:val="en-US"/>
        </w:rPr>
        <w:t xml:space="preserve">s </w:t>
      </w:r>
      <w:r w:rsidR="00E712AF" w:rsidRPr="00AD46E8">
        <w:rPr>
          <w:sz w:val="22"/>
          <w:lang w:val="en-US"/>
        </w:rPr>
        <w:t>“</w:t>
      </w:r>
      <w:r w:rsidRPr="00AD46E8">
        <w:rPr>
          <w:sz w:val="22"/>
          <w:lang w:val="en-US"/>
        </w:rPr>
        <w:t>0</w:t>
      </w:r>
      <w:r w:rsidR="00E712AF" w:rsidRPr="00AD46E8">
        <w:rPr>
          <w:sz w:val="22"/>
          <w:lang w:val="en-US"/>
        </w:rPr>
        <w:t>”</w:t>
      </w:r>
      <w:r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3" name="Imagen 13" descr="D:\Dropbox\trabajo\docencia\vision_por_computador\practicas\07. Clasificador binario\imagenes\imagen0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ropbox\trabajo\docencia\vision_por_computador\practicas\07. Clasificador binario\imagenes\imagen0_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2" name="Imagen 12" descr="D:\Dropbox\trabajo\docencia\vision_por_computador\practicas\07. Clasificador binario\imagenes\imagen0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trabajo\docencia\vision_por_computador\practicas\07. Clasificador binario\imagenes\imagen0_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1" name="Imagen 11" descr="D:\Dropbox\trabajo\docencia\vision_por_computador\practicas\07. Clasificador binario\imagenes\imagen0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trabajo\docencia\vision_por_computador\practicas\07. Clasificador binario\imagenes\imagen0_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0" name="Imagen 10" descr="D:\Dropbox\trabajo\docencia\vision_por_computador\practicas\07. Clasificador binario\imagenes\imagen0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trabajo\docencia\vision_por_computador\practicas\07. Clasificador binario\imagenes\imagen0_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" name="Imagen 9" descr="D:\Dropbox\trabajo\docencia\vision_por_computador\practicas\07. Clasificador binario\imagenes\imagen0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trabajo\docencia\vision_por_computador\practicas\07. Clasificador binario\imagenes\imagen0_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" name="Imagen 8" descr="D:\Dropbox\trabajo\docencia\vision_por_computador\practicas\07. Clasificador binario\imagenes\imagen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trabajo\docencia\vision_por_computador\practicas\07. Clasificador binario\imagenes\imagen0_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" name="Imagen 7" descr="D:\Dropbox\trabajo\docencia\vision_por_computador\practicas\07. Clasificador binario\imagenes\imagen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trabajo\docencia\vision_por_computador\practicas\07. Clasificador binario\imagenes\imagen0_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6" name="Imagen 6" descr="D:\Dropbox\trabajo\docencia\vision_por_computador\practicas\07. Clasificador binario\imagenes\imagen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trabajo\docencia\vision_por_computador\practicas\07. Clasificador binario\imagenes\imagen0_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" name="Imagen 4" descr="D:\Dropbox\trabajo\docencia\vision_por_computador\practicas\07. Clasificador binario\imagenes\imagen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trabajo\docencia\vision_por_computador\practicas\07. Clasificador binario\imagenes\imagen0_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" name="Imagen 2" descr="D:\Dropbox\trabajo\docencia\vision_por_computador\practicas\07. Clasificador binario\imagenes\imagen0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trabajo\docencia\vision_por_computador\practicas\07. Clasificador binario\imagenes\imagen0_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4B5F87" w:rsidP="00C97A9A">
      <w:pPr>
        <w:suppressAutoHyphens w:val="0"/>
        <w:jc w:val="center"/>
        <w:rPr>
          <w:noProof/>
          <w:sz w:val="22"/>
          <w:lang w:val="en-US" w:eastAsia="es-ES"/>
        </w:rPr>
      </w:pPr>
      <w:r w:rsidRPr="00AD46E8">
        <w:rPr>
          <w:sz w:val="22"/>
          <w:lang w:val="en-US"/>
        </w:rPr>
        <w:t>Clas</w:t>
      </w:r>
      <w:r w:rsidR="00AD46E8" w:rsidRPr="00AD46E8">
        <w:rPr>
          <w:sz w:val="22"/>
          <w:lang w:val="en-US"/>
        </w:rPr>
        <w:t>s</w:t>
      </w:r>
      <w:r w:rsidRPr="00AD46E8">
        <w:rPr>
          <w:sz w:val="22"/>
          <w:lang w:val="en-US"/>
        </w:rPr>
        <w:t xml:space="preserve"> </w:t>
      </w:r>
      <w:r w:rsidR="00E712AF" w:rsidRPr="00AD46E8">
        <w:rPr>
          <w:sz w:val="22"/>
          <w:lang w:val="en-US"/>
        </w:rPr>
        <w:t>“</w:t>
      </w:r>
      <w:r w:rsidRPr="00AD46E8">
        <w:rPr>
          <w:sz w:val="22"/>
          <w:lang w:val="en-US"/>
        </w:rPr>
        <w:t>1</w:t>
      </w:r>
      <w:r w:rsidR="00E712AF" w:rsidRPr="00AD46E8">
        <w:rPr>
          <w:sz w:val="22"/>
          <w:lang w:val="en-US"/>
        </w:rPr>
        <w:t>”</w:t>
      </w:r>
      <w:r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4" name="Imagen 24" descr="D:\Dropbox\trabajo\docencia\vision_por_computador\practicas\07. Clasificador binario\imagenes\imagen1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Dropbox\trabajo\docencia\vision_por_computador\practicas\07. Clasificador binario\imagenes\imagen1_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3" name="Imagen 23" descr="D:\Dropbox\trabajo\docencia\vision_por_computador\practicas\07. Clasificador binario\imagenes\imagen1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ropbox\trabajo\docencia\vision_por_computador\practicas\07. Clasificador binario\imagenes\imagen1_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2" name="Imagen 22" descr="D:\Dropbox\trabajo\docencia\vision_por_computador\practicas\07. Clasificador binario\imagenes\imagen1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ropbox\trabajo\docencia\vision_por_computador\practicas\07. Clasificador binario\imagenes\imagen1_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1" name="Imagen 21" descr="D:\Dropbox\trabajo\docencia\vision_por_computador\practicas\07. Clasificador binario\imagenes\imagen1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ropbox\trabajo\docencia\vision_por_computador\practicas\07. Clasificador binario\imagenes\imagen1_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0" name="Imagen 20" descr="D:\Dropbox\trabajo\docencia\vision_por_computador\practicas\07. Clasificador binario\imagenes\imagen1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ropbox\trabajo\docencia\vision_por_computador\practicas\07. Clasificador binario\imagenes\imagen1_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9" name="Imagen 19" descr="D:\Dropbox\trabajo\docencia\vision_por_computador\practicas\07. Clasificador binario\imagenes\imagen1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ropbox\trabajo\docencia\vision_por_computador\practicas\07. Clasificador binario\imagenes\imagen1_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8" name="Imagen 18" descr="D:\Dropbox\trabajo\docencia\vision_por_computador\practicas\07. Clasificador binario\imagenes\imagen1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ropbox\trabajo\docencia\vision_por_computador\practicas\07. Clasificador binario\imagenes\imagen1_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7" name="Imagen 17" descr="D:\Dropbox\trabajo\docencia\vision_por_computador\practicas\07. Clasificador binario\imagenes\imagen1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ropbox\trabajo\docencia\vision_por_computador\practicas\07. Clasificador binario\imagenes\imagen1_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6" name="Imagen 16" descr="D:\Dropbox\trabajo\docencia\vision_por_computador\practicas\07. Clasificador binario\imagenes\imagen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ropbox\trabajo\docencia\vision_por_computador\practicas\07. Clasificador binario\imagenes\imagen1_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5" name="Imagen 15" descr="D:\Dropbox\trabajo\docencia\vision_por_computador\practicas\07. Clasificador binario\imagenes\imagen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ropbox\trabajo\docencia\vision_por_computador\practicas\07. Clasificador binario\imagenes\imagen1_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AD46E8" w:rsidP="00C97A9A">
      <w:pPr>
        <w:suppressAutoHyphens w:val="0"/>
        <w:jc w:val="center"/>
        <w:rPr>
          <w:noProof/>
          <w:sz w:val="22"/>
          <w:lang w:val="en-US" w:eastAsia="es-ES"/>
        </w:rPr>
      </w:pPr>
      <w:r w:rsidRPr="00AD46E8">
        <w:rPr>
          <w:sz w:val="22"/>
          <w:lang w:val="en-US"/>
        </w:rPr>
        <w:t>Class</w:t>
      </w:r>
      <w:r w:rsidR="004B5F87" w:rsidRPr="00AD46E8">
        <w:rPr>
          <w:sz w:val="22"/>
          <w:lang w:val="en-US"/>
        </w:rPr>
        <w:t xml:space="preserve"> </w:t>
      </w:r>
      <w:r w:rsidR="00E712AF" w:rsidRPr="00AD46E8">
        <w:rPr>
          <w:sz w:val="22"/>
          <w:lang w:val="en-US"/>
        </w:rPr>
        <w:t>“</w:t>
      </w:r>
      <w:r w:rsidR="004B5F87" w:rsidRPr="00AD46E8">
        <w:rPr>
          <w:sz w:val="22"/>
          <w:lang w:val="en-US"/>
        </w:rPr>
        <w:t>2</w:t>
      </w:r>
      <w:r w:rsidR="00E712AF" w:rsidRPr="00AD46E8">
        <w:rPr>
          <w:sz w:val="22"/>
          <w:lang w:val="en-US"/>
        </w:rPr>
        <w:t>”</w:t>
      </w:r>
      <w:r w:rsidR="004B5F87"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4" name="Imagen 34" descr="D:\Dropbox\trabajo\docencia\vision_por_computador\practicas\07. Clasificador binario\imagenes\imagen2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Dropbox\trabajo\docencia\vision_por_computador\practicas\07. Clasificador binario\imagenes\imagen2_10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3" name="Imagen 33" descr="D:\Dropbox\trabajo\docencia\vision_por_computador\practicas\07. Clasificador binario\imagenes\imagen2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Dropbox\trabajo\docencia\vision_por_computador\practicas\07. Clasificador binario\imagenes\imagen2_9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2" name="Imagen 32" descr="D:\Dropbox\trabajo\docencia\vision_por_computador\practicas\07. Clasificador binario\imagenes\imagen2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ropbox\trabajo\docencia\vision_por_computador\practicas\07. Clasificador binario\imagenes\imagen2_8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1" name="Imagen 31" descr="D:\Dropbox\trabajo\docencia\vision_por_computador\practicas\07. Clasificador binario\imagenes\imagen2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Dropbox\trabajo\docencia\vision_por_computador\practicas\07. Clasificador binario\imagenes\imagen2_7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0" name="Imagen 30" descr="D:\Dropbox\trabajo\docencia\vision_por_computador\practicas\07. Clasificador binario\imagenes\imagen2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Dropbox\trabajo\docencia\vision_por_computador\practicas\07. Clasificador binario\imagenes\imagen2_6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9" name="Imagen 29" descr="D:\Dropbox\trabajo\docencia\vision_por_computador\practicas\07. Clasificador binario\imagenes\imagen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ropbox\trabajo\docencia\vision_por_computador\practicas\07. Clasificador binario\imagenes\imagen2_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8" name="Imagen 28" descr="D:\Dropbox\trabajo\docencia\vision_por_computador\practicas\07. Clasificador binario\imagenes\imagen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Dropbox\trabajo\docencia\vision_por_computador\practicas\07. Clasificador binario\imagenes\imagen2_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7" name="Imagen 27" descr="D:\Dropbox\trabajo\docencia\vision_por_computador\practicas\07. Clasificador binario\imagenes\imagen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Dropbox\trabajo\docencia\vision_por_computador\practicas\07. Clasificador binario\imagenes\imagen2_3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6" name="Imagen 26" descr="D:\Dropbox\trabajo\docencia\vision_por_computador\practicas\07. Clasificador binario\imagenes\imagen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ropbox\trabajo\docencia\vision_por_computador\practicas\07. Clasificador binario\imagenes\imagen2_2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25" name="Imagen 25" descr="D:\Dropbox\trabajo\docencia\vision_por_computador\practicas\07. Clasificador binario\imagenes\imagen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Dropbox\trabajo\docencia\vision_por_computador\practicas\07. Clasificador binario\imagenes\imagen2_1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AD46E8" w:rsidP="00C97A9A">
      <w:pPr>
        <w:suppressAutoHyphens w:val="0"/>
        <w:jc w:val="center"/>
        <w:rPr>
          <w:noProof/>
          <w:sz w:val="22"/>
          <w:lang w:val="en-US" w:eastAsia="es-ES"/>
        </w:rPr>
      </w:pPr>
      <w:r w:rsidRPr="00AD46E8">
        <w:rPr>
          <w:sz w:val="22"/>
          <w:lang w:val="en-US"/>
        </w:rPr>
        <w:t>Class</w:t>
      </w:r>
      <w:r w:rsidR="004B5F87" w:rsidRPr="00AD46E8">
        <w:rPr>
          <w:sz w:val="22"/>
          <w:lang w:val="en-US"/>
        </w:rPr>
        <w:t xml:space="preserve"> </w:t>
      </w:r>
      <w:r w:rsidR="00E712AF" w:rsidRPr="00AD46E8">
        <w:rPr>
          <w:sz w:val="22"/>
          <w:lang w:val="en-US"/>
        </w:rPr>
        <w:t>“</w:t>
      </w:r>
      <w:r w:rsidR="004B5F87" w:rsidRPr="00AD46E8">
        <w:rPr>
          <w:sz w:val="22"/>
          <w:lang w:val="en-US"/>
        </w:rPr>
        <w:t>3</w:t>
      </w:r>
      <w:r w:rsidR="00E712AF" w:rsidRPr="00AD46E8">
        <w:rPr>
          <w:sz w:val="22"/>
          <w:lang w:val="en-US"/>
        </w:rPr>
        <w:t>”</w:t>
      </w:r>
      <w:r w:rsidR="004B5F87"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4" name="Imagen 44" descr="D:\Dropbox\trabajo\docencia\vision_por_computador\practicas\07. Clasificador binario\imagenes\imagen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Dropbox\trabajo\docencia\vision_por_computador\practicas\07. Clasificador binario\imagenes\imagen3_10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3" name="Imagen 43" descr="D:\Dropbox\trabajo\docencia\vision_por_computador\practicas\07. Clasificador binario\imagenes\imagen3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:\Dropbox\trabajo\docencia\vision_por_computador\practicas\07. Clasificador binario\imagenes\imagen3_9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2" name="Imagen 42" descr="D:\Dropbox\trabajo\docencia\vision_por_computador\practicas\07. Clasificador binario\imagenes\imagen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Dropbox\trabajo\docencia\vision_por_computador\practicas\07. Clasificador binario\imagenes\imagen3_8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1" name="Imagen 41" descr="D:\Dropbox\trabajo\docencia\vision_por_computador\practicas\07. Clasificador binario\imagenes\imagen3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Dropbox\trabajo\docencia\vision_por_computador\practicas\07. Clasificador binario\imagenes\imagen3_7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0" name="Imagen 40" descr="D:\Dropbox\trabajo\docencia\vision_por_computador\practicas\07. Clasificador binario\imagenes\imagen3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Dropbox\trabajo\docencia\vision_por_computador\practicas\07. Clasificador binario\imagenes\imagen3_6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9" name="Imagen 39" descr="D:\Dropbox\trabajo\docencia\vision_por_computador\practicas\07. Clasificador binario\imagenes\imagen3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Dropbox\trabajo\docencia\vision_por_computador\practicas\07. Clasificador binario\imagenes\imagen3_5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8" name="Imagen 38" descr="D:\Dropbox\trabajo\docencia\vision_por_computador\practicas\07. Clasificador binario\imagenes\imagen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Dropbox\trabajo\docencia\vision_por_computador\practicas\07. Clasificador binario\imagenes\imagen3_4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7" name="Imagen 37" descr="D:\Dropbox\trabajo\docencia\vision_por_computador\practicas\07. Clasificador binario\imagenes\imagen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Dropbox\trabajo\docencia\vision_por_computador\practicas\07. Clasificador binario\imagenes\imagen3_3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6" name="Imagen 36" descr="D:\Dropbox\trabajo\docencia\vision_por_computador\practicas\07. Clasificador binario\imagenes\imagen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Dropbox\trabajo\docencia\vision_por_computador\practicas\07. Clasificador binario\imagenes\imagen3_2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35" name="Imagen 35" descr="D:\Dropbox\trabajo\docencia\vision_por_computador\practicas\07. Clasificador binario\imagenes\imagen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Dropbox\trabajo\docencia\vision_por_computador\practicas\07. Clasificador binario\imagenes\imagen3_1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AD46E8" w:rsidP="00C97A9A">
      <w:pPr>
        <w:suppressAutoHyphens w:val="0"/>
        <w:jc w:val="center"/>
        <w:rPr>
          <w:noProof/>
          <w:sz w:val="22"/>
          <w:lang w:val="en-US" w:eastAsia="es-ES"/>
        </w:rPr>
      </w:pPr>
      <w:r w:rsidRPr="00AD46E8">
        <w:rPr>
          <w:sz w:val="22"/>
          <w:lang w:val="en-US"/>
        </w:rPr>
        <w:t>Class</w:t>
      </w:r>
      <w:r w:rsidR="004B5F87" w:rsidRPr="00AD46E8">
        <w:rPr>
          <w:sz w:val="22"/>
          <w:lang w:val="en-US"/>
        </w:rPr>
        <w:t xml:space="preserve"> </w:t>
      </w:r>
      <w:r w:rsidR="00E712AF" w:rsidRPr="00AD46E8">
        <w:rPr>
          <w:sz w:val="22"/>
          <w:lang w:val="en-US"/>
        </w:rPr>
        <w:t>“</w:t>
      </w:r>
      <w:r w:rsidR="004B5F87" w:rsidRPr="00AD46E8">
        <w:rPr>
          <w:sz w:val="22"/>
          <w:lang w:val="en-US"/>
        </w:rPr>
        <w:t>4</w:t>
      </w:r>
      <w:r w:rsidR="00E712AF" w:rsidRPr="00AD46E8">
        <w:rPr>
          <w:sz w:val="22"/>
          <w:lang w:val="en-US"/>
        </w:rPr>
        <w:t>”</w:t>
      </w:r>
      <w:r w:rsidR="004B5F87"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54" name="Imagen 54" descr="D:\Dropbox\trabajo\docencia\vision_por_computador\practicas\07. Clasificador binario\imagenes\imagen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Dropbox\trabajo\docencia\vision_por_computador\practicas\07. Clasificador binario\imagenes\imagen4_10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53" name="Imagen 53" descr="D:\Dropbox\trabajo\docencia\vision_por_computador\practicas\07. Clasificador binario\imagenes\imagen4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Dropbox\trabajo\docencia\vision_por_computador\practicas\07. Clasificador binario\imagenes\imagen4_9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52" name="Imagen 52" descr="D:\Dropbox\trabajo\docencia\vision_por_computador\practicas\07. Clasificador binario\imagenes\imagen4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Dropbox\trabajo\docencia\vision_por_computador\practicas\07. Clasificador binario\imagenes\imagen4_8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51" name="Imagen 51" descr="D:\Dropbox\trabajo\docencia\vision_por_computador\practicas\07. Clasificador binario\imagenes\imagen4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Dropbox\trabajo\docencia\vision_por_computador\practicas\07. Clasificador binario\imagenes\imagen4_7.pn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50" name="Imagen 50" descr="D:\Dropbox\trabajo\docencia\vision_por_computador\practicas\07. Clasificador binario\imagenes\imagen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ropbox\trabajo\docencia\vision_por_computador\practicas\07. Clasificador binario\imagenes\imagen4_6.pn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9" name="Imagen 49" descr="D:\Dropbox\trabajo\docencia\vision_por_computador\practicas\07. Clasificador binario\imagenes\imagen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Dropbox\trabajo\docencia\vision_por_computador\practicas\07. Clasificador binario\imagenes\imagen4_5.png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8" name="Imagen 48" descr="D:\Dropbox\trabajo\docencia\vision_por_computador\practicas\07. Clasificador binario\imagenes\imagen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Dropbox\trabajo\docencia\vision_por_computador\practicas\07. Clasificador binario\imagenes\imagen4_4.png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7" name="Imagen 47" descr="D:\Dropbox\trabajo\docencia\vision_por_computador\practicas\07. Clasificador binario\imagenes\imagen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Dropbox\trabajo\docencia\vision_por_computador\practicas\07. Clasificador binario\imagenes\imagen4_3.png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6" name="Imagen 46" descr="D:\Dropbox\trabajo\docencia\vision_por_computador\practicas\07. Clasificador binario\imagenes\imagen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Dropbox\trabajo\docencia\vision_por_computador\practicas\07. Clasificador binario\imagenes\imagen4_2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45" name="Imagen 45" descr="D:\Dropbox\trabajo\docencia\vision_por_computador\practicas\07. Clasificador binario\imagenes\imagen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Dropbox\trabajo\docencia\vision_por_computador\practicas\07. Clasificador binario\imagenes\imagen4_1.pn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AD46E8" w:rsidP="00C97A9A">
      <w:pPr>
        <w:suppressAutoHyphens w:val="0"/>
        <w:jc w:val="center"/>
        <w:rPr>
          <w:noProof/>
          <w:sz w:val="22"/>
          <w:lang w:val="en-US" w:eastAsia="es-ES"/>
        </w:rPr>
      </w:pPr>
      <w:r w:rsidRPr="00AD46E8">
        <w:rPr>
          <w:sz w:val="22"/>
          <w:lang w:val="en-US"/>
        </w:rPr>
        <w:t>Class</w:t>
      </w:r>
      <w:r w:rsidR="004B5F87" w:rsidRPr="00AD46E8">
        <w:rPr>
          <w:sz w:val="22"/>
          <w:lang w:val="en-US"/>
        </w:rPr>
        <w:t xml:space="preserve"> </w:t>
      </w:r>
      <w:r w:rsidR="00E712AF" w:rsidRPr="00AD46E8">
        <w:rPr>
          <w:sz w:val="22"/>
          <w:lang w:val="en-US"/>
        </w:rPr>
        <w:t>“</w:t>
      </w:r>
      <w:r w:rsidR="004B5F87" w:rsidRPr="00AD46E8">
        <w:rPr>
          <w:sz w:val="22"/>
          <w:lang w:val="en-US"/>
        </w:rPr>
        <w:t>5</w:t>
      </w:r>
      <w:r w:rsidR="00E712AF" w:rsidRPr="00AD46E8">
        <w:rPr>
          <w:sz w:val="22"/>
          <w:lang w:val="en-US"/>
        </w:rPr>
        <w:t>”</w:t>
      </w:r>
      <w:r w:rsidR="004B5F87"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67368858" wp14:editId="32198417">
            <wp:extent cx="267335" cy="267335"/>
            <wp:effectExtent l="0" t="0" r="0" b="0"/>
            <wp:docPr id="63" name="Imagen 63" descr="D:\Dropbox\trabajo\docencia\vision_por_computador\practicas\07. Clasificador binario\imagenes\imagen5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Dropbox\trabajo\docencia\vision_por_computador\practicas\07. Clasificador binario\imagenes\imagen5_9.png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17ED4451" wp14:editId="0462A8BA">
            <wp:extent cx="267335" cy="267335"/>
            <wp:effectExtent l="0" t="0" r="0" b="0"/>
            <wp:docPr id="62" name="Imagen 62" descr="D:\Dropbox\trabajo\docencia\vision_por_computador\practicas\07. Clasificador binario\imagenes\imagen5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Dropbox\trabajo\docencia\vision_por_computador\practicas\07. Clasificador binario\imagenes\imagen5_8.png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57EF9E1E" wp14:editId="1E91C7BB">
            <wp:extent cx="267335" cy="267335"/>
            <wp:effectExtent l="0" t="0" r="0" b="0"/>
            <wp:docPr id="61" name="Imagen 61" descr="D:\Dropbox\trabajo\docencia\vision_por_computador\practicas\07. Clasificador binario\imagenes\imagen5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D:\Dropbox\trabajo\docencia\vision_por_computador\practicas\07. Clasificador binario\imagenes\imagen5_7.png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59A81AD0" wp14:editId="21197B26">
            <wp:extent cx="267335" cy="267335"/>
            <wp:effectExtent l="0" t="0" r="0" b="0"/>
            <wp:docPr id="60" name="Imagen 60" descr="D:\Dropbox\trabajo\docencia\vision_por_computador\practicas\07. Clasificador binario\imagenes\imagen5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Dropbox\trabajo\docencia\vision_por_computador\practicas\07. Clasificador binario\imagenes\imagen5_6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6996359F" wp14:editId="42940647">
            <wp:extent cx="267335" cy="267335"/>
            <wp:effectExtent l="0" t="0" r="0" b="0"/>
            <wp:docPr id="59" name="Imagen 59" descr="D:\Dropbox\trabajo\docencia\vision_por_computador\practicas\07. Clasificador binario\imagenes\imagen5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Dropbox\trabajo\docencia\vision_por_computador\practicas\07. Clasificador binario\imagenes\imagen5_5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43C1B2C0" wp14:editId="78F34B3C">
            <wp:extent cx="267335" cy="267335"/>
            <wp:effectExtent l="0" t="0" r="0" b="0"/>
            <wp:docPr id="58" name="Imagen 58" descr="D:\Dropbox\trabajo\docencia\vision_por_computador\practicas\07. Clasificador binario\imagenes\imagen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D:\Dropbox\trabajo\docencia\vision_por_computador\practicas\07. Clasificador binario\imagenes\imagen5_4.png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289A34AF" wp14:editId="3EE3E907">
            <wp:extent cx="267335" cy="267335"/>
            <wp:effectExtent l="0" t="0" r="0" b="0"/>
            <wp:docPr id="57" name="Imagen 57" descr="D:\Dropbox\trabajo\docencia\vision_por_computador\practicas\07. Clasificador binario\imagenes\imagen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Dropbox\trabajo\docencia\vision_por_computador\practicas\07. Clasificador binario\imagenes\imagen5_3.png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486F8803" wp14:editId="79C1A617">
            <wp:extent cx="267335" cy="267335"/>
            <wp:effectExtent l="0" t="0" r="0" b="0"/>
            <wp:docPr id="56" name="Imagen 56" descr="D:\Dropbox\trabajo\docencia\vision_por_computador\practicas\07. Clasificador binario\imagenes\imagen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Dropbox\trabajo\docencia\vision_por_computador\practicas\07. Clasificador binario\imagenes\imagen5_2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150DB9BE" wp14:editId="4A9B6B64">
            <wp:extent cx="267335" cy="267335"/>
            <wp:effectExtent l="0" t="0" r="0" b="0"/>
            <wp:docPr id="55" name="Imagen 55" descr="D:\Dropbox\trabajo\docencia\vision_por_computador\practicas\07. Clasificador binario\imagenes\imagen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Dropbox\trabajo\docencia\vision_por_computador\practicas\07. Clasificador binario\imagenes\imagen5_1.png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 wp14:anchorId="3B9E33F1" wp14:editId="3F3B7DDE">
            <wp:extent cx="267335" cy="267335"/>
            <wp:effectExtent l="0" t="0" r="0" b="0"/>
            <wp:docPr id="14" name="Imagen 14" descr="D:\Dropbox\trabajo\docencia\vision_por_computador\practicas\07. Clasificador binario\imagenes\imagen5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ropbox\trabajo\docencia\vision_por_computador\practicas\07. Clasificador binario\imagenes\imagen5_10.png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AD46E8" w:rsidP="00C97A9A">
      <w:pPr>
        <w:suppressAutoHyphens w:val="0"/>
        <w:jc w:val="center"/>
        <w:rPr>
          <w:noProof/>
          <w:sz w:val="22"/>
          <w:lang w:val="en-US" w:eastAsia="es-ES"/>
        </w:rPr>
      </w:pPr>
      <w:r w:rsidRPr="00AD46E8">
        <w:rPr>
          <w:sz w:val="22"/>
          <w:lang w:val="en-US"/>
        </w:rPr>
        <w:t>Class</w:t>
      </w:r>
      <w:r w:rsidR="004B5F87" w:rsidRPr="00AD46E8">
        <w:rPr>
          <w:sz w:val="22"/>
          <w:lang w:val="en-US"/>
        </w:rPr>
        <w:t xml:space="preserve"> </w:t>
      </w:r>
      <w:r w:rsidR="00E712AF" w:rsidRPr="00AD46E8">
        <w:rPr>
          <w:sz w:val="22"/>
          <w:lang w:val="en-US"/>
        </w:rPr>
        <w:t>“</w:t>
      </w:r>
      <w:r w:rsidR="004B5F87" w:rsidRPr="00AD46E8">
        <w:rPr>
          <w:sz w:val="22"/>
          <w:lang w:val="en-US"/>
        </w:rPr>
        <w:t>6</w:t>
      </w:r>
      <w:r w:rsidR="00E712AF" w:rsidRPr="00AD46E8">
        <w:rPr>
          <w:sz w:val="22"/>
          <w:lang w:val="en-US"/>
        </w:rPr>
        <w:t>”</w:t>
      </w:r>
      <w:r w:rsidR="004B5F87"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3" name="Imagen 73" descr="D:\Dropbox\trabajo\docencia\vision_por_computador\practicas\07. Clasificador binario\imagenes\imagen6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D:\Dropbox\trabajo\docencia\vision_por_computador\practicas\07. Clasificador binario\imagenes\imagen6_9.png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2" name="Imagen 72" descr="D:\Dropbox\trabajo\docencia\vision_por_computador\practicas\07. Clasificador binario\imagenes\imagen6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D:\Dropbox\trabajo\docencia\vision_por_computador\practicas\07. Clasificador binario\imagenes\imagen6_8.png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1" name="Imagen 71" descr="D:\Dropbox\trabajo\docencia\vision_por_computador\practicas\07. Clasificador binario\imagenes\imagen6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Dropbox\trabajo\docencia\vision_por_computador\practicas\07. Clasificador binario\imagenes\imagen6_7.png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0" name="Imagen 70" descr="D:\Dropbox\trabajo\docencia\vision_por_computador\practicas\07. Clasificador binario\imagenes\imagen6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:\Dropbox\trabajo\docencia\vision_por_computador\practicas\07. Clasificador binario\imagenes\imagen6_6.png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69" name="Imagen 69" descr="D:\Dropbox\trabajo\docencia\vision_por_computador\practicas\07. Clasificador binario\imagenes\imagen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D:\Dropbox\trabajo\docencia\vision_por_computador\practicas\07. Clasificador binario\imagenes\imagen6_5.png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68" name="Imagen 68" descr="D:\Dropbox\trabajo\docencia\vision_por_computador\practicas\07. Clasificador binario\imagenes\imagen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:\Dropbox\trabajo\docencia\vision_por_computador\practicas\07. Clasificador binario\imagenes\imagen6_4.png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67" name="Imagen 67" descr="D:\Dropbox\trabajo\docencia\vision_por_computador\practicas\07. Clasificador binario\imagenes\imagen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D:\Dropbox\trabajo\docencia\vision_por_computador\practicas\07. Clasificador binario\imagenes\imagen6_3.png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66" name="Imagen 66" descr="D:\Dropbox\trabajo\docencia\vision_por_computador\practicas\07. Clasificador binario\imagenes\imagen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:\Dropbox\trabajo\docencia\vision_por_computador\practicas\07. Clasificador binario\imagenes\imagen6_2.png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65" name="Imagen 65" descr="D:\Dropbox\trabajo\docencia\vision_por_computador\practicas\07. Clasificador binario\imagenes\imagen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Dropbox\trabajo\docencia\vision_por_computador\practicas\07. Clasificador binario\imagenes\imagen6_1.png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64" name="Imagen 64" descr="D:\Dropbox\trabajo\docencia\vision_por_computador\practicas\07. Clasificador binario\imagenes\imagen6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:\Dropbox\trabajo\docencia\vision_por_computador\practicas\07. Clasificador binario\imagenes\imagen6_10.png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AD46E8" w:rsidP="00C97A9A">
      <w:pPr>
        <w:suppressAutoHyphens w:val="0"/>
        <w:jc w:val="center"/>
        <w:rPr>
          <w:noProof/>
          <w:sz w:val="22"/>
          <w:lang w:val="en-US" w:eastAsia="es-ES"/>
        </w:rPr>
      </w:pPr>
      <w:r w:rsidRPr="00AD46E8">
        <w:rPr>
          <w:sz w:val="22"/>
          <w:lang w:val="en-US"/>
        </w:rPr>
        <w:t>Class</w:t>
      </w:r>
      <w:r w:rsidR="004B5F87" w:rsidRPr="00AD46E8">
        <w:rPr>
          <w:sz w:val="22"/>
          <w:lang w:val="en-US"/>
        </w:rPr>
        <w:t xml:space="preserve"> </w:t>
      </w:r>
      <w:r w:rsidR="00E712AF" w:rsidRPr="00AD46E8">
        <w:rPr>
          <w:sz w:val="22"/>
          <w:lang w:val="en-US"/>
        </w:rPr>
        <w:t>“</w:t>
      </w:r>
      <w:r w:rsidR="004B5F87" w:rsidRPr="00AD46E8">
        <w:rPr>
          <w:sz w:val="22"/>
          <w:lang w:val="en-US"/>
        </w:rPr>
        <w:t>7</w:t>
      </w:r>
      <w:r w:rsidR="00E712AF" w:rsidRPr="00AD46E8">
        <w:rPr>
          <w:sz w:val="22"/>
          <w:lang w:val="en-US"/>
        </w:rPr>
        <w:t>”</w:t>
      </w:r>
      <w:r w:rsidR="004B5F87"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3" name="Imagen 83" descr="D:\Dropbox\trabajo\docencia\vision_por_computador\practicas\07. Clasificador binario\imagenes\imagen7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D:\Dropbox\trabajo\docencia\vision_por_computador\practicas\07. Clasificador binario\imagenes\imagen7_9.png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2" name="Imagen 82" descr="D:\Dropbox\trabajo\docencia\vision_por_computador\practicas\07. Clasificador binario\imagenes\imagen7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:\Dropbox\trabajo\docencia\vision_por_computador\practicas\07. Clasificador binario\imagenes\imagen7_8.png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1" name="Imagen 81" descr="D:\Dropbox\trabajo\docencia\vision_por_computador\practicas\07. Clasificador binario\imagenes\imagen7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D:\Dropbox\trabajo\docencia\vision_por_computador\practicas\07. Clasificador binario\imagenes\imagen7_7.png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0" name="Imagen 80" descr="D:\Dropbox\trabajo\docencia\vision_por_computador\practicas\07. Clasificador binario\imagenes\imagen7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:\Dropbox\trabajo\docencia\vision_por_computador\practicas\07. Clasificador binario\imagenes\imagen7_6.png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9" name="Imagen 79" descr="D:\Dropbox\trabajo\docencia\vision_por_computador\practicas\07. Clasificador binario\imagenes\imagen7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:\Dropbox\trabajo\docencia\vision_por_computador\practicas\07. Clasificador binario\imagenes\imagen7_5.png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8" name="Imagen 78" descr="D:\Dropbox\trabajo\docencia\vision_por_computador\practicas\07. Clasificador binario\imagenes\imagen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D:\Dropbox\trabajo\docencia\vision_por_computador\practicas\07. Clasificador binario\imagenes\imagen7_4.png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7" name="Imagen 77" descr="D:\Dropbox\trabajo\docencia\vision_por_computador\practicas\07. Clasificador binario\imagenes\imagen7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Dropbox\trabajo\docencia\vision_por_computador\practicas\07. Clasificador binario\imagenes\imagen7_3.png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6" name="Imagen 76" descr="D:\Dropbox\trabajo\docencia\vision_por_computador\practicas\07. Clasificador binario\imagenes\imagen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D:\Dropbox\trabajo\docencia\vision_por_computador\practicas\07. Clasificador binario\imagenes\imagen7_2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5" name="Imagen 75" descr="D:\Dropbox\trabajo\docencia\vision_por_computador\practicas\07. Clasificador binario\imagenes\imagen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D:\Dropbox\trabajo\docencia\vision_por_computador\practicas\07. Clasificador binario\imagenes\imagen7_1.pn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74" name="Imagen 74" descr="D:\Dropbox\trabajo\docencia\vision_por_computador\practicas\07. Clasificador binario\imagenes\imagen7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:\Dropbox\trabajo\docencia\vision_por_computador\practicas\07. Clasificador binario\imagenes\imagen7_10.pn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4B5F87" w:rsidP="00C97A9A">
      <w:pPr>
        <w:suppressAutoHyphens w:val="0"/>
        <w:jc w:val="center"/>
        <w:rPr>
          <w:noProof/>
          <w:sz w:val="22"/>
          <w:lang w:val="en-US" w:eastAsia="es-ES"/>
        </w:rPr>
      </w:pPr>
      <w:r w:rsidRPr="00AD46E8">
        <w:rPr>
          <w:sz w:val="22"/>
          <w:lang w:val="en-US"/>
        </w:rPr>
        <w:t>Clas</w:t>
      </w:r>
      <w:r w:rsidR="00AD46E8" w:rsidRPr="00AD46E8">
        <w:rPr>
          <w:sz w:val="22"/>
          <w:lang w:val="en-US"/>
        </w:rPr>
        <w:t>s</w:t>
      </w:r>
      <w:r w:rsidRPr="00AD46E8">
        <w:rPr>
          <w:sz w:val="22"/>
          <w:lang w:val="en-US"/>
        </w:rPr>
        <w:t xml:space="preserve"> </w:t>
      </w:r>
      <w:r w:rsidR="00E712AF" w:rsidRPr="00AD46E8">
        <w:rPr>
          <w:sz w:val="22"/>
          <w:lang w:val="en-US"/>
        </w:rPr>
        <w:t>“</w:t>
      </w:r>
      <w:r w:rsidRPr="00AD46E8">
        <w:rPr>
          <w:sz w:val="22"/>
          <w:lang w:val="en-US"/>
        </w:rPr>
        <w:t>8</w:t>
      </w:r>
      <w:r w:rsidR="00E712AF" w:rsidRPr="00AD46E8">
        <w:rPr>
          <w:sz w:val="22"/>
          <w:lang w:val="en-US"/>
        </w:rPr>
        <w:t>”</w:t>
      </w:r>
      <w:r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3" name="Imagen 93" descr="D:\Dropbox\trabajo\docencia\vision_por_computador\practicas\07. Clasificador binario\imagenes\imagen8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D:\Dropbox\trabajo\docencia\vision_por_computador\practicas\07. Clasificador binario\imagenes\imagen8_9.png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2" name="Imagen 92" descr="D:\Dropbox\trabajo\docencia\vision_por_computador\practicas\07. Clasificador binario\imagenes\imagen8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D:\Dropbox\trabajo\docencia\vision_por_computador\practicas\07. Clasificador binario\imagenes\imagen8_8.png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1" name="Imagen 91" descr="D:\Dropbox\trabajo\docencia\vision_por_computador\practicas\07. Clasificador binario\imagenes\imagen8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:\Dropbox\trabajo\docencia\vision_por_computador\practicas\07. Clasificador binario\imagenes\imagen8_7.png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0" name="Imagen 90" descr="D:\Dropbox\trabajo\docencia\vision_por_computador\practicas\07. Clasificador binario\imagenes\imagen8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D:\Dropbox\trabajo\docencia\vision_por_computador\practicas\07. Clasificador binario\imagenes\imagen8_6.png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9" name="Imagen 89" descr="D:\Dropbox\trabajo\docencia\vision_por_computador\practicas\07. Clasificador binario\imagenes\imagen8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D:\Dropbox\trabajo\docencia\vision_por_computador\practicas\07. Clasificador binario\imagenes\imagen8_5.png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8" name="Imagen 88" descr="D:\Dropbox\trabajo\docencia\vision_por_computador\practicas\07. Clasificador binario\imagenes\imagen8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D:\Dropbox\trabajo\docencia\vision_por_computador\practicas\07. Clasificador binario\imagenes\imagen8_4.png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7" name="Imagen 87" descr="D:\Dropbox\trabajo\docencia\vision_por_computador\practicas\07. Clasificador binario\imagenes\imagen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D:\Dropbox\trabajo\docencia\vision_por_computador\practicas\07. Clasificador binario\imagenes\imagen8_3.png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6" name="Imagen 86" descr="D:\Dropbox\trabajo\docencia\vision_por_computador\practicas\07. Clasificador binario\imagenes\imagen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D:\Dropbox\trabajo\docencia\vision_por_computador\practicas\07. Clasificador binario\imagenes\imagen8_2.png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5" name="Imagen 85" descr="D:\Dropbox\trabajo\docencia\vision_por_computador\practicas\07. Clasificador binario\imagenes\imagen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D:\Dropbox\trabajo\docencia\vision_por_computador\practicas\07. Clasificador binario\imagenes\imagen8_1.png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84" name="Imagen 84" descr="D:\Dropbox\trabajo\docencia\vision_por_computador\practicas\07. Clasificador binario\imagenes\imagen8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:\Dropbox\trabajo\docencia\vision_por_computador\practicas\07. Clasificador binario\imagenes\imagen8_10.png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AD46E8" w:rsidP="00C97A9A">
      <w:pPr>
        <w:suppressAutoHyphens w:val="0"/>
        <w:jc w:val="center"/>
        <w:rPr>
          <w:sz w:val="22"/>
          <w:lang w:val="en-US"/>
        </w:rPr>
      </w:pPr>
      <w:r w:rsidRPr="00AD46E8">
        <w:rPr>
          <w:sz w:val="22"/>
          <w:lang w:val="en-US"/>
        </w:rPr>
        <w:t>Class</w:t>
      </w:r>
      <w:r w:rsidR="004B5F87" w:rsidRPr="00AD46E8">
        <w:rPr>
          <w:sz w:val="22"/>
          <w:lang w:val="en-US"/>
        </w:rPr>
        <w:t xml:space="preserve"> </w:t>
      </w:r>
      <w:r w:rsidR="00E712AF" w:rsidRPr="00AD46E8">
        <w:rPr>
          <w:sz w:val="22"/>
          <w:lang w:val="en-US"/>
        </w:rPr>
        <w:t>“</w:t>
      </w:r>
      <w:r w:rsidR="004B5F87" w:rsidRPr="00AD46E8">
        <w:rPr>
          <w:sz w:val="22"/>
          <w:lang w:val="en-US"/>
        </w:rPr>
        <w:t>9</w:t>
      </w:r>
      <w:r w:rsidR="00E712AF" w:rsidRPr="00AD46E8">
        <w:rPr>
          <w:sz w:val="22"/>
          <w:lang w:val="en-US"/>
        </w:rPr>
        <w:t>”</w:t>
      </w:r>
      <w:r w:rsidR="004B5F87" w:rsidRPr="00AD46E8">
        <w:rPr>
          <w:sz w:val="22"/>
          <w:lang w:val="en-US"/>
        </w:rPr>
        <w:t xml:space="preserve">  </w:t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03" name="Imagen 103" descr="D:\Dropbox\trabajo\docencia\vision_por_computador\practicas\07. Clasificador binario\imagenes\imagen9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D:\Dropbox\trabajo\docencia\vision_por_computador\practicas\07. Clasificador binario\imagenes\imagen9_9.png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02" name="Imagen 102" descr="D:\Dropbox\trabajo\docencia\vision_por_computador\practicas\07. Clasificador binario\imagenes\imagen9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D:\Dropbox\trabajo\docencia\vision_por_computador\practicas\07. Clasificador binario\imagenes\imagen9_8.png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01" name="Imagen 101" descr="D:\Dropbox\trabajo\docencia\vision_por_computador\practicas\07. Clasificador binario\imagenes\imagen9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:\Dropbox\trabajo\docencia\vision_por_computador\practicas\07. Clasificador binario\imagenes\imagen9_7.png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100" name="Imagen 100" descr="D:\Dropbox\trabajo\docencia\vision_por_computador\practicas\07. Clasificador binario\imagenes\imagen9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D:\Dropbox\trabajo\docencia\vision_por_computador\practicas\07. Clasificador binario\imagenes\imagen9_6.png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9" name="Imagen 99" descr="D:\Dropbox\trabajo\docencia\vision_por_computador\practicas\07. Clasificador binario\imagenes\imagen9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:\Dropbox\trabajo\docencia\vision_por_computador\practicas\07. Clasificador binario\imagenes\imagen9_5.png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8" name="Imagen 98" descr="D:\Dropbox\trabajo\docencia\vision_por_computador\practicas\07. Clasificador binario\imagenes\imagen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D:\Dropbox\trabajo\docencia\vision_por_computador\practicas\07. Clasificador binario\imagenes\imagen9_4.png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7" name="Imagen 97" descr="D:\Dropbox\trabajo\docencia\vision_por_computador\practicas\07. Clasificador binario\imagenes\imagen9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D:\Dropbox\trabajo\docencia\vision_por_computador\practicas\07. Clasificador binario\imagenes\imagen9_3.png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6" name="Imagen 96" descr="D:\Dropbox\trabajo\docencia\vision_por_computador\practicas\07. Clasificador binario\imagenes\imagen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D:\Dropbox\trabajo\docencia\vision_por_computador\practicas\07. Clasificador binario\imagenes\imagen9_2.png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5" name="Imagen 95" descr="D:\Dropbox\trabajo\docencia\vision_por_computador\practicas\07. Clasificador binario\imagenes\imagen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Dropbox\trabajo\docencia\vision_por_computador\practicas\07. Clasificador binario\imagenes\imagen9_1.png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956">
        <w:rPr>
          <w:noProof/>
          <w:sz w:val="22"/>
          <w:lang w:val="en-US" w:eastAsia="en-US"/>
        </w:rPr>
        <w:drawing>
          <wp:inline distT="0" distB="0" distL="0" distR="0">
            <wp:extent cx="267335" cy="267335"/>
            <wp:effectExtent l="0" t="0" r="0" b="0"/>
            <wp:docPr id="94" name="Imagen 94" descr="D:\Dropbox\trabajo\docencia\vision_por_computador\practicas\07. Clasificador binario\imagenes\imagen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:\Dropbox\trabajo\docencia\vision_por_computador\practicas\07. Clasificador binario\imagenes\imagen9_10.png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56" w:rsidRPr="00AD46E8" w:rsidRDefault="004D4956" w:rsidP="004D4956">
      <w:pPr>
        <w:suppressAutoHyphens w:val="0"/>
        <w:jc w:val="both"/>
        <w:rPr>
          <w:noProof/>
          <w:sz w:val="22"/>
          <w:lang w:val="en-US" w:eastAsia="es-ES"/>
        </w:rPr>
      </w:pPr>
    </w:p>
    <w:p w:rsidR="00C97A9A" w:rsidRPr="00AD46E8" w:rsidRDefault="00C97A9A" w:rsidP="00C97A9A">
      <w:pPr>
        <w:suppressAutoHyphens w:val="0"/>
        <w:jc w:val="both"/>
        <w:rPr>
          <w:sz w:val="22"/>
          <w:lang w:val="en-US"/>
        </w:rPr>
      </w:pPr>
    </w:p>
    <w:p w:rsidR="00AD46E8" w:rsidRDefault="00AD46E8" w:rsidP="00C97A9A">
      <w:pPr>
        <w:suppressAutoHyphens w:val="0"/>
        <w:jc w:val="both"/>
        <w:rPr>
          <w:sz w:val="22"/>
          <w:lang w:val="en-US"/>
        </w:rPr>
      </w:pPr>
      <w:r w:rsidRPr="00AD46E8">
        <w:rPr>
          <w:sz w:val="22"/>
          <w:lang w:val="en-US"/>
        </w:rPr>
        <w:t>For doing that, you have to accomplish the following steps:</w:t>
      </w:r>
    </w:p>
    <w:p w:rsidR="00172877" w:rsidRDefault="00172877" w:rsidP="00C97A9A">
      <w:pPr>
        <w:suppressAutoHyphens w:val="0"/>
        <w:jc w:val="both"/>
        <w:rPr>
          <w:sz w:val="22"/>
          <w:lang w:val="en-US"/>
        </w:rPr>
      </w:pPr>
    </w:p>
    <w:p w:rsidR="00524D8B" w:rsidRPr="00524D8B" w:rsidRDefault="00524D8B" w:rsidP="00C97A9A">
      <w:pPr>
        <w:suppressAutoHyphens w:val="0"/>
        <w:jc w:val="both"/>
        <w:rPr>
          <w:b/>
          <w:sz w:val="22"/>
          <w:lang w:val="en-US"/>
        </w:rPr>
      </w:pPr>
      <w:r w:rsidRPr="00524D8B">
        <w:rPr>
          <w:b/>
          <w:sz w:val="22"/>
          <w:lang w:val="en-US"/>
        </w:rPr>
        <w:t>Design</w:t>
      </w:r>
      <w:r>
        <w:rPr>
          <w:b/>
          <w:sz w:val="22"/>
          <w:lang w:val="en-US"/>
        </w:rPr>
        <w:t>, Training</w:t>
      </w:r>
    </w:p>
    <w:p w:rsidR="00524D8B" w:rsidRPr="00AD46E8" w:rsidRDefault="00524D8B" w:rsidP="00C97A9A">
      <w:pPr>
        <w:suppressAutoHyphens w:val="0"/>
        <w:jc w:val="both"/>
        <w:rPr>
          <w:sz w:val="22"/>
          <w:lang w:val="en-US"/>
        </w:rPr>
      </w:pPr>
    </w:p>
    <w:p w:rsidR="00AD46E8" w:rsidRPr="00005341" w:rsidRDefault="00AD46E8" w:rsidP="00AD46E8">
      <w:pPr>
        <w:pStyle w:val="Prrafodelista"/>
        <w:numPr>
          <w:ilvl w:val="0"/>
          <w:numId w:val="22"/>
        </w:numPr>
        <w:suppressAutoHyphens w:val="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For each class </w:t>
      </w:r>
      <w:proofErr w:type="spellStart"/>
      <w:r w:rsidRPr="00AD46E8">
        <w:rPr>
          <w:b/>
          <w:sz w:val="22"/>
          <w:lang w:val="en-US"/>
        </w:rPr>
        <w:t>i</w:t>
      </w:r>
      <w:proofErr w:type="spellEnd"/>
      <w:r>
        <w:rPr>
          <w:sz w:val="22"/>
          <w:lang w:val="en-US"/>
        </w:rPr>
        <w:t>,</w:t>
      </w:r>
      <w:r w:rsidR="0021791A">
        <w:rPr>
          <w:sz w:val="22"/>
          <w:lang w:val="en-US"/>
        </w:rPr>
        <w:t xml:space="preserve"> </w:t>
      </w:r>
      <w:proofErr w:type="spellStart"/>
      <w:r w:rsidR="0021791A">
        <w:rPr>
          <w:sz w:val="22"/>
          <w:lang w:val="en-US"/>
        </w:rPr>
        <w:t>i</w:t>
      </w:r>
      <w:proofErr w:type="spellEnd"/>
      <w:r w:rsidR="0021791A">
        <w:rPr>
          <w:sz w:val="22"/>
          <w:lang w:val="en-US"/>
        </w:rPr>
        <w:t>=</w:t>
      </w:r>
      <w:proofErr w:type="gramStart"/>
      <w:r w:rsidR="0021791A">
        <w:rPr>
          <w:sz w:val="22"/>
          <w:lang w:val="en-US"/>
        </w:rPr>
        <w:t>1..</w:t>
      </w:r>
      <w:proofErr w:type="gramEnd"/>
      <w:r w:rsidR="0021791A">
        <w:rPr>
          <w:sz w:val="22"/>
          <w:lang w:val="en-US"/>
        </w:rPr>
        <w:t>9,</w:t>
      </w:r>
      <w:r>
        <w:rPr>
          <w:sz w:val="22"/>
          <w:lang w:val="en-US"/>
        </w:rPr>
        <w:t xml:space="preserve"> read the training images and transform them into column vectors.</w:t>
      </w:r>
      <w:r w:rsidR="00172877">
        <w:rPr>
          <w:sz w:val="22"/>
          <w:lang w:val="en-US"/>
        </w:rPr>
        <w:t xml:space="preserve"> Store them into a </w:t>
      </w:r>
      <w:r w:rsidR="004C75DE">
        <w:rPr>
          <w:sz w:val="22"/>
          <w:lang w:val="en-US"/>
        </w:rPr>
        <w:t>3</w:t>
      </w:r>
      <w:r w:rsidR="00172877">
        <w:rPr>
          <w:sz w:val="22"/>
          <w:lang w:val="en-US"/>
        </w:rPr>
        <w:t>D matrix with size (2</w:t>
      </w:r>
      <w:r w:rsidR="00294EE8">
        <w:rPr>
          <w:sz w:val="22"/>
          <w:lang w:val="en-US"/>
        </w:rPr>
        <w:t>8x</w:t>
      </w:r>
      <w:r w:rsidR="00172877">
        <w:rPr>
          <w:sz w:val="22"/>
          <w:lang w:val="en-US"/>
        </w:rPr>
        <w:t>2</w:t>
      </w:r>
      <w:r w:rsidR="00294EE8">
        <w:rPr>
          <w:sz w:val="22"/>
          <w:lang w:val="en-US"/>
        </w:rPr>
        <w:t>8</w:t>
      </w:r>
      <w:r w:rsidR="00172877">
        <w:rPr>
          <w:sz w:val="22"/>
          <w:lang w:val="en-US"/>
        </w:rPr>
        <w:t>,500,10).</w:t>
      </w:r>
      <w:r>
        <w:rPr>
          <w:sz w:val="22"/>
          <w:lang w:val="en-US"/>
        </w:rPr>
        <w:t xml:space="preserve"> </w:t>
      </w:r>
      <w:r w:rsidRPr="00AD46E8">
        <w:rPr>
          <w:i/>
          <w:sz w:val="22"/>
          <w:lang w:val="en-US"/>
        </w:rPr>
        <w:t xml:space="preserve">Note: use the </w:t>
      </w:r>
      <w:proofErr w:type="spellStart"/>
      <w:r w:rsidRPr="00AD46E8">
        <w:rPr>
          <w:i/>
          <w:sz w:val="22"/>
          <w:lang w:val="en-US"/>
        </w:rPr>
        <w:t>Matlab</w:t>
      </w:r>
      <w:proofErr w:type="spellEnd"/>
      <w:r w:rsidRPr="00AD46E8">
        <w:rPr>
          <w:i/>
          <w:sz w:val="22"/>
          <w:lang w:val="en-US"/>
        </w:rPr>
        <w:t xml:space="preserve"> command </w:t>
      </w:r>
      <w:r w:rsidRPr="00AD46E8">
        <w:rPr>
          <w:b/>
          <w:i/>
          <w:sz w:val="22"/>
          <w:lang w:val="en-US"/>
        </w:rPr>
        <w:t>reshape</w:t>
      </w:r>
      <w:r w:rsidRPr="00AD46E8">
        <w:rPr>
          <w:i/>
          <w:sz w:val="22"/>
          <w:lang w:val="en-US"/>
        </w:rPr>
        <w:t>.</w:t>
      </w:r>
    </w:p>
    <w:p w:rsidR="00005341" w:rsidRDefault="00005341" w:rsidP="00005341">
      <w:pPr>
        <w:pStyle w:val="Prrafodelista"/>
        <w:suppressAutoHyphens w:val="0"/>
        <w:jc w:val="both"/>
        <w:rPr>
          <w:sz w:val="22"/>
          <w:lang w:val="en-US"/>
        </w:rPr>
      </w:pPr>
    </w:p>
    <w:p w:rsidR="00005341" w:rsidRPr="00005341" w:rsidRDefault="00005341" w:rsidP="00005341">
      <w:pPr>
        <w:pStyle w:val="Prrafodelista"/>
        <w:suppressAutoHyphens w:val="0"/>
        <w:jc w:val="both"/>
        <w:rPr>
          <w:rFonts w:ascii="Courier New" w:hAnsi="Courier New" w:cs="Courier New"/>
          <w:sz w:val="20"/>
          <w:lang w:val="en-US"/>
        </w:rPr>
      </w:pPr>
      <w:r w:rsidRPr="00005341">
        <w:rPr>
          <w:rFonts w:ascii="Courier New" w:hAnsi="Courier New" w:cs="Courier New"/>
          <w:sz w:val="20"/>
          <w:lang w:val="en-US"/>
        </w:rPr>
        <w:t>[…]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for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type = 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1:N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_images_types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for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i_image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= 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1:N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_images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    im_file_name=strcat(path_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train,int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2str(type-1),</w:t>
      </w:r>
      <w:r w:rsidRPr="00005341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>'_'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,int2str(i_image),</w:t>
      </w:r>
      <w:r w:rsidRPr="00005341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>'.png'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   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=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imread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im_file_name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    images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(:,:,</w:t>
      </w:r>
      <w:proofErr w:type="spellStart"/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i_image,type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)=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lang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proofErr w:type="spellStart"/>
      <w:r w:rsidRPr="00005341">
        <w:rPr>
          <w:rFonts w:ascii="Courier New" w:hAnsi="Courier New" w:cs="Courier New"/>
          <w:color w:val="0000FF"/>
          <w:sz w:val="20"/>
          <w:szCs w:val="26"/>
          <w:lang w:eastAsia="es-ES"/>
        </w:rPr>
        <w:t>end</w:t>
      </w:r>
      <w:proofErr w:type="spellEnd"/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709"/>
        <w:rPr>
          <w:rFonts w:ascii="Courier New" w:hAnsi="Courier New" w:cs="Courier New"/>
          <w:sz w:val="18"/>
          <w:lang w:eastAsia="es-ES"/>
        </w:rPr>
      </w:pPr>
      <w:proofErr w:type="spellStart"/>
      <w:r w:rsidRPr="00005341">
        <w:rPr>
          <w:rFonts w:ascii="Courier New" w:hAnsi="Courier New" w:cs="Courier New"/>
          <w:color w:val="0000FF"/>
          <w:sz w:val="20"/>
          <w:szCs w:val="26"/>
          <w:lang w:eastAsia="es-ES"/>
        </w:rPr>
        <w:t>end</w:t>
      </w:r>
      <w:proofErr w:type="spellEnd"/>
    </w:p>
    <w:p w:rsidR="00005341" w:rsidRPr="00671554" w:rsidRDefault="00005341" w:rsidP="00005341">
      <w:pPr>
        <w:pStyle w:val="Prrafodelista"/>
        <w:suppressAutoHyphens w:val="0"/>
        <w:jc w:val="both"/>
        <w:rPr>
          <w:sz w:val="22"/>
          <w:lang w:val="en-US"/>
        </w:rPr>
      </w:pPr>
    </w:p>
    <w:p w:rsidR="00671554" w:rsidRPr="00172877" w:rsidRDefault="00671554" w:rsidP="00671554">
      <w:pPr>
        <w:pStyle w:val="Prrafodelista"/>
        <w:suppressAutoHyphens w:val="0"/>
        <w:jc w:val="both"/>
        <w:rPr>
          <w:sz w:val="22"/>
          <w:lang w:val="en-US"/>
        </w:rPr>
      </w:pPr>
    </w:p>
    <w:p w:rsidR="00005341" w:rsidRDefault="00005341">
      <w:pPr>
        <w:suppressAutoHyphens w:val="0"/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172877" w:rsidRDefault="00172877" w:rsidP="00AD46E8">
      <w:pPr>
        <w:pStyle w:val="Prrafodelista"/>
        <w:numPr>
          <w:ilvl w:val="0"/>
          <w:numId w:val="22"/>
        </w:numPr>
        <w:suppressAutoHyphens w:val="0"/>
        <w:jc w:val="both"/>
        <w:rPr>
          <w:sz w:val="22"/>
          <w:lang w:val="en-US"/>
        </w:rPr>
      </w:pPr>
      <w:r>
        <w:rPr>
          <w:sz w:val="22"/>
          <w:lang w:val="en-US"/>
        </w:rPr>
        <w:lastRenderedPageBreak/>
        <w:t xml:space="preserve">For each class </w:t>
      </w:r>
      <w:proofErr w:type="spellStart"/>
      <w:r w:rsidRPr="00172877">
        <w:rPr>
          <w:b/>
          <w:sz w:val="22"/>
          <w:lang w:val="en-US"/>
        </w:rPr>
        <w:t>i</w:t>
      </w:r>
      <w:proofErr w:type="spellEnd"/>
      <w:r>
        <w:rPr>
          <w:sz w:val="22"/>
          <w:lang w:val="en-US"/>
        </w:rPr>
        <w:t xml:space="preserve">, compute the probability distributions </w:t>
      </w:r>
      <w:proofErr w:type="spellStart"/>
      <w:r w:rsidRPr="004C75DE">
        <w:rPr>
          <w:b/>
          <w:i/>
          <w:sz w:val="22"/>
          <w:lang w:val="en-US"/>
        </w:rPr>
        <w:t>p</w:t>
      </w:r>
      <w:r w:rsidRPr="004C75DE">
        <w:rPr>
          <w:b/>
          <w:sz w:val="22"/>
          <w:vertAlign w:val="superscript"/>
          <w:lang w:val="en-US"/>
        </w:rPr>
        <w:t>i</w:t>
      </w:r>
      <w:r w:rsidRPr="004C75DE">
        <w:rPr>
          <w:b/>
          <w:sz w:val="22"/>
          <w:vertAlign w:val="subscript"/>
          <w:lang w:val="en-US"/>
        </w:rPr>
        <w:t>f</w:t>
      </w:r>
      <w:proofErr w:type="spellEnd"/>
      <w:r w:rsidRPr="00172877">
        <w:rPr>
          <w:sz w:val="22"/>
          <w:lang w:val="en-US"/>
        </w:rPr>
        <w:t xml:space="preserve"> (f=1…28</w:t>
      </w:r>
      <w:r w:rsidRPr="00172877">
        <w:rPr>
          <w:rFonts w:ascii="Arial" w:hAnsi="Arial" w:cs="Arial"/>
          <w:sz w:val="20"/>
          <w:lang w:val="en-US"/>
        </w:rPr>
        <w:t>x</w:t>
      </w:r>
      <w:r w:rsidRPr="00172877">
        <w:rPr>
          <w:sz w:val="22"/>
          <w:lang w:val="en-US"/>
        </w:rPr>
        <w:t>28)</w:t>
      </w:r>
      <w:r>
        <w:rPr>
          <w:sz w:val="22"/>
          <w:lang w:val="en-US"/>
        </w:rPr>
        <w:t xml:space="preserve"> with the training data obtained in the previous point. Store the probabilities in a matrix (28x28</w:t>
      </w:r>
      <w:r w:rsidR="00294EE8">
        <w:rPr>
          <w:sz w:val="22"/>
          <w:lang w:val="en-US"/>
        </w:rPr>
        <w:t>,</w:t>
      </w:r>
      <w:r>
        <w:rPr>
          <w:sz w:val="22"/>
          <w:lang w:val="en-US"/>
        </w:rPr>
        <w:t>10).</w:t>
      </w:r>
    </w:p>
    <w:p w:rsidR="004C75DE" w:rsidRPr="004C75DE" w:rsidRDefault="004C75DE" w:rsidP="004C75DE">
      <w:pPr>
        <w:pStyle w:val="Prrafodelista"/>
        <w:rPr>
          <w:sz w:val="22"/>
          <w:lang w:val="en-US"/>
        </w:rPr>
      </w:pPr>
    </w:p>
    <w:p w:rsidR="00005341" w:rsidRPr="00D64A75" w:rsidRDefault="004C75DE" w:rsidP="00D64A75">
      <w:pPr>
        <w:pStyle w:val="Prrafodelista"/>
        <w:numPr>
          <w:ilvl w:val="0"/>
          <w:numId w:val="22"/>
        </w:numPr>
        <w:suppressAutoHyphens w:val="0"/>
        <w:spacing w:after="240"/>
        <w:jc w:val="both"/>
        <w:rPr>
          <w:i/>
          <w:sz w:val="22"/>
          <w:lang w:val="en-US"/>
        </w:rPr>
      </w:pPr>
      <w:r>
        <w:rPr>
          <w:sz w:val="22"/>
          <w:lang w:val="en-US"/>
        </w:rPr>
        <w:t xml:space="preserve">Finally, compute the vector of weights using such probability distributions. You have to compute </w:t>
      </w:r>
      <w:r w:rsidRPr="004C75DE">
        <w:rPr>
          <w:b/>
          <w:sz w:val="22"/>
          <w:lang w:val="en-US"/>
        </w:rPr>
        <w:t>w</w:t>
      </w:r>
      <w:r w:rsidRPr="004C75DE">
        <w:rPr>
          <w:b/>
          <w:sz w:val="22"/>
          <w:vertAlign w:val="subscript"/>
          <w:lang w:val="en-US"/>
        </w:rPr>
        <w:t>j</w:t>
      </w:r>
      <w:r>
        <w:rPr>
          <w:sz w:val="22"/>
          <w:lang w:val="en-US"/>
        </w:rPr>
        <w:t>, j=</w:t>
      </w:r>
      <w:proofErr w:type="gramStart"/>
      <w:r>
        <w:rPr>
          <w:sz w:val="22"/>
          <w:lang w:val="en-US"/>
        </w:rPr>
        <w:t>1..</w:t>
      </w:r>
      <w:proofErr w:type="gramEnd"/>
      <w:r>
        <w:rPr>
          <w:sz w:val="22"/>
          <w:lang w:val="en-US"/>
        </w:rPr>
        <w:t xml:space="preserve">n, with </w:t>
      </w:r>
      <w:r w:rsidRPr="004C75DE">
        <w:rPr>
          <w:b/>
          <w:sz w:val="22"/>
          <w:lang w:val="en-US"/>
        </w:rPr>
        <w:t>n</w:t>
      </w:r>
      <w:r>
        <w:rPr>
          <w:sz w:val="22"/>
          <w:lang w:val="en-US"/>
        </w:rPr>
        <w:t xml:space="preserve"> the number of features (28x28 in this case), and also </w:t>
      </w:r>
      <w:r w:rsidRPr="004C75DE">
        <w:rPr>
          <w:b/>
          <w:sz w:val="22"/>
          <w:lang w:val="en-US"/>
        </w:rPr>
        <w:t>w</w:t>
      </w:r>
      <w:r w:rsidRPr="004C75DE">
        <w:rPr>
          <w:b/>
          <w:sz w:val="22"/>
          <w:vertAlign w:val="subscript"/>
          <w:lang w:val="en-US"/>
        </w:rPr>
        <w:t>n+1</w:t>
      </w:r>
      <w:r w:rsidRPr="004C75DE">
        <w:rPr>
          <w:sz w:val="22"/>
          <w:vertAlign w:val="subscript"/>
          <w:lang w:val="en-US"/>
        </w:rPr>
        <w:t xml:space="preserve"> </w:t>
      </w:r>
      <w:r>
        <w:rPr>
          <w:sz w:val="22"/>
          <w:lang w:val="en-US"/>
        </w:rPr>
        <w:t>(check the subject slides).</w:t>
      </w:r>
      <w:r w:rsidR="005E682B">
        <w:rPr>
          <w:sz w:val="22"/>
          <w:lang w:val="en-US"/>
        </w:rPr>
        <w:t xml:space="preserve"> </w:t>
      </w:r>
      <w:r w:rsidR="005E682B" w:rsidRPr="005E682B">
        <w:rPr>
          <w:i/>
          <w:sz w:val="22"/>
          <w:lang w:val="en-US"/>
        </w:rPr>
        <w:t xml:space="preserve">Note: Take care with </w:t>
      </w:r>
      <w:proofErr w:type="gramStart"/>
      <w:r w:rsidR="005E682B" w:rsidRPr="005E682B">
        <w:rPr>
          <w:i/>
          <w:sz w:val="22"/>
          <w:lang w:val="en-US"/>
        </w:rPr>
        <w:t>ln(</w:t>
      </w:r>
      <w:proofErr w:type="gramEnd"/>
      <w:r w:rsidR="005E682B" w:rsidRPr="005E682B">
        <w:rPr>
          <w:i/>
          <w:sz w:val="22"/>
          <w:lang w:val="en-US"/>
        </w:rPr>
        <w:t>0)!! Use values close to 1 or 0, but not them!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for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type = 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1:N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_images_types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x=images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(:,:,:,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type)~=0;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p_f</w:t>
      </w:r>
      <w:proofErr w:type="spellEnd"/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(:,:,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type)=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Change_prob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(sum(x,3)/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N_images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  <w:r w:rsidRPr="00005341">
        <w:rPr>
          <w:rFonts w:ascii="Courier New" w:hAnsi="Courier New" w:cs="Courier New"/>
          <w:color w:val="228B22"/>
          <w:sz w:val="20"/>
          <w:szCs w:val="26"/>
          <w:lang w:val="en-GB" w:eastAsia="es-ES"/>
        </w:rPr>
        <w:t>%Change 0 to 0.001 and 1 to 0.9999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[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w_f</w:t>
      </w:r>
      <w:proofErr w:type="spellEnd"/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(:,:,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type), w_n1(type)]=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Parts_disc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p_f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(:,:,type),1/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N_images_types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color w:val="0000FF"/>
          <w:sz w:val="20"/>
          <w:szCs w:val="26"/>
          <w:lang w:val="en-GB" w:eastAsia="es-ES"/>
        </w:rPr>
      </w:pP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e</w:t>
      </w: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nd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function</w:t>
      </w: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[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wn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] = 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Parts_disc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</w:t>
      </w:r>
      <w:proofErr w:type="spellStart"/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pf,ck</w:t>
      </w:r>
      <w:proofErr w:type="spellEnd"/>
      <w:proofErr w:type="gram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=log(pf./(1-pf));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pf=</w:t>
      </w:r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reshape(</w:t>
      </w:r>
      <w:proofErr w:type="gram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pf,[1 size(pf,1)*size(pf,2)]);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wn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=log(ck)+sum(log(1-pf));</w:t>
      </w:r>
    </w:p>
    <w:p w:rsidR="00524D8B" w:rsidRPr="00381B98" w:rsidRDefault="00381B98" w:rsidP="00381B98">
      <w:pPr>
        <w:suppressAutoHyphens w:val="0"/>
        <w:autoSpaceDE w:val="0"/>
        <w:autoSpaceDN w:val="0"/>
        <w:adjustRightInd w:val="0"/>
        <w:spacing w:after="240"/>
        <w:ind w:left="567"/>
        <w:rPr>
          <w:rFonts w:ascii="Courier New" w:hAnsi="Courier New" w:cs="Courier New"/>
          <w:sz w:val="18"/>
          <w:lang w:eastAsia="es-ES"/>
        </w:rPr>
      </w:pPr>
      <w:proofErr w:type="spellStart"/>
      <w:r w:rsidRPr="00381B98">
        <w:rPr>
          <w:rFonts w:ascii="Courier New" w:hAnsi="Courier New" w:cs="Courier New"/>
          <w:color w:val="0000FF"/>
          <w:sz w:val="20"/>
          <w:szCs w:val="26"/>
          <w:lang w:eastAsia="es-ES"/>
        </w:rPr>
        <w:t>end</w:t>
      </w:r>
      <w:proofErr w:type="spellEnd"/>
    </w:p>
    <w:p w:rsidR="00524D8B" w:rsidRPr="00524D8B" w:rsidRDefault="00524D8B" w:rsidP="00524D8B">
      <w:pPr>
        <w:suppressAutoHyphens w:val="0"/>
        <w:jc w:val="both"/>
        <w:rPr>
          <w:b/>
          <w:sz w:val="22"/>
          <w:lang w:val="en-US"/>
        </w:rPr>
      </w:pPr>
      <w:r w:rsidRPr="00524D8B">
        <w:rPr>
          <w:b/>
          <w:sz w:val="22"/>
          <w:lang w:val="en-US"/>
        </w:rPr>
        <w:t>Testing</w:t>
      </w:r>
    </w:p>
    <w:p w:rsidR="00671554" w:rsidRDefault="00671554" w:rsidP="00671554">
      <w:pPr>
        <w:pStyle w:val="Prrafodelista"/>
        <w:suppressAutoHyphens w:val="0"/>
        <w:jc w:val="both"/>
        <w:rPr>
          <w:sz w:val="22"/>
          <w:lang w:val="en-US"/>
        </w:rPr>
      </w:pPr>
    </w:p>
    <w:p w:rsidR="00005341" w:rsidRPr="00D64A75" w:rsidRDefault="00524D8B" w:rsidP="00D64A75">
      <w:pPr>
        <w:pStyle w:val="Prrafodelista"/>
        <w:numPr>
          <w:ilvl w:val="0"/>
          <w:numId w:val="22"/>
        </w:numPr>
        <w:suppressAutoHyphens w:val="0"/>
        <w:spacing w:after="240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Once the classifier is trained, read the images in the </w:t>
      </w:r>
      <w:r w:rsidRPr="00524D8B">
        <w:rPr>
          <w:b/>
          <w:sz w:val="22"/>
          <w:lang w:val="en-US"/>
        </w:rPr>
        <w:t>test</w:t>
      </w:r>
      <w:r w:rsidR="004257AA">
        <w:rPr>
          <w:b/>
          <w:sz w:val="22"/>
          <w:lang w:val="en-US"/>
        </w:rPr>
        <w:t>_data</w:t>
      </w:r>
      <w:r>
        <w:rPr>
          <w:sz w:val="22"/>
          <w:lang w:val="en-US"/>
        </w:rPr>
        <w:t xml:space="preserve"> file and classify them. 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228B22"/>
          <w:sz w:val="20"/>
          <w:szCs w:val="26"/>
          <w:lang w:val="en-GB" w:eastAsia="es-ES"/>
        </w:rPr>
        <w:t>%Testing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path_train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= </w:t>
      </w:r>
      <w:r w:rsidRPr="00005341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>'test\</w:t>
      </w:r>
      <w:proofErr w:type="spellStart"/>
      <w:r w:rsidRPr="00005341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>timage</w:t>
      </w:r>
      <w:proofErr w:type="spellEnd"/>
      <w:r w:rsidRPr="00005341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>'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for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1:length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(digits)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im_file_name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=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strcat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(path_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train,int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2str(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),</w:t>
      </w:r>
      <w:r w:rsidRPr="00005341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>'.</w:t>
      </w:r>
      <w:proofErr w:type="spellStart"/>
      <w:r w:rsidRPr="00005341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>png</w:t>
      </w:r>
      <w:proofErr w:type="spellEnd"/>
      <w:r w:rsidRPr="00005341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>'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x =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imread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im_file_name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for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j=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1:N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_images_types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    dx(j)=discriminants(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w_f</w:t>
      </w:r>
      <w:proofErr w:type="spellEnd"/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(:,:,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j),w_n1(j),x);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end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[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~,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pos</w:t>
      </w:r>
      <w:proofErr w:type="spellEnd"/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] = max(dx);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extractAfter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(im_file_name,5);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r w:rsidRPr="00005341">
        <w:rPr>
          <w:rFonts w:ascii="Courier New" w:hAnsi="Courier New" w:cs="Courier New"/>
          <w:color w:val="228B22"/>
          <w:sz w:val="20"/>
          <w:szCs w:val="26"/>
          <w:lang w:val="en-GB" w:eastAsia="es-ES"/>
        </w:rPr>
        <w:t>%</w:t>
      </w:r>
      <w:proofErr w:type="spellStart"/>
      <w:proofErr w:type="gramStart"/>
      <w:r w:rsidRPr="00005341">
        <w:rPr>
          <w:rFonts w:ascii="Courier New" w:hAnsi="Courier New" w:cs="Courier New"/>
          <w:color w:val="228B22"/>
          <w:sz w:val="20"/>
          <w:szCs w:val="26"/>
          <w:lang w:val="en-GB" w:eastAsia="es-ES"/>
        </w:rPr>
        <w:t>fprintf</w:t>
      </w:r>
      <w:proofErr w:type="spellEnd"/>
      <w:r w:rsidRPr="00005341">
        <w:rPr>
          <w:rFonts w:ascii="Courier New" w:hAnsi="Courier New" w:cs="Courier New"/>
          <w:color w:val="228B22"/>
          <w:sz w:val="20"/>
          <w:szCs w:val="26"/>
          <w:lang w:val="en-GB" w:eastAsia="es-ES"/>
        </w:rPr>
        <w:t>(</w:t>
      </w:r>
      <w:proofErr w:type="gramEnd"/>
      <w:r w:rsidRPr="00005341">
        <w:rPr>
          <w:rFonts w:ascii="Courier New" w:hAnsi="Courier New" w:cs="Courier New"/>
          <w:color w:val="228B22"/>
          <w:sz w:val="20"/>
          <w:szCs w:val="26"/>
          <w:lang w:val="en-GB" w:eastAsia="es-ES"/>
        </w:rPr>
        <w:t xml:space="preserve">'The image %s is </w:t>
      </w:r>
      <w:proofErr w:type="spellStart"/>
      <w:r w:rsidRPr="00005341">
        <w:rPr>
          <w:rFonts w:ascii="Courier New" w:hAnsi="Courier New" w:cs="Courier New"/>
          <w:color w:val="228B22"/>
          <w:sz w:val="20"/>
          <w:szCs w:val="26"/>
          <w:lang w:val="en-GB" w:eastAsia="es-ES"/>
        </w:rPr>
        <w:t>clasified</w:t>
      </w:r>
      <w:proofErr w:type="spellEnd"/>
      <w:r w:rsidRPr="00005341">
        <w:rPr>
          <w:rFonts w:ascii="Courier New" w:hAnsi="Courier New" w:cs="Courier New"/>
          <w:color w:val="228B22"/>
          <w:sz w:val="20"/>
          <w:szCs w:val="26"/>
          <w:lang w:val="en-GB" w:eastAsia="es-ES"/>
        </w:rPr>
        <w:t xml:space="preserve"> as %d\n',im,pos-1);</w:t>
      </w:r>
    </w:p>
    <w:p w:rsidR="00005341" w:rsidRPr="00381B98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class(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)=pos-1;</w:t>
      </w:r>
    </w:p>
    <w:p w:rsidR="00381B98" w:rsidRDefault="00005341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color w:val="0000FF"/>
          <w:sz w:val="20"/>
          <w:szCs w:val="26"/>
          <w:lang w:val="en-GB" w:eastAsia="es-ES"/>
        </w:rPr>
      </w:pPr>
      <w:r w:rsidRPr="00381B98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end</w:t>
      </w:r>
      <w:r w:rsidR="00381B98" w:rsidRPr="00381B98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 xml:space="preserve"> 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function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dx = discriminants(</w:t>
      </w:r>
      <w:proofErr w:type="spellStart"/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wf,wn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,x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reshape(</w:t>
      </w:r>
      <w:proofErr w:type="spellStart"/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,[1 size(wf,1)*size(wf,2)]);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x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=(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reshape(x,[1 size(x,1)*size(x,2)]))~=0;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p = sum(</w:t>
      </w:r>
      <w:proofErr w:type="spellStart"/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.*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x);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dx=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wn+p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;</w:t>
      </w:r>
    </w:p>
    <w:p w:rsidR="00005341" w:rsidRPr="00381B98" w:rsidRDefault="00381B98" w:rsidP="00381B98">
      <w:pPr>
        <w:suppressAutoHyphens w:val="0"/>
        <w:autoSpaceDE w:val="0"/>
        <w:autoSpaceDN w:val="0"/>
        <w:adjustRightInd w:val="0"/>
        <w:ind w:left="567"/>
        <w:rPr>
          <w:rFonts w:ascii="Courier New" w:hAnsi="Courier New" w:cs="Courier New"/>
          <w:sz w:val="18"/>
          <w:lang w:eastAsia="es-ES"/>
        </w:rPr>
      </w:pPr>
      <w:proofErr w:type="spellStart"/>
      <w:r w:rsidRPr="00005341">
        <w:rPr>
          <w:rFonts w:ascii="Courier New" w:hAnsi="Courier New" w:cs="Courier New"/>
          <w:color w:val="0000FF"/>
          <w:sz w:val="20"/>
          <w:szCs w:val="26"/>
          <w:lang w:eastAsia="es-ES"/>
        </w:rPr>
        <w:t>end</w:t>
      </w:r>
      <w:proofErr w:type="spellEnd"/>
    </w:p>
    <w:p w:rsidR="004C75DE" w:rsidRDefault="004C75DE" w:rsidP="004C75DE">
      <w:pPr>
        <w:pStyle w:val="Prrafodelista"/>
        <w:suppressAutoHyphens w:val="0"/>
        <w:jc w:val="both"/>
        <w:rPr>
          <w:sz w:val="22"/>
          <w:lang w:val="en-US"/>
        </w:rPr>
      </w:pPr>
    </w:p>
    <w:p w:rsidR="00381B98" w:rsidRDefault="00381B98">
      <w:pPr>
        <w:suppressAutoHyphens w:val="0"/>
        <w:rPr>
          <w:sz w:val="22"/>
          <w:lang w:val="en-US"/>
        </w:rPr>
      </w:pPr>
      <w:r>
        <w:rPr>
          <w:sz w:val="22"/>
          <w:lang w:val="en-US"/>
        </w:rPr>
        <w:br w:type="page"/>
      </w:r>
    </w:p>
    <w:p w:rsidR="00005341" w:rsidRPr="00D64A75" w:rsidRDefault="004C75DE" w:rsidP="00D64A75">
      <w:pPr>
        <w:pStyle w:val="Prrafodelista"/>
        <w:numPr>
          <w:ilvl w:val="0"/>
          <w:numId w:val="22"/>
        </w:numPr>
        <w:suppressAutoHyphens w:val="0"/>
        <w:spacing w:after="240"/>
        <w:jc w:val="both"/>
        <w:rPr>
          <w:sz w:val="22"/>
          <w:lang w:val="en-US"/>
        </w:rPr>
      </w:pPr>
      <w:bookmarkStart w:id="0" w:name="_GoBack"/>
      <w:bookmarkEnd w:id="0"/>
      <w:r>
        <w:rPr>
          <w:sz w:val="22"/>
          <w:lang w:val="en-US"/>
        </w:rPr>
        <w:lastRenderedPageBreak/>
        <w:t>Give the final classifier success (100*number of digits correctly classified/total number of digits)</w:t>
      </w:r>
      <w:r w:rsidR="00524D8B">
        <w:rPr>
          <w:sz w:val="22"/>
          <w:lang w:val="en-US"/>
        </w:rPr>
        <w:t xml:space="preserve">. </w:t>
      </w:r>
      <w:r>
        <w:rPr>
          <w:sz w:val="22"/>
          <w:lang w:val="en-US"/>
        </w:rPr>
        <w:t xml:space="preserve">For that you need to load the </w:t>
      </w:r>
      <w:proofErr w:type="spellStart"/>
      <w:r w:rsidRPr="004C75DE">
        <w:rPr>
          <w:b/>
          <w:sz w:val="22"/>
          <w:lang w:val="en-US"/>
        </w:rPr>
        <w:t>digitos.mat</w:t>
      </w:r>
      <w:proofErr w:type="spellEnd"/>
      <w:r>
        <w:rPr>
          <w:sz w:val="22"/>
          <w:lang w:val="en-US"/>
        </w:rPr>
        <w:t xml:space="preserve"> file, which contains the digit </w:t>
      </w:r>
      <w:r w:rsidR="00294EE8">
        <w:rPr>
          <w:sz w:val="22"/>
          <w:lang w:val="en-US"/>
        </w:rPr>
        <w:t>appearing in</w:t>
      </w:r>
      <w:r>
        <w:rPr>
          <w:sz w:val="22"/>
          <w:lang w:val="en-US"/>
        </w:rPr>
        <w:t xml:space="preserve"> each test image.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0"/>
          <w:lang w:val="en-GB" w:eastAsia="es-ES"/>
        </w:rPr>
        <w:t>digits = load(</w:t>
      </w:r>
      <w:r w:rsidRPr="00005341">
        <w:rPr>
          <w:rFonts w:ascii="Courier New" w:hAnsi="Courier New" w:cs="Courier New"/>
          <w:color w:val="A020F0"/>
          <w:sz w:val="20"/>
          <w:szCs w:val="20"/>
          <w:lang w:val="en-GB" w:eastAsia="es-ES"/>
        </w:rPr>
        <w:t>'test\</w:t>
      </w:r>
      <w:proofErr w:type="spellStart"/>
      <w:r w:rsidRPr="00005341">
        <w:rPr>
          <w:rFonts w:ascii="Courier New" w:hAnsi="Courier New" w:cs="Courier New"/>
          <w:color w:val="A020F0"/>
          <w:sz w:val="20"/>
          <w:szCs w:val="20"/>
          <w:lang w:val="en-GB" w:eastAsia="es-ES"/>
        </w:rPr>
        <w:t>digitos.mat</w:t>
      </w:r>
      <w:proofErr w:type="spellEnd"/>
      <w:r w:rsidRPr="00005341">
        <w:rPr>
          <w:rFonts w:ascii="Courier New" w:hAnsi="Courier New" w:cs="Courier New"/>
          <w:color w:val="A020F0"/>
          <w:sz w:val="20"/>
          <w:szCs w:val="20"/>
          <w:lang w:val="en-GB" w:eastAsia="es-ES"/>
        </w:rPr>
        <w:t>'</w:t>
      </w:r>
      <w:r w:rsidRPr="00005341">
        <w:rPr>
          <w:rFonts w:ascii="Courier New" w:hAnsi="Courier New" w:cs="Courier New"/>
          <w:color w:val="000000"/>
          <w:sz w:val="20"/>
          <w:szCs w:val="20"/>
          <w:lang w:val="en-GB" w:eastAsia="es-ES"/>
        </w:rPr>
        <w:t>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eastAsia="es-ES"/>
        </w:rPr>
      </w:pPr>
      <w:proofErr w:type="spellStart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>digits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>digits.digitos</w:t>
      </w:r>
      <w:proofErr w:type="spellEnd"/>
      <w:proofErr w:type="gramEnd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>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20"/>
          <w:szCs w:val="20"/>
          <w:lang w:eastAsia="es-ES"/>
        </w:rPr>
      </w:pPr>
      <w:proofErr w:type="spellStart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>prob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>=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>Calculate_prob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>(</w:t>
      </w:r>
      <w:proofErr w:type="spellStart"/>
      <w:proofErr w:type="gramStart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>class,digits</w:t>
      </w:r>
      <w:proofErr w:type="spellEnd"/>
      <w:proofErr w:type="gramEnd"/>
      <w:r w:rsidRPr="00005341">
        <w:rPr>
          <w:rFonts w:ascii="Courier New" w:hAnsi="Courier New" w:cs="Courier New"/>
          <w:color w:val="000000"/>
          <w:sz w:val="20"/>
          <w:szCs w:val="20"/>
          <w:lang w:eastAsia="es-ES"/>
        </w:rPr>
        <w:t>);</w:t>
      </w:r>
    </w:p>
    <w:p w:rsid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0"/>
          <w:szCs w:val="20"/>
          <w:lang w:val="en-GB" w:eastAsia="es-ES"/>
        </w:rPr>
      </w:pPr>
      <w:proofErr w:type="spellStart"/>
      <w:proofErr w:type="gramStart"/>
      <w:r w:rsidRPr="00005341">
        <w:rPr>
          <w:rFonts w:ascii="Courier New" w:hAnsi="Courier New" w:cs="Courier New"/>
          <w:color w:val="000000"/>
          <w:sz w:val="20"/>
          <w:szCs w:val="20"/>
          <w:lang w:val="en-GB" w:eastAsia="es-ES"/>
        </w:rPr>
        <w:t>fprintf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0"/>
          <w:lang w:val="en-GB" w:eastAsia="es-ES"/>
        </w:rPr>
        <w:t>(</w:t>
      </w:r>
      <w:proofErr w:type="gramEnd"/>
      <w:r w:rsidRPr="00005341">
        <w:rPr>
          <w:rFonts w:ascii="Courier New" w:hAnsi="Courier New" w:cs="Courier New"/>
          <w:color w:val="A020F0"/>
          <w:sz w:val="20"/>
          <w:szCs w:val="20"/>
          <w:lang w:val="en-GB" w:eastAsia="es-ES"/>
        </w:rPr>
        <w:t>'The percentage of successful classify is %d%%\</w:t>
      </w:r>
      <w:proofErr w:type="spellStart"/>
      <w:r w:rsidRPr="00005341">
        <w:rPr>
          <w:rFonts w:ascii="Courier New" w:hAnsi="Courier New" w:cs="Courier New"/>
          <w:color w:val="A020F0"/>
          <w:sz w:val="20"/>
          <w:szCs w:val="20"/>
          <w:lang w:val="en-GB" w:eastAsia="es-ES"/>
        </w:rPr>
        <w:t>n'</w:t>
      </w:r>
      <w:r w:rsidRPr="00005341">
        <w:rPr>
          <w:rFonts w:ascii="Courier New" w:hAnsi="Courier New" w:cs="Courier New"/>
          <w:color w:val="000000"/>
          <w:sz w:val="20"/>
          <w:szCs w:val="20"/>
          <w:lang w:val="en-GB" w:eastAsia="es-ES"/>
        </w:rPr>
        <w:t>,prob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0"/>
          <w:lang w:val="en-GB" w:eastAsia="es-ES"/>
        </w:rPr>
        <w:t>);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function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prob=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Calculate_prob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</w:t>
      </w:r>
      <w:proofErr w:type="spellStart"/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class,digits</w:t>
      </w:r>
      <w:proofErr w:type="spellEnd"/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eq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=class'==digits;</w:t>
      </w:r>
    </w:p>
    <w:p w:rsidR="00005341" w:rsidRPr="00005341" w:rsidRDefault="00005341" w:rsidP="00005341">
      <w:pPr>
        <w:suppressAutoHyphens w:val="0"/>
        <w:autoSpaceDE w:val="0"/>
        <w:autoSpaceDN w:val="0"/>
        <w:adjustRightInd w:val="0"/>
        <w:ind w:left="28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prob=sum(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eq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)*100/length(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eq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:rsidR="00005341" w:rsidRPr="00D64A75" w:rsidRDefault="00005341" w:rsidP="00D64A75">
      <w:pPr>
        <w:suppressAutoHyphens w:val="0"/>
        <w:autoSpaceDE w:val="0"/>
        <w:autoSpaceDN w:val="0"/>
        <w:adjustRightInd w:val="0"/>
        <w:spacing w:after="240"/>
        <w:ind w:left="284"/>
        <w:rPr>
          <w:rFonts w:ascii="Courier New" w:hAnsi="Courier New" w:cs="Courier New"/>
          <w:sz w:val="18"/>
          <w:lang w:eastAsia="es-ES"/>
        </w:rPr>
      </w:pPr>
      <w:proofErr w:type="spellStart"/>
      <w:r w:rsidRPr="00005341">
        <w:rPr>
          <w:rFonts w:ascii="Courier New" w:hAnsi="Courier New" w:cs="Courier New"/>
          <w:color w:val="0000FF"/>
          <w:sz w:val="20"/>
          <w:szCs w:val="26"/>
          <w:lang w:eastAsia="es-ES"/>
        </w:rPr>
        <w:t>end</w:t>
      </w:r>
      <w:proofErr w:type="spellEnd"/>
    </w:p>
    <w:p w:rsidR="00005341" w:rsidRPr="00005341" w:rsidRDefault="00005341" w:rsidP="00005341">
      <w:pPr>
        <w:suppressAutoHyphens w:val="0"/>
        <w:jc w:val="both"/>
        <w:rPr>
          <w:sz w:val="22"/>
          <w:lang w:val="en-GB"/>
        </w:rPr>
      </w:pPr>
      <w:r>
        <w:rPr>
          <w:sz w:val="22"/>
          <w:lang w:val="en-GB"/>
        </w:rPr>
        <w:t xml:space="preserve">This code when it is executed gives an 84 % of </w:t>
      </w:r>
      <w:r w:rsidR="00D64A75">
        <w:rPr>
          <w:sz w:val="22"/>
          <w:lang w:val="en-GB"/>
        </w:rPr>
        <w:t>correct classification, which means that the binomial classifier is good to classify this type of data.</w:t>
      </w:r>
    </w:p>
    <w:p w:rsidR="004C75DE" w:rsidRDefault="004C75DE" w:rsidP="00524D8B">
      <w:pPr>
        <w:suppressAutoHyphens w:val="0"/>
        <w:jc w:val="both"/>
        <w:rPr>
          <w:b/>
          <w:sz w:val="22"/>
          <w:lang w:val="en-US"/>
        </w:rPr>
      </w:pPr>
    </w:p>
    <w:p w:rsidR="004C75DE" w:rsidRDefault="004C75DE" w:rsidP="00524D8B">
      <w:pPr>
        <w:suppressAutoHyphens w:val="0"/>
        <w:jc w:val="both"/>
        <w:rPr>
          <w:b/>
          <w:sz w:val="22"/>
          <w:lang w:val="en-US"/>
        </w:rPr>
      </w:pPr>
    </w:p>
    <w:p w:rsidR="00524D8B" w:rsidRDefault="00524D8B" w:rsidP="00524D8B">
      <w:pPr>
        <w:suppressAutoHyphens w:val="0"/>
        <w:jc w:val="both"/>
        <w:rPr>
          <w:b/>
          <w:sz w:val="22"/>
          <w:lang w:val="en-US"/>
        </w:rPr>
      </w:pPr>
      <w:r w:rsidRPr="00524D8B">
        <w:rPr>
          <w:b/>
          <w:sz w:val="22"/>
          <w:lang w:val="en-US"/>
        </w:rPr>
        <w:t>Testing with your own data</w:t>
      </w:r>
    </w:p>
    <w:p w:rsidR="00524D8B" w:rsidRPr="00524D8B" w:rsidRDefault="00524D8B" w:rsidP="00524D8B">
      <w:pPr>
        <w:suppressAutoHyphens w:val="0"/>
        <w:jc w:val="both"/>
        <w:rPr>
          <w:b/>
          <w:sz w:val="22"/>
          <w:lang w:val="en-US"/>
        </w:rPr>
      </w:pPr>
    </w:p>
    <w:p w:rsidR="00172877" w:rsidRDefault="00524D8B" w:rsidP="00AD46E8">
      <w:pPr>
        <w:pStyle w:val="Prrafodelista"/>
        <w:numPr>
          <w:ilvl w:val="0"/>
          <w:numId w:val="22"/>
        </w:numPr>
        <w:suppressAutoHyphens w:val="0"/>
        <w:jc w:val="both"/>
        <w:rPr>
          <w:sz w:val="22"/>
          <w:lang w:val="en-US"/>
        </w:rPr>
      </w:pPr>
      <w:r>
        <w:rPr>
          <w:sz w:val="22"/>
          <w:lang w:val="en-US"/>
        </w:rPr>
        <w:t>The idea here is to take a picture of a piece of paper with digits on it</w:t>
      </w:r>
      <w:r w:rsidR="00294EE8">
        <w:rPr>
          <w:sz w:val="22"/>
          <w:lang w:val="en-US"/>
        </w:rPr>
        <w:t xml:space="preserve"> with your phone/webcam</w:t>
      </w:r>
      <w:r>
        <w:rPr>
          <w:sz w:val="22"/>
          <w:lang w:val="en-US"/>
        </w:rPr>
        <w:t>, and try to classify them. For that, i</w:t>
      </w:r>
      <w:r w:rsidR="00172877">
        <w:rPr>
          <w:sz w:val="22"/>
          <w:lang w:val="en-US"/>
        </w:rPr>
        <w:t>mplement a code that, given an image:</w:t>
      </w:r>
    </w:p>
    <w:p w:rsidR="00381B98" w:rsidRPr="00381B98" w:rsidRDefault="00172877" w:rsidP="00381B98">
      <w:pPr>
        <w:pStyle w:val="Prrafodelista"/>
        <w:numPr>
          <w:ilvl w:val="0"/>
          <w:numId w:val="19"/>
        </w:numPr>
        <w:suppressAutoHyphens w:val="0"/>
        <w:spacing w:before="120" w:after="240"/>
        <w:contextualSpacing w:val="0"/>
        <w:jc w:val="both"/>
        <w:rPr>
          <w:sz w:val="22"/>
          <w:szCs w:val="22"/>
          <w:lang w:val="en-US"/>
        </w:rPr>
      </w:pPr>
      <w:r w:rsidRPr="00524D8B">
        <w:rPr>
          <w:sz w:val="22"/>
          <w:lang w:val="en-US"/>
        </w:rPr>
        <w:t xml:space="preserve">Manually extracts a squared region including only a digit. The digit has to occupy most of the region. </w:t>
      </w:r>
      <w:r w:rsidRPr="00524D8B">
        <w:rPr>
          <w:i/>
          <w:sz w:val="22"/>
          <w:lang w:val="en-US"/>
        </w:rPr>
        <w:t xml:space="preserve">Note: use the </w:t>
      </w:r>
      <w:proofErr w:type="spellStart"/>
      <w:r w:rsidRPr="00524D8B">
        <w:rPr>
          <w:i/>
          <w:sz w:val="22"/>
          <w:lang w:val="en-US"/>
        </w:rPr>
        <w:t>Matlab</w:t>
      </w:r>
      <w:proofErr w:type="spellEnd"/>
      <w:r w:rsidRPr="00524D8B">
        <w:rPr>
          <w:i/>
          <w:sz w:val="22"/>
          <w:lang w:val="en-US"/>
        </w:rPr>
        <w:t xml:space="preserve"> </w:t>
      </w:r>
      <w:proofErr w:type="spellStart"/>
      <w:r w:rsidRPr="00524D8B">
        <w:rPr>
          <w:b/>
          <w:i/>
          <w:sz w:val="22"/>
          <w:lang w:val="en-US"/>
        </w:rPr>
        <w:t>ginput</w:t>
      </w:r>
      <w:proofErr w:type="spellEnd"/>
      <w:r w:rsidRPr="00524D8B">
        <w:rPr>
          <w:i/>
          <w:sz w:val="22"/>
          <w:lang w:val="en-US"/>
        </w:rPr>
        <w:t xml:space="preserve"> command.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[</w:t>
      </w:r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X,Y</w:t>
      </w:r>
      <w:proofErr w:type="gram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] = 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ginput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(2);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&lt;200;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eastAsia="es-ES"/>
        </w:rPr>
      </w:pP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rec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=[</w:t>
      </w:r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X(</w:t>
      </w:r>
      <w:proofErr w:type="gram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 xml:space="preserve">1) Y(1) 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abs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 xml:space="preserve">(X(1)-X(2)) 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abs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(Y(1)-Y(2))];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spacing w:after="240"/>
        <w:ind w:left="1134"/>
        <w:rPr>
          <w:rFonts w:ascii="Courier New" w:hAnsi="Courier New" w:cs="Courier New"/>
          <w:sz w:val="18"/>
          <w:lang w:eastAsia="es-ES"/>
        </w:rPr>
      </w:pP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imth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=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imcrop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(</w:t>
      </w:r>
      <w:proofErr w:type="spellStart"/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im,rec</w:t>
      </w:r>
      <w:proofErr w:type="spellEnd"/>
      <w:proofErr w:type="gram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);</w:t>
      </w:r>
    </w:p>
    <w:p w:rsidR="00381B98" w:rsidRPr="00381B98" w:rsidRDefault="00671554" w:rsidP="00381B98">
      <w:pPr>
        <w:pStyle w:val="Prrafodelista"/>
        <w:numPr>
          <w:ilvl w:val="0"/>
          <w:numId w:val="19"/>
        </w:numPr>
        <w:suppressAutoHyphens w:val="0"/>
        <w:spacing w:before="120" w:after="240"/>
        <w:contextualSpacing w:val="0"/>
        <w:jc w:val="both"/>
        <w:rPr>
          <w:sz w:val="22"/>
          <w:szCs w:val="22"/>
          <w:lang w:val="en-US"/>
        </w:rPr>
      </w:pPr>
      <w:r w:rsidRPr="00524D8B">
        <w:rPr>
          <w:sz w:val="22"/>
          <w:lang w:val="en-US"/>
        </w:rPr>
        <w:t xml:space="preserve">Modifies the region size to obtain another </w:t>
      </w:r>
      <w:r w:rsidR="00294EE8">
        <w:rPr>
          <w:sz w:val="22"/>
          <w:lang w:val="en-US"/>
        </w:rPr>
        <w:t>image</w:t>
      </w:r>
      <w:r w:rsidRPr="00524D8B">
        <w:rPr>
          <w:sz w:val="22"/>
          <w:lang w:val="en-US"/>
        </w:rPr>
        <w:t xml:space="preserve"> with 28x28 pixels. </w:t>
      </w:r>
      <w:r w:rsidRPr="00524D8B">
        <w:rPr>
          <w:i/>
          <w:sz w:val="22"/>
          <w:lang w:val="en-US"/>
        </w:rPr>
        <w:t xml:space="preserve">Note: use the </w:t>
      </w:r>
      <w:proofErr w:type="spellStart"/>
      <w:r w:rsidRPr="00524D8B">
        <w:rPr>
          <w:i/>
          <w:sz w:val="22"/>
          <w:lang w:val="en-US"/>
        </w:rPr>
        <w:t>Matlab</w:t>
      </w:r>
      <w:proofErr w:type="spellEnd"/>
      <w:r w:rsidRPr="00524D8B">
        <w:rPr>
          <w:b/>
          <w:i/>
          <w:sz w:val="22"/>
          <w:lang w:val="en-US"/>
        </w:rPr>
        <w:t xml:space="preserve"> </w:t>
      </w:r>
      <w:proofErr w:type="spellStart"/>
      <w:r w:rsidRPr="00524D8B">
        <w:rPr>
          <w:b/>
          <w:i/>
          <w:sz w:val="22"/>
          <w:lang w:val="en-US"/>
        </w:rPr>
        <w:t>imresize</w:t>
      </w:r>
      <w:proofErr w:type="spellEnd"/>
      <w:r w:rsidRPr="00524D8B">
        <w:rPr>
          <w:i/>
          <w:sz w:val="22"/>
          <w:lang w:val="en-US"/>
        </w:rPr>
        <w:t xml:space="preserve"> command.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spacing w:after="240"/>
        <w:ind w:left="1134"/>
        <w:rPr>
          <w:rFonts w:ascii="Courier New" w:hAnsi="Courier New" w:cs="Courier New"/>
          <w:sz w:val="18"/>
          <w:lang w:eastAsia="es-ES"/>
        </w:rPr>
      </w:pP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imth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 xml:space="preserve"> = </w:t>
      </w:r>
      <w:proofErr w:type="spellStart"/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imresize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(</w:t>
      </w:r>
      <w:proofErr w:type="spellStart"/>
      <w:proofErr w:type="gram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imth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,[28 28]);</w:t>
      </w:r>
    </w:p>
    <w:p w:rsidR="00671554" w:rsidRPr="00524D8B" w:rsidRDefault="00524D8B" w:rsidP="005E785D">
      <w:pPr>
        <w:pStyle w:val="Prrafodelista"/>
        <w:numPr>
          <w:ilvl w:val="0"/>
          <w:numId w:val="19"/>
        </w:numPr>
        <w:suppressAutoHyphens w:val="0"/>
        <w:spacing w:before="120"/>
        <w:contextualSpacing w:val="0"/>
        <w:jc w:val="both"/>
        <w:rPr>
          <w:sz w:val="22"/>
          <w:szCs w:val="22"/>
          <w:lang w:val="en-US"/>
        </w:rPr>
      </w:pPr>
      <w:r w:rsidRPr="00294EE8">
        <w:rPr>
          <w:sz w:val="22"/>
          <w:lang w:val="en-US"/>
        </w:rPr>
        <w:t>P</w:t>
      </w:r>
      <w:r w:rsidR="00671554" w:rsidRPr="00294EE8">
        <w:rPr>
          <w:sz w:val="22"/>
          <w:lang w:val="en-US"/>
        </w:rPr>
        <w:t>rovides a</w:t>
      </w:r>
      <w:r w:rsidR="00671554" w:rsidRPr="00524D8B">
        <w:rPr>
          <w:sz w:val="22"/>
          <w:lang w:val="en-US"/>
        </w:rPr>
        <w:t xml:space="preserve"> column vector with the information in such region.</w:t>
      </w:r>
    </w:p>
    <w:p w:rsidR="00381B98" w:rsidRPr="00381B98" w:rsidRDefault="00524D8B" w:rsidP="00381B98">
      <w:pPr>
        <w:pStyle w:val="Prrafodelista"/>
        <w:numPr>
          <w:ilvl w:val="0"/>
          <w:numId w:val="19"/>
        </w:numPr>
        <w:suppressAutoHyphens w:val="0"/>
        <w:spacing w:before="120" w:after="240"/>
        <w:contextualSpacing w:val="0"/>
        <w:jc w:val="both"/>
        <w:rPr>
          <w:sz w:val="22"/>
          <w:szCs w:val="22"/>
          <w:lang w:val="en-US"/>
        </w:rPr>
      </w:pPr>
      <w:r w:rsidRPr="00524D8B">
        <w:rPr>
          <w:sz w:val="22"/>
          <w:szCs w:val="22"/>
          <w:lang w:val="en-US"/>
        </w:rPr>
        <w:t>Computes the values of the deci</w:t>
      </w:r>
      <w:r>
        <w:rPr>
          <w:sz w:val="22"/>
          <w:szCs w:val="22"/>
          <w:lang w:val="en-US"/>
        </w:rPr>
        <w:t xml:space="preserve">sion function of each </w:t>
      </w:r>
      <w:proofErr w:type="gramStart"/>
      <w:r>
        <w:rPr>
          <w:sz w:val="22"/>
          <w:szCs w:val="22"/>
          <w:lang w:val="en-US"/>
        </w:rPr>
        <w:t>class, and</w:t>
      </w:r>
      <w:proofErr w:type="gramEnd"/>
      <w:r>
        <w:rPr>
          <w:sz w:val="22"/>
          <w:szCs w:val="22"/>
          <w:lang w:val="en-US"/>
        </w:rPr>
        <w:t xml:space="preserve"> provides the belonging class of such digit (the one with the highest value). 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for</w:t>
      </w: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j=</w:t>
      </w:r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1:N</w:t>
      </w:r>
      <w:proofErr w:type="gram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_images_types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dx(j)=discriminants(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w_f</w:t>
      </w:r>
      <w:proofErr w:type="spellEnd"/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(:,:,</w:t>
      </w:r>
      <w:proofErr w:type="gram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j),w_n1(j),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imth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);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end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[</w:t>
      </w:r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~,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pos</w:t>
      </w:r>
      <w:proofErr w:type="spellEnd"/>
      <w:proofErr w:type="gram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] = max(dx);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subtitle = </w:t>
      </w:r>
      <w:proofErr w:type="spellStart"/>
      <w:proofErr w:type="gramStart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sprintf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(</w:t>
      </w:r>
      <w:proofErr w:type="gramEnd"/>
      <w:r w:rsidRPr="00381B98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 xml:space="preserve">'The chopped image is </w:t>
      </w:r>
      <w:proofErr w:type="spellStart"/>
      <w:r w:rsidRPr="00381B98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>clasified</w:t>
      </w:r>
      <w:proofErr w:type="spellEnd"/>
      <w:r w:rsidRPr="00381B98">
        <w:rPr>
          <w:rFonts w:ascii="Courier New" w:hAnsi="Courier New" w:cs="Courier New"/>
          <w:color w:val="A020F0"/>
          <w:sz w:val="20"/>
          <w:szCs w:val="26"/>
          <w:lang w:val="en-GB" w:eastAsia="es-ES"/>
        </w:rPr>
        <w:t xml:space="preserve"> as %d\n'</w:t>
      </w:r>
      <w:r w:rsidRPr="00381B98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,pos-1);</w:t>
      </w:r>
    </w:p>
    <w:p w:rsid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color w:val="0000FF"/>
          <w:sz w:val="20"/>
          <w:szCs w:val="26"/>
          <w:lang w:val="en-GB" w:eastAsia="es-ES"/>
        </w:rPr>
      </w:pP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xlabel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(</w:t>
      </w:r>
      <w:proofErr w:type="spellStart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subtitle</w:t>
      </w:r>
      <w:proofErr w:type="spellEnd"/>
      <w:r w:rsidRPr="00381B98">
        <w:rPr>
          <w:rFonts w:ascii="Courier New" w:hAnsi="Courier New" w:cs="Courier New"/>
          <w:color w:val="000000"/>
          <w:sz w:val="20"/>
          <w:szCs w:val="26"/>
          <w:lang w:eastAsia="es-ES"/>
        </w:rPr>
        <w:t>);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FF"/>
          <w:sz w:val="20"/>
          <w:szCs w:val="26"/>
          <w:lang w:val="en-GB" w:eastAsia="es-ES"/>
        </w:rPr>
        <w:t>function</w:t>
      </w: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dx = discriminants(</w:t>
      </w:r>
      <w:proofErr w:type="spellStart"/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wf,wn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,x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)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=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reshape(</w:t>
      </w:r>
      <w:proofErr w:type="spellStart"/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,[1 size(wf,1)*size(wf,2)]);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x=</w:t>
      </w:r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reshape(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x,[1 size(x,1)*size(x,2)]);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p = sum(</w:t>
      </w:r>
      <w:proofErr w:type="spellStart"/>
      <w:proofErr w:type="gram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wf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.*</w:t>
      </w:r>
      <w:proofErr w:type="gram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x);</w:t>
      </w:r>
    </w:p>
    <w:p w:rsidR="00381B98" w:rsidRPr="00005341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val="en-GB" w:eastAsia="es-ES"/>
        </w:rPr>
      </w:pPr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 xml:space="preserve">    dx=</w:t>
      </w:r>
      <w:proofErr w:type="spellStart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wn+p</w:t>
      </w:r>
      <w:proofErr w:type="spellEnd"/>
      <w:r w:rsidRPr="00005341">
        <w:rPr>
          <w:rFonts w:ascii="Courier New" w:hAnsi="Courier New" w:cs="Courier New"/>
          <w:color w:val="000000"/>
          <w:sz w:val="20"/>
          <w:szCs w:val="26"/>
          <w:lang w:val="en-GB" w:eastAsia="es-ES"/>
        </w:rPr>
        <w:t>;</w:t>
      </w:r>
    </w:p>
    <w:p w:rsidR="00381B98" w:rsidRPr="00381B98" w:rsidRDefault="00381B98" w:rsidP="00381B98">
      <w:pPr>
        <w:suppressAutoHyphens w:val="0"/>
        <w:autoSpaceDE w:val="0"/>
        <w:autoSpaceDN w:val="0"/>
        <w:adjustRightInd w:val="0"/>
        <w:ind w:left="1134"/>
        <w:rPr>
          <w:rFonts w:ascii="Courier New" w:hAnsi="Courier New" w:cs="Courier New"/>
          <w:sz w:val="18"/>
          <w:lang w:eastAsia="es-ES"/>
        </w:rPr>
      </w:pPr>
      <w:proofErr w:type="spellStart"/>
      <w:r w:rsidRPr="00005341">
        <w:rPr>
          <w:rFonts w:ascii="Courier New" w:hAnsi="Courier New" w:cs="Courier New"/>
          <w:color w:val="0000FF"/>
          <w:sz w:val="20"/>
          <w:szCs w:val="26"/>
          <w:lang w:eastAsia="es-ES"/>
        </w:rPr>
        <w:t>end</w:t>
      </w:r>
      <w:proofErr w:type="spellEnd"/>
    </w:p>
    <w:p w:rsidR="00381B98" w:rsidRPr="00381B98" w:rsidRDefault="00381B98" w:rsidP="00381B98">
      <w:pPr>
        <w:suppressAutoHyphens w:val="0"/>
        <w:spacing w:before="120"/>
        <w:ind w:left="1080"/>
        <w:jc w:val="both"/>
        <w:rPr>
          <w:sz w:val="22"/>
          <w:szCs w:val="22"/>
          <w:lang w:val="en-US"/>
        </w:rPr>
      </w:pPr>
    </w:p>
    <w:sectPr w:rsidR="00381B98" w:rsidRPr="00381B98" w:rsidSect="00FD368F">
      <w:headerReference w:type="default" r:id="rId108"/>
      <w:pgSz w:w="11906" w:h="16838"/>
      <w:pgMar w:top="1667" w:right="1416" w:bottom="1418" w:left="1418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31B" w:rsidRDefault="000F331B">
      <w:r>
        <w:separator/>
      </w:r>
    </w:p>
  </w:endnote>
  <w:endnote w:type="continuationSeparator" w:id="0">
    <w:p w:rsidR="000F331B" w:rsidRDefault="000F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ndara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00"/>
    <w:family w:val="swiss"/>
    <w:pitch w:val="variable"/>
    <w:sig w:usb0="E7000EFF" w:usb1="5200F5FF" w:usb2="0A242021" w:usb3="00000000" w:csb0="000001BF" w:csb1="00000000"/>
  </w:font>
  <w:font w:name="Lohit Hindi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31B" w:rsidRDefault="000F331B">
      <w:r>
        <w:separator/>
      </w:r>
    </w:p>
  </w:footnote>
  <w:footnote w:type="continuationSeparator" w:id="0">
    <w:p w:rsidR="000F331B" w:rsidRDefault="000F3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C13" w:rsidRDefault="00AE100A">
    <w:pPr>
      <w:pStyle w:val="Encabezado"/>
    </w:pPr>
    <w:r>
      <w:rPr>
        <w:noProof/>
        <w:lang w:val="en-US" w:eastAsia="en-US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5102225</wp:posOffset>
          </wp:positionH>
          <wp:positionV relativeFrom="paragraph">
            <wp:posOffset>-224155</wp:posOffset>
          </wp:positionV>
          <wp:extent cx="643255" cy="665480"/>
          <wp:effectExtent l="0" t="0" r="4445" b="1270"/>
          <wp:wrapTight wrapText="bothSides">
            <wp:wrapPolygon edited="0">
              <wp:start x="0" y="0"/>
              <wp:lineTo x="0" y="21023"/>
              <wp:lineTo x="21110" y="21023"/>
              <wp:lineTo x="21110" y="0"/>
              <wp:lineTo x="0" y="0"/>
            </wp:wrapPolygon>
          </wp:wrapTight>
          <wp:docPr id="109" name="Imagen 1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665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 w:rsidR="00931C13">
      <w:t>Dpto. Ingeniería de Sistemas y Automática</w:t>
    </w:r>
  </w:p>
  <w:p w:rsidR="00931C13" w:rsidRDefault="00931C13">
    <w:pPr>
      <w:pStyle w:val="Encabezado"/>
    </w:pPr>
    <w:r>
      <w:t xml:space="preserve">Universidad de </w:t>
    </w:r>
    <w:r w:rsidR="00D355B8">
      <w:t>Málaga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lowerRoman"/>
      <w:lvlText w:val="%3."/>
      <w:lvlJc w:val="lef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lef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lef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3" w15:restartNumberingAfterBreak="0">
    <w:nsid w:val="00973CC2"/>
    <w:multiLevelType w:val="hybridMultilevel"/>
    <w:tmpl w:val="295E6AB6"/>
    <w:lvl w:ilvl="0" w:tplc="E6C4A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C85D63"/>
    <w:multiLevelType w:val="hybridMultilevel"/>
    <w:tmpl w:val="ACEEAF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C0179"/>
    <w:multiLevelType w:val="hybridMultilevel"/>
    <w:tmpl w:val="64AEBD7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A0369D"/>
    <w:multiLevelType w:val="hybridMultilevel"/>
    <w:tmpl w:val="A6720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B3E85"/>
    <w:multiLevelType w:val="hybridMultilevel"/>
    <w:tmpl w:val="71AC3AE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812FD1"/>
    <w:multiLevelType w:val="hybridMultilevel"/>
    <w:tmpl w:val="3D3EC72A"/>
    <w:lvl w:ilvl="0" w:tplc="4A2C00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B6C6E8">
      <w:start w:val="173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8E47B7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D366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C9C59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9CE8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4421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8CE7C9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FE6A6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 w15:restartNumberingAfterBreak="0">
    <w:nsid w:val="231B6A4C"/>
    <w:multiLevelType w:val="hybridMultilevel"/>
    <w:tmpl w:val="674C2B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06615"/>
    <w:multiLevelType w:val="hybridMultilevel"/>
    <w:tmpl w:val="F8D24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77155"/>
    <w:multiLevelType w:val="hybridMultilevel"/>
    <w:tmpl w:val="105E6204"/>
    <w:lvl w:ilvl="0" w:tplc="0C0A000F">
      <w:start w:val="1"/>
      <w:numFmt w:val="decimal"/>
      <w:lvlText w:val="%1."/>
      <w:lvlJc w:val="left"/>
      <w:pPr>
        <w:ind w:left="717" w:hanging="360"/>
      </w:p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2A94269A"/>
    <w:multiLevelType w:val="hybridMultilevel"/>
    <w:tmpl w:val="2556CE1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5129C1"/>
    <w:multiLevelType w:val="hybridMultilevel"/>
    <w:tmpl w:val="F45621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009E7"/>
    <w:multiLevelType w:val="hybridMultilevel"/>
    <w:tmpl w:val="7E82D1E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CD28AC"/>
    <w:multiLevelType w:val="hybridMultilevel"/>
    <w:tmpl w:val="2E4C6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A2340"/>
    <w:multiLevelType w:val="hybridMultilevel"/>
    <w:tmpl w:val="1646E11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B47CAA"/>
    <w:multiLevelType w:val="hybridMultilevel"/>
    <w:tmpl w:val="C2E692E0"/>
    <w:lvl w:ilvl="0" w:tplc="F9606E58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A54A76"/>
    <w:multiLevelType w:val="hybridMultilevel"/>
    <w:tmpl w:val="94AE71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41406"/>
    <w:multiLevelType w:val="hybridMultilevel"/>
    <w:tmpl w:val="DCBA538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8572489"/>
    <w:multiLevelType w:val="hybridMultilevel"/>
    <w:tmpl w:val="A4D2B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3B212E"/>
    <w:multiLevelType w:val="hybridMultilevel"/>
    <w:tmpl w:val="6408E7D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2"/>
  </w:num>
  <w:num w:numId="6">
    <w:abstractNumId w:val="10"/>
  </w:num>
  <w:num w:numId="7">
    <w:abstractNumId w:val="8"/>
  </w:num>
  <w:num w:numId="8">
    <w:abstractNumId w:val="6"/>
  </w:num>
  <w:num w:numId="9">
    <w:abstractNumId w:val="16"/>
  </w:num>
  <w:num w:numId="10">
    <w:abstractNumId w:val="7"/>
  </w:num>
  <w:num w:numId="11">
    <w:abstractNumId w:val="3"/>
  </w:num>
  <w:num w:numId="12">
    <w:abstractNumId w:val="21"/>
  </w:num>
  <w:num w:numId="13">
    <w:abstractNumId w:val="17"/>
  </w:num>
  <w:num w:numId="14">
    <w:abstractNumId w:val="14"/>
  </w:num>
  <w:num w:numId="15">
    <w:abstractNumId w:val="9"/>
  </w:num>
  <w:num w:numId="16">
    <w:abstractNumId w:val="18"/>
  </w:num>
  <w:num w:numId="17">
    <w:abstractNumId w:val="13"/>
  </w:num>
  <w:num w:numId="18">
    <w:abstractNumId w:val="4"/>
  </w:num>
  <w:num w:numId="19">
    <w:abstractNumId w:val="19"/>
  </w:num>
  <w:num w:numId="20">
    <w:abstractNumId w:val="15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5B8"/>
    <w:rsid w:val="00005341"/>
    <w:rsid w:val="00005BAF"/>
    <w:rsid w:val="00016FB5"/>
    <w:rsid w:val="000254B5"/>
    <w:rsid w:val="00035B55"/>
    <w:rsid w:val="00053D77"/>
    <w:rsid w:val="000971D9"/>
    <w:rsid w:val="000C285F"/>
    <w:rsid w:val="000D30CD"/>
    <w:rsid w:val="000F331B"/>
    <w:rsid w:val="0011378B"/>
    <w:rsid w:val="001314C4"/>
    <w:rsid w:val="001428C8"/>
    <w:rsid w:val="00172877"/>
    <w:rsid w:val="00180875"/>
    <w:rsid w:val="00184049"/>
    <w:rsid w:val="00204211"/>
    <w:rsid w:val="00206CDB"/>
    <w:rsid w:val="002077EE"/>
    <w:rsid w:val="00210B1E"/>
    <w:rsid w:val="0021791A"/>
    <w:rsid w:val="00245FA4"/>
    <w:rsid w:val="00294EE8"/>
    <w:rsid w:val="002A503F"/>
    <w:rsid w:val="002E1060"/>
    <w:rsid w:val="00307CAC"/>
    <w:rsid w:val="00351B66"/>
    <w:rsid w:val="00354730"/>
    <w:rsid w:val="00381B98"/>
    <w:rsid w:val="00394007"/>
    <w:rsid w:val="003D1B24"/>
    <w:rsid w:val="003E7F69"/>
    <w:rsid w:val="0040007A"/>
    <w:rsid w:val="004167D3"/>
    <w:rsid w:val="004257AA"/>
    <w:rsid w:val="00434A46"/>
    <w:rsid w:val="00460358"/>
    <w:rsid w:val="00461FFC"/>
    <w:rsid w:val="004675C1"/>
    <w:rsid w:val="00474286"/>
    <w:rsid w:val="004B5F87"/>
    <w:rsid w:val="004C75DE"/>
    <w:rsid w:val="004D4956"/>
    <w:rsid w:val="004E141F"/>
    <w:rsid w:val="004E68D1"/>
    <w:rsid w:val="004F2B2B"/>
    <w:rsid w:val="004F5170"/>
    <w:rsid w:val="00524D8B"/>
    <w:rsid w:val="00542E67"/>
    <w:rsid w:val="00583784"/>
    <w:rsid w:val="00593462"/>
    <w:rsid w:val="005A26A2"/>
    <w:rsid w:val="005E682B"/>
    <w:rsid w:val="006577C1"/>
    <w:rsid w:val="0066196F"/>
    <w:rsid w:val="0066271D"/>
    <w:rsid w:val="00671554"/>
    <w:rsid w:val="00674724"/>
    <w:rsid w:val="006A63FA"/>
    <w:rsid w:val="00713486"/>
    <w:rsid w:val="00764EF6"/>
    <w:rsid w:val="007652DB"/>
    <w:rsid w:val="007754DA"/>
    <w:rsid w:val="00777206"/>
    <w:rsid w:val="007D1ACF"/>
    <w:rsid w:val="007D7CD9"/>
    <w:rsid w:val="007E10F0"/>
    <w:rsid w:val="008431D7"/>
    <w:rsid w:val="008B5955"/>
    <w:rsid w:val="00931C13"/>
    <w:rsid w:val="009B01F0"/>
    <w:rsid w:val="009F2666"/>
    <w:rsid w:val="00A0538E"/>
    <w:rsid w:val="00A1350C"/>
    <w:rsid w:val="00A33C04"/>
    <w:rsid w:val="00A71731"/>
    <w:rsid w:val="00A82A52"/>
    <w:rsid w:val="00AA7BC6"/>
    <w:rsid w:val="00AC239F"/>
    <w:rsid w:val="00AC3247"/>
    <w:rsid w:val="00AD46E8"/>
    <w:rsid w:val="00AE100A"/>
    <w:rsid w:val="00AE7CF9"/>
    <w:rsid w:val="00B77186"/>
    <w:rsid w:val="00BD5B67"/>
    <w:rsid w:val="00C44175"/>
    <w:rsid w:val="00C4493D"/>
    <w:rsid w:val="00C50DBA"/>
    <w:rsid w:val="00C510B4"/>
    <w:rsid w:val="00C97A9A"/>
    <w:rsid w:val="00CA2F86"/>
    <w:rsid w:val="00CC1621"/>
    <w:rsid w:val="00D13AE5"/>
    <w:rsid w:val="00D355B8"/>
    <w:rsid w:val="00D47E84"/>
    <w:rsid w:val="00D64A75"/>
    <w:rsid w:val="00DD58EB"/>
    <w:rsid w:val="00DE3CC7"/>
    <w:rsid w:val="00E358F5"/>
    <w:rsid w:val="00E51C3E"/>
    <w:rsid w:val="00E557AD"/>
    <w:rsid w:val="00E62DAE"/>
    <w:rsid w:val="00E712AF"/>
    <w:rsid w:val="00E74DF4"/>
    <w:rsid w:val="00EB63CD"/>
    <w:rsid w:val="00ED40C8"/>
    <w:rsid w:val="00EE3AD1"/>
    <w:rsid w:val="00EE6713"/>
    <w:rsid w:val="00F47871"/>
    <w:rsid w:val="00F5636A"/>
    <w:rsid w:val="00F86DB3"/>
    <w:rsid w:val="00F94102"/>
    <w:rsid w:val="00FB7F49"/>
    <w:rsid w:val="00FD1BC6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D34E04"/>
  <w15:docId w15:val="{C81B43A5-1C14-49D6-BC31-29053C8C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A46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6196F"/>
    <w:pPr>
      <w:keepNext/>
      <w:numPr>
        <w:numId w:val="1"/>
      </w:numPr>
      <w:jc w:val="center"/>
      <w:outlineLvl w:val="0"/>
    </w:pPr>
    <w:rPr>
      <w:rFonts w:ascii="Albertus Extra Bold" w:hAnsi="Albertus Extra Bold"/>
      <w:b/>
      <w:bCs/>
      <w:sz w:val="3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66196F"/>
  </w:style>
  <w:style w:type="character" w:customStyle="1" w:styleId="Fuentedeprrafopredeter1">
    <w:name w:val="Fuente de párrafo predeter.1"/>
    <w:rsid w:val="0066196F"/>
  </w:style>
  <w:style w:type="character" w:customStyle="1" w:styleId="EncabezadoCar">
    <w:name w:val="Encabezado Car"/>
    <w:rsid w:val="0066196F"/>
    <w:rPr>
      <w:sz w:val="24"/>
      <w:szCs w:val="24"/>
      <w:lang w:val="es-ES"/>
    </w:rPr>
  </w:style>
  <w:style w:type="character" w:customStyle="1" w:styleId="PiedepginaCar">
    <w:name w:val="Pie de página Car"/>
    <w:rsid w:val="0066196F"/>
    <w:rPr>
      <w:sz w:val="24"/>
      <w:szCs w:val="24"/>
      <w:lang w:val="es-ES"/>
    </w:rPr>
  </w:style>
  <w:style w:type="paragraph" w:customStyle="1" w:styleId="Heading">
    <w:name w:val="Heading"/>
    <w:basedOn w:val="Normal"/>
    <w:next w:val="Textoindependiente"/>
    <w:rsid w:val="0066196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rsid w:val="0066196F"/>
    <w:pPr>
      <w:spacing w:after="120"/>
    </w:pPr>
  </w:style>
  <w:style w:type="paragraph" w:styleId="Lista">
    <w:name w:val="List"/>
    <w:basedOn w:val="Textoindependiente"/>
    <w:rsid w:val="0066196F"/>
    <w:rPr>
      <w:rFonts w:cs="Lohit Hindi"/>
    </w:rPr>
  </w:style>
  <w:style w:type="paragraph" w:customStyle="1" w:styleId="Epgrafe1">
    <w:name w:val="Epígrafe1"/>
    <w:basedOn w:val="Normal"/>
    <w:rsid w:val="0066196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66196F"/>
    <w:pPr>
      <w:suppressLineNumbers/>
    </w:pPr>
    <w:rPr>
      <w:rFonts w:cs="Lohit Hindi"/>
    </w:rPr>
  </w:style>
  <w:style w:type="paragraph" w:customStyle="1" w:styleId="Textosinformato1">
    <w:name w:val="Texto sin formato1"/>
    <w:basedOn w:val="Normal"/>
    <w:rsid w:val="0066196F"/>
    <w:rPr>
      <w:rFonts w:ascii="Courier New" w:hAnsi="Courier New" w:cs="Courier New"/>
      <w:sz w:val="20"/>
      <w:szCs w:val="20"/>
    </w:rPr>
  </w:style>
  <w:style w:type="paragraph" w:styleId="Sangradetextonormal">
    <w:name w:val="Body Text Indent"/>
    <w:basedOn w:val="Normal"/>
    <w:rsid w:val="0066196F"/>
    <w:pPr>
      <w:ind w:firstLine="354"/>
    </w:pPr>
    <w:rPr>
      <w:i/>
      <w:sz w:val="22"/>
      <w:szCs w:val="20"/>
      <w:lang w:val="es-ES_tradnl"/>
    </w:rPr>
  </w:style>
  <w:style w:type="paragraph" w:styleId="Encabezado">
    <w:name w:val="header"/>
    <w:basedOn w:val="Normal"/>
    <w:rsid w:val="0066196F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rsid w:val="0066196F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rsid w:val="0066196F"/>
    <w:pPr>
      <w:suppressLineNumbers/>
    </w:pPr>
  </w:style>
  <w:style w:type="paragraph" w:customStyle="1" w:styleId="TableHeading">
    <w:name w:val="Table Heading"/>
    <w:basedOn w:val="TableContents"/>
    <w:rsid w:val="0066196F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0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00A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A053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5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header" Target="header1.xml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fontTable" Target="fontTable.xml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theme" Target="theme/theme1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0F834-7C20-4398-B8A3-F85B1F23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3</Pages>
  <Words>655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creator>jgonzalez</dc:creator>
  <cp:lastModifiedBy>franco emanuel gonzalez sanchez</cp:lastModifiedBy>
  <cp:revision>27</cp:revision>
  <cp:lastPrinted>2018-11-27T12:44:00Z</cp:lastPrinted>
  <dcterms:created xsi:type="dcterms:W3CDTF">2012-10-14T17:23:00Z</dcterms:created>
  <dcterms:modified xsi:type="dcterms:W3CDTF">2018-12-09T21:48:00Z</dcterms:modified>
</cp:coreProperties>
</file>