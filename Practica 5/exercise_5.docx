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43DC0D" w14:textId="77777777" w:rsidR="00931C13" w:rsidRPr="0040007A" w:rsidRDefault="00387510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COMPUTER VISION</w:t>
      </w:r>
    </w:p>
    <w:p w14:paraId="205DB604" w14:textId="77777777"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14:paraId="461C8262" w14:textId="77777777" w:rsidR="00931C13" w:rsidRPr="009202E7" w:rsidRDefault="00381D96" w:rsidP="00206CDB">
      <w:pPr>
        <w:rPr>
          <w:sz w:val="22"/>
          <w:szCs w:val="22"/>
          <w:lang w:val="en-US"/>
        </w:rPr>
      </w:pPr>
      <w:r w:rsidRPr="009202E7">
        <w:rPr>
          <w:b/>
          <w:lang w:val="en-US"/>
        </w:rPr>
        <w:t>EXERCISE 5</w:t>
      </w:r>
      <w:r w:rsidR="007D0416">
        <w:rPr>
          <w:b/>
          <w:lang w:val="en-US"/>
        </w:rPr>
        <w:t>a</w:t>
      </w:r>
      <w:r w:rsidR="001428C8" w:rsidRPr="009202E7">
        <w:rPr>
          <w:b/>
          <w:lang w:val="en-US"/>
        </w:rPr>
        <w:t xml:space="preserve">: </w:t>
      </w:r>
      <w:r w:rsidRPr="009202E7">
        <w:rPr>
          <w:b/>
          <w:lang w:val="en-US"/>
        </w:rPr>
        <w:t xml:space="preserve">REGION DESCRIPTORS </w:t>
      </w:r>
    </w:p>
    <w:p w14:paraId="4EC2B5A7" w14:textId="77777777" w:rsidR="00931C13" w:rsidRPr="009202E7" w:rsidRDefault="00381D96" w:rsidP="00206CDB">
      <w:pPr>
        <w:pBdr>
          <w:bottom w:val="single" w:sz="8" w:space="1" w:color="000000"/>
        </w:pBdr>
        <w:rPr>
          <w:sz w:val="18"/>
          <w:lang w:val="en-US"/>
        </w:rPr>
      </w:pPr>
      <w:r w:rsidRPr="009202E7">
        <w:rPr>
          <w:sz w:val="20"/>
          <w:lang w:val="en-US"/>
        </w:rPr>
        <w:t>Concept</w:t>
      </w:r>
      <w:r w:rsidR="00931C13" w:rsidRPr="009202E7">
        <w:rPr>
          <w:sz w:val="20"/>
          <w:lang w:val="en-US"/>
        </w:rPr>
        <w:t>s:</w:t>
      </w:r>
      <w:r w:rsidR="00A0538E" w:rsidRPr="009202E7">
        <w:rPr>
          <w:sz w:val="20"/>
          <w:lang w:val="en-US"/>
        </w:rPr>
        <w:t xml:space="preserve"> </w:t>
      </w:r>
      <w:r w:rsidR="000971D9" w:rsidRPr="009202E7">
        <w:rPr>
          <w:sz w:val="20"/>
          <w:lang w:val="en-US"/>
        </w:rPr>
        <w:t>Hu</w:t>
      </w:r>
      <w:r w:rsidRPr="009202E7">
        <w:rPr>
          <w:sz w:val="20"/>
          <w:lang w:val="en-US"/>
        </w:rPr>
        <w:t xml:space="preserve"> moments</w:t>
      </w:r>
    </w:p>
    <w:p w14:paraId="1EBFAF85" w14:textId="77777777" w:rsidR="0051293B" w:rsidRPr="009202E7" w:rsidRDefault="0051293B">
      <w:pPr>
        <w:jc w:val="both"/>
        <w:rPr>
          <w:lang w:val="en-US"/>
        </w:rPr>
      </w:pPr>
    </w:p>
    <w:p w14:paraId="3ABD51B7" w14:textId="77777777" w:rsidR="00DA36AB" w:rsidRPr="009202E7" w:rsidRDefault="00314049" w:rsidP="00DA36AB">
      <w:pPr>
        <w:pStyle w:val="Prrafodelista"/>
        <w:numPr>
          <w:ilvl w:val="0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b/>
          <w:sz w:val="22"/>
          <w:lang w:val="en-US"/>
        </w:rPr>
        <w:t>Central moments:</w:t>
      </w:r>
      <w:r w:rsidRPr="009202E7">
        <w:rPr>
          <w:sz w:val="22"/>
          <w:lang w:val="en-US"/>
        </w:rPr>
        <w:t xml:space="preserve"> </w:t>
      </w:r>
      <w:r w:rsidR="00DA36AB" w:rsidRPr="009202E7">
        <w:rPr>
          <w:sz w:val="22"/>
          <w:lang w:val="en-US"/>
        </w:rPr>
        <w:t>Implement a function that computes the central moments (until order 3) of a grayscale image</w:t>
      </w:r>
      <w:r w:rsidR="00061CE0">
        <w:rPr>
          <w:sz w:val="22"/>
          <w:lang w:val="en-US"/>
        </w:rPr>
        <w:t xml:space="preserve"> </w:t>
      </w:r>
      <w:r w:rsidR="00061CE0" w:rsidRPr="00061CE0">
        <w:rPr>
          <w:i/>
          <w:sz w:val="22"/>
          <w:lang w:val="en-US"/>
        </w:rPr>
        <w:t>I</w:t>
      </w:r>
      <w:r w:rsidR="00DA36AB" w:rsidRPr="009202E7">
        <w:rPr>
          <w:sz w:val="22"/>
          <w:lang w:val="en-US"/>
        </w:rPr>
        <w:t xml:space="preserve">. The function prototype must be as follows: </w:t>
      </w:r>
      <w:r w:rsidR="00DA36AB" w:rsidRPr="009202E7">
        <w:rPr>
          <w:i/>
          <w:sz w:val="22"/>
          <w:lang w:val="en-US"/>
        </w:rPr>
        <w:t xml:space="preserve">Note: it really helps if you implement another function to compute the non-central, or raw moments, and you use </w:t>
      </w:r>
      <w:r w:rsidR="00DE542A">
        <w:rPr>
          <w:i/>
          <w:sz w:val="22"/>
          <w:lang w:val="en-US"/>
        </w:rPr>
        <w:t>it</w:t>
      </w:r>
      <w:r w:rsidR="00DA36AB" w:rsidRPr="009202E7">
        <w:rPr>
          <w:i/>
          <w:sz w:val="22"/>
          <w:lang w:val="en-US"/>
        </w:rPr>
        <w:t xml:space="preserve"> to retrieve the central ones. If not, you can use the expression below.</w:t>
      </w:r>
    </w:p>
    <w:p w14:paraId="0BF4AF80" w14:textId="77777777" w:rsidR="007E10F0" w:rsidRPr="009202E7" w:rsidRDefault="00DA36AB" w:rsidP="00DA36AB">
      <w:pPr>
        <w:pStyle w:val="Prrafodelista"/>
        <w:suppressAutoHyphens w:val="0"/>
        <w:ind w:left="360"/>
        <w:jc w:val="both"/>
        <w:rPr>
          <w:sz w:val="22"/>
          <w:lang w:val="en-US"/>
        </w:rPr>
      </w:pPr>
      <w:r w:rsidRPr="009202E7">
        <w:rPr>
          <w:sz w:val="22"/>
          <w:lang w:val="en-US"/>
        </w:rPr>
        <w:t xml:space="preserve"> </w:t>
      </w:r>
    </w:p>
    <w:p w14:paraId="44FD890E" w14:textId="77777777" w:rsidR="007E10F0" w:rsidRPr="001C00A8" w:rsidRDefault="007E10F0" w:rsidP="00C50DBA">
      <w:pPr>
        <w:suppressAutoHyphens w:val="0"/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lang w:val="fr-FR" w:eastAsia="es-ES"/>
        </w:rPr>
      </w:pPr>
      <w:r w:rsidRPr="001C00A8">
        <w:rPr>
          <w:rFonts w:ascii="Courier New" w:hAnsi="Courier New" w:cs="Courier New"/>
          <w:color w:val="000000"/>
          <w:sz w:val="18"/>
          <w:szCs w:val="20"/>
          <w:lang w:val="fr-FR" w:eastAsia="es-ES"/>
        </w:rPr>
        <w:t>[mu00,mu10,mu01,mu11,mu20,mu02,mu21,mu12,mu30,mu03]=momentos_centrales(I)</w:t>
      </w:r>
    </w:p>
    <w:p w14:paraId="4D7FC9D5" w14:textId="77777777" w:rsidR="007E10F0" w:rsidRPr="001C00A8" w:rsidRDefault="007E10F0" w:rsidP="00E51C3E">
      <w:pPr>
        <w:suppressAutoHyphens w:val="0"/>
        <w:jc w:val="both"/>
        <w:rPr>
          <w:sz w:val="22"/>
          <w:lang w:val="fr-FR"/>
        </w:rPr>
      </w:pPr>
    </w:p>
    <w:p w14:paraId="3A6ED1DC" w14:textId="77777777" w:rsidR="00C50DBA" w:rsidRPr="001C00A8" w:rsidRDefault="00DA36AB" w:rsidP="00C50DBA">
      <w:pPr>
        <w:suppressAutoHyphens w:val="0"/>
        <w:ind w:firstLine="426"/>
        <w:jc w:val="both"/>
        <w:rPr>
          <w:sz w:val="22"/>
          <w:lang w:val="fr-FR"/>
        </w:rPr>
      </w:pPr>
      <w:r w:rsidRPr="001C00A8">
        <w:rPr>
          <w:sz w:val="22"/>
          <w:lang w:val="fr-FR"/>
        </w:rPr>
        <w:t>Central moments expression:</w:t>
      </w:r>
    </w:p>
    <w:p w14:paraId="4875CAD3" w14:textId="77777777" w:rsidR="00C50DBA" w:rsidRDefault="00C50DBA" w:rsidP="00C50DBA">
      <w:pPr>
        <w:suppressAutoHyphens w:val="0"/>
        <w:jc w:val="center"/>
        <w:rPr>
          <w:sz w:val="22"/>
          <w:lang w:val="en-US"/>
        </w:rPr>
      </w:pPr>
      <w:r w:rsidRPr="009202E7">
        <w:rPr>
          <w:noProof/>
          <w:lang w:val="en-US" w:eastAsia="en-US"/>
        </w:rPr>
        <w:drawing>
          <wp:inline distT="0" distB="0" distL="0" distR="0" wp14:anchorId="5C9FC0B0" wp14:editId="77B00191">
            <wp:extent cx="2369820" cy="60610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201" cy="6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BB0" w14:textId="77777777" w:rsidR="009202E7" w:rsidRDefault="009202E7" w:rsidP="009202E7">
      <w:pPr>
        <w:suppressAutoHyphens w:val="0"/>
        <w:ind w:left="426"/>
        <w:rPr>
          <w:sz w:val="22"/>
          <w:lang w:val="en-US"/>
        </w:rPr>
      </w:pPr>
      <w:r>
        <w:rPr>
          <w:sz w:val="22"/>
          <w:lang w:val="en-US"/>
        </w:rPr>
        <w:t xml:space="preserve">To test your code, if you run the function with the </w:t>
      </w:r>
      <w:r w:rsidRPr="003728B7">
        <w:rPr>
          <w:i/>
          <w:sz w:val="22"/>
          <w:lang w:val="en-US"/>
        </w:rPr>
        <w:t>‘</w:t>
      </w:r>
      <w:r w:rsidR="003728B7" w:rsidRPr="003728B7">
        <w:rPr>
          <w:i/>
          <w:sz w:val="22"/>
          <w:lang w:val="en-US"/>
        </w:rPr>
        <w:t>botella_A_1.bmp</w:t>
      </w:r>
      <w:r w:rsidRPr="003728B7">
        <w:rPr>
          <w:i/>
          <w:sz w:val="22"/>
          <w:lang w:val="en-US"/>
        </w:rPr>
        <w:t>’</w:t>
      </w:r>
      <w:r>
        <w:rPr>
          <w:sz w:val="22"/>
          <w:lang w:val="en-US"/>
        </w:rPr>
        <w:t xml:space="preserve"> as argument, you have to obtain the following results:</w:t>
      </w:r>
    </w:p>
    <w:p w14:paraId="24E2E361" w14:textId="77777777" w:rsidR="0051293B" w:rsidRDefault="0051293B" w:rsidP="009202E7">
      <w:pPr>
        <w:suppressAutoHyphens w:val="0"/>
        <w:ind w:left="426"/>
        <w:rPr>
          <w:sz w:val="22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427"/>
        <w:gridCol w:w="887"/>
        <w:gridCol w:w="1418"/>
        <w:gridCol w:w="992"/>
        <w:gridCol w:w="1418"/>
      </w:tblGrid>
      <w:tr w:rsidR="0051293B" w14:paraId="35BCDA6F" w14:textId="77777777" w:rsidTr="0051293B">
        <w:trPr>
          <w:jc w:val="center"/>
        </w:trPr>
        <w:tc>
          <w:tcPr>
            <w:tcW w:w="1088" w:type="dxa"/>
          </w:tcPr>
          <w:p w14:paraId="2F39BE0E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00</w:t>
            </w:r>
          </w:p>
        </w:tc>
        <w:tc>
          <w:tcPr>
            <w:tcW w:w="1427" w:type="dxa"/>
          </w:tcPr>
          <w:p w14:paraId="553CF34E" w14:textId="77777777"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 w:rsidRPr="003728B7">
              <w:rPr>
                <w:sz w:val="20"/>
                <w:lang w:val="en-US"/>
              </w:rPr>
              <w:t>1148052</w:t>
            </w:r>
          </w:p>
        </w:tc>
        <w:tc>
          <w:tcPr>
            <w:tcW w:w="887" w:type="dxa"/>
          </w:tcPr>
          <w:p w14:paraId="1E4ED779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10</w:t>
            </w:r>
          </w:p>
        </w:tc>
        <w:tc>
          <w:tcPr>
            <w:tcW w:w="1418" w:type="dxa"/>
          </w:tcPr>
          <w:p w14:paraId="51ACF228" w14:textId="77777777"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  <w:r w:rsidRPr="00CB5A40">
              <w:rPr>
                <w:sz w:val="20"/>
                <w:lang w:val="en-US"/>
              </w:rPr>
              <w:t>0</w:t>
            </w:r>
          </w:p>
        </w:tc>
        <w:tc>
          <w:tcPr>
            <w:tcW w:w="992" w:type="dxa"/>
          </w:tcPr>
          <w:p w14:paraId="72D2C105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01</w:t>
            </w:r>
          </w:p>
        </w:tc>
        <w:tc>
          <w:tcPr>
            <w:tcW w:w="1418" w:type="dxa"/>
          </w:tcPr>
          <w:p w14:paraId="1A43CA84" w14:textId="77777777"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  <w:r w:rsidRPr="00CB5A40">
              <w:rPr>
                <w:sz w:val="20"/>
                <w:lang w:val="en-US"/>
              </w:rPr>
              <w:t>0</w:t>
            </w:r>
          </w:p>
        </w:tc>
      </w:tr>
      <w:tr w:rsidR="0051293B" w14:paraId="25504495" w14:textId="77777777" w:rsidTr="0051293B">
        <w:trPr>
          <w:jc w:val="center"/>
        </w:trPr>
        <w:tc>
          <w:tcPr>
            <w:tcW w:w="1088" w:type="dxa"/>
          </w:tcPr>
          <w:p w14:paraId="29149BCF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11</w:t>
            </w:r>
          </w:p>
        </w:tc>
        <w:tc>
          <w:tcPr>
            <w:tcW w:w="1427" w:type="dxa"/>
          </w:tcPr>
          <w:p w14:paraId="16AA129E" w14:textId="77777777"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-4.3331</w:t>
            </w:r>
            <w:r w:rsidRPr="003728B7">
              <w:rPr>
                <w:sz w:val="20"/>
                <w:lang w:val="en-US"/>
              </w:rPr>
              <w:t>e+06</w:t>
            </w:r>
          </w:p>
        </w:tc>
        <w:tc>
          <w:tcPr>
            <w:tcW w:w="887" w:type="dxa"/>
          </w:tcPr>
          <w:p w14:paraId="1598F6A4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283AB0BF" w14:textId="77777777"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-2.6373e</w:t>
            </w:r>
            <w:r w:rsidR="0051293B" w:rsidRPr="00CB5A40">
              <w:rPr>
                <w:sz w:val="20"/>
                <w:lang w:val="en-US"/>
              </w:rPr>
              <w:t>+06</w:t>
            </w:r>
          </w:p>
        </w:tc>
        <w:tc>
          <w:tcPr>
            <w:tcW w:w="992" w:type="dxa"/>
          </w:tcPr>
          <w:p w14:paraId="6E9B4795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02</w:t>
            </w:r>
          </w:p>
        </w:tc>
        <w:tc>
          <w:tcPr>
            <w:tcW w:w="1418" w:type="dxa"/>
          </w:tcPr>
          <w:p w14:paraId="561601CF" w14:textId="77777777"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-7.1258</w:t>
            </w:r>
            <w:r w:rsidRPr="003728B7">
              <w:rPr>
                <w:sz w:val="20"/>
                <w:lang w:val="en-US"/>
              </w:rPr>
              <w:t>e+06</w:t>
            </w:r>
          </w:p>
        </w:tc>
      </w:tr>
      <w:tr w:rsidR="0051293B" w14:paraId="3E9FD1F1" w14:textId="77777777" w:rsidTr="0051293B">
        <w:trPr>
          <w:jc w:val="center"/>
        </w:trPr>
        <w:tc>
          <w:tcPr>
            <w:tcW w:w="1088" w:type="dxa"/>
          </w:tcPr>
          <w:p w14:paraId="1363CE91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21</w:t>
            </w:r>
          </w:p>
        </w:tc>
        <w:tc>
          <w:tcPr>
            <w:tcW w:w="1427" w:type="dxa"/>
          </w:tcPr>
          <w:p w14:paraId="76F83A42" w14:textId="77777777"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1.0521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887" w:type="dxa"/>
          </w:tcPr>
          <w:p w14:paraId="2BDFEEEA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12</w:t>
            </w:r>
          </w:p>
        </w:tc>
        <w:tc>
          <w:tcPr>
            <w:tcW w:w="1418" w:type="dxa"/>
          </w:tcPr>
          <w:p w14:paraId="48DD4114" w14:textId="77777777"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1.9549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992" w:type="dxa"/>
          </w:tcPr>
          <w:p w14:paraId="6B166D56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30</w:t>
            </w:r>
          </w:p>
        </w:tc>
        <w:tc>
          <w:tcPr>
            <w:tcW w:w="1418" w:type="dxa"/>
          </w:tcPr>
          <w:p w14:paraId="566D6A9C" w14:textId="77777777"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5.1157</w:t>
            </w:r>
            <w:r w:rsidRPr="003728B7">
              <w:rPr>
                <w:sz w:val="20"/>
                <w:lang w:val="en-US"/>
              </w:rPr>
              <w:t>e+06</w:t>
            </w:r>
          </w:p>
        </w:tc>
      </w:tr>
      <w:tr w:rsidR="0051293B" w14:paraId="603A413C" w14:textId="77777777" w:rsidTr="0051293B">
        <w:trPr>
          <w:jc w:val="center"/>
        </w:trPr>
        <w:tc>
          <w:tcPr>
            <w:tcW w:w="1088" w:type="dxa"/>
          </w:tcPr>
          <w:p w14:paraId="1445DA47" w14:textId="77777777"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03</w:t>
            </w:r>
          </w:p>
        </w:tc>
        <w:tc>
          <w:tcPr>
            <w:tcW w:w="1427" w:type="dxa"/>
          </w:tcPr>
          <w:p w14:paraId="56D39375" w14:textId="77777777"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3.4196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887" w:type="dxa"/>
          </w:tcPr>
          <w:p w14:paraId="0DCCDC27" w14:textId="77777777" w:rsidR="0051293B" w:rsidRPr="00CB5A40" w:rsidRDefault="0051293B" w:rsidP="0051293B">
            <w:pPr>
              <w:suppressAutoHyphens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dxa"/>
          </w:tcPr>
          <w:p w14:paraId="0726862F" w14:textId="77777777"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BF66D86" w14:textId="77777777" w:rsidR="0051293B" w:rsidRPr="00CB5A40" w:rsidRDefault="0051293B" w:rsidP="0051293B">
            <w:pPr>
              <w:suppressAutoHyphens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dxa"/>
          </w:tcPr>
          <w:p w14:paraId="67D48D36" w14:textId="77777777"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</w:p>
        </w:tc>
      </w:tr>
    </w:tbl>
    <w:p w14:paraId="35E574DD" w14:textId="77777777" w:rsidR="0051293B" w:rsidRDefault="0051293B" w:rsidP="009202E7">
      <w:pPr>
        <w:suppressAutoHyphens w:val="0"/>
        <w:ind w:left="426"/>
        <w:rPr>
          <w:sz w:val="22"/>
          <w:lang w:val="en-US"/>
        </w:rPr>
      </w:pPr>
    </w:p>
    <w:p w14:paraId="3EC10280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[m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00,m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10,m01,m11,m20,m02,m21,m12,m30,m03]=momentos_no_centrales(I);</w:t>
      </w:r>
    </w:p>
    <w:p w14:paraId="0D89B588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xm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=m10/m00;</w:t>
      </w:r>
    </w:p>
    <w:p w14:paraId="7705CB64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ym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=m01/m00;</w:t>
      </w:r>
    </w:p>
    <w:p w14:paraId="3458A2E1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u=m00;</w:t>
      </w:r>
    </w:p>
    <w:p w14:paraId="476D6CC7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mu00=m00;</w:t>
      </w:r>
    </w:p>
    <w:p w14:paraId="4BF2DC5E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mu01=0;</w:t>
      </w:r>
    </w:p>
    <w:p w14:paraId="3EFCE654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mu10=0;</w:t>
      </w:r>
    </w:p>
    <w:p w14:paraId="071CF8BD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mu20=m20-u*xm^2;</w:t>
      </w:r>
    </w:p>
    <w:p w14:paraId="7D7F246D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mu11=m11-u*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ym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*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xm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;</w:t>
      </w:r>
    </w:p>
    <w:p w14:paraId="11A56B87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mu02=m02-u*ym^2;</w:t>
      </w:r>
    </w:p>
    <w:p w14:paraId="121ACC53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mu30=m30-3*m20*xm+2*m10*xm^2;</w:t>
      </w:r>
    </w:p>
    <w:p w14:paraId="291D3B0F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mu21=m21-2*m11*xm-m20*ym+2*m01*xm^2;</w:t>
      </w:r>
    </w:p>
    <w:p w14:paraId="616F7D0C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mu12=m12-2*m11*ym-m02*xm+2*m10*ym^2;</w:t>
      </w:r>
    </w:p>
    <w:p w14:paraId="0D1D23F5" w14:textId="77777777" w:rsidR="00865B29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6"/>
          <w:lang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mu03=m03-3*m02*ym+2*m01*ym^2;</w:t>
      </w:r>
    </w:p>
    <w:p w14:paraId="31F92561" w14:textId="77777777" w:rsidR="009932EC" w:rsidRPr="009932EC" w:rsidRDefault="009932EC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</w:p>
    <w:p w14:paraId="3E1BB6A2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eastAsia="es-ES"/>
        </w:rPr>
      </w:pPr>
      <w:proofErr w:type="spellStart"/>
      <w:r w:rsidRPr="009932EC">
        <w:rPr>
          <w:rFonts w:ascii="Courier New" w:hAnsi="Courier New" w:cs="Courier New"/>
          <w:color w:val="0000FF"/>
          <w:sz w:val="20"/>
          <w:szCs w:val="26"/>
          <w:lang w:eastAsia="es-ES"/>
        </w:rPr>
        <w:t>function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 xml:space="preserve"> [m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00,m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10,m01,m11,m20,m02,m21,m12,m30,m03]=momentos_no_centrales(I)</w:t>
      </w:r>
    </w:p>
    <w:p w14:paraId="483A27C3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m00=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(0,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0,I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7A14458B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m01=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(0,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76BCE04D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m10=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(1,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0,I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46F5DF16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m20=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(2,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0,I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617C253C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m11=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(1,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72AD4B41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m02=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(0,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2,I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7D2D025B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m03=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(0,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3,I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42C0661A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m12=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(1,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2,I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6A19D5D3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m21=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(2,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7C2CEC72" w14:textId="77777777" w:rsidR="00865B29" w:rsidRDefault="00865B29" w:rsidP="009932E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6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m30=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(3,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0,I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14:paraId="6277C7B9" w14:textId="77777777" w:rsidR="009932EC" w:rsidRPr="009932EC" w:rsidRDefault="009932EC" w:rsidP="009932E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</w:p>
    <w:p w14:paraId="2835FD38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function</w:t>
      </w: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y=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moment_no_central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i,j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,I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</w:t>
      </w:r>
    </w:p>
    <w:p w14:paraId="3A400E3B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[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M,N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]=size(I);</w:t>
      </w:r>
    </w:p>
    <w:p w14:paraId="466ED2D0" w14:textId="77777777" w:rsidR="00865B29" w:rsidRPr="009932EC" w:rsidRDefault="00865B29" w:rsidP="00865B2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18"/>
          <w:lang w:val="en-GB" w:eastAsia="es-ES"/>
        </w:rPr>
      </w:pP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ax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=(</w:t>
      </w:r>
      <w:proofErr w:type="gram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).^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; ay=(1:M).^j;</w:t>
      </w:r>
    </w:p>
    <w:p w14:paraId="249A4630" w14:textId="77777777" w:rsidR="00B15718" w:rsidRDefault="00865B29" w:rsidP="009932EC">
      <w:pPr>
        <w:suppressAutoHyphens w:val="0"/>
        <w:autoSpaceDE w:val="0"/>
        <w:autoSpaceDN w:val="0"/>
        <w:adjustRightInd w:val="0"/>
        <w:rPr>
          <w:sz w:val="22"/>
          <w:lang w:val="en-US"/>
        </w:rPr>
      </w:pPr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y=</w:t>
      </w:r>
      <w:proofErr w:type="spellStart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ax</w:t>
      </w:r>
      <w:proofErr w:type="spellEnd"/>
      <w:r w:rsidRPr="009932EC">
        <w:rPr>
          <w:rFonts w:ascii="Courier New" w:hAnsi="Courier New" w:cs="Courier New"/>
          <w:color w:val="000000"/>
          <w:sz w:val="20"/>
          <w:szCs w:val="26"/>
          <w:lang w:eastAsia="es-ES"/>
        </w:rPr>
        <w:t>*I'*ay';</w:t>
      </w:r>
      <w:r w:rsidR="009932EC">
        <w:rPr>
          <w:sz w:val="22"/>
          <w:lang w:val="en-US"/>
        </w:rPr>
        <w:t xml:space="preserve"> </w:t>
      </w:r>
      <w:r w:rsidR="00B15718">
        <w:rPr>
          <w:sz w:val="22"/>
          <w:lang w:val="en-US"/>
        </w:rPr>
        <w:br w:type="page"/>
      </w:r>
    </w:p>
    <w:p w14:paraId="4D8363FF" w14:textId="77777777" w:rsidR="003728B7" w:rsidRPr="009202E7" w:rsidRDefault="009202E7" w:rsidP="003728B7">
      <w:pPr>
        <w:pStyle w:val="Prrafodelista"/>
        <w:numPr>
          <w:ilvl w:val="0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b/>
          <w:sz w:val="22"/>
          <w:lang w:val="en-US"/>
        </w:rPr>
        <w:lastRenderedPageBreak/>
        <w:t xml:space="preserve">Hu moments: </w:t>
      </w:r>
      <w:r w:rsidR="00314049" w:rsidRPr="009202E7">
        <w:rPr>
          <w:sz w:val="22"/>
          <w:lang w:val="en-US"/>
        </w:rPr>
        <w:t>For the grayscale images attached, corresponding to 3 different types of bottles, do the following:</w:t>
      </w:r>
      <w:r w:rsidR="003728B7">
        <w:rPr>
          <w:sz w:val="22"/>
          <w:lang w:val="en-US"/>
        </w:rPr>
        <w:t xml:space="preserve"> </w:t>
      </w:r>
      <w:r w:rsidR="003728B7" w:rsidRPr="009202E7">
        <w:rPr>
          <w:i/>
          <w:sz w:val="22"/>
          <w:lang w:val="en-US"/>
        </w:rPr>
        <w:t>Note: use only the first 15 images of each type.</w:t>
      </w:r>
    </w:p>
    <w:p w14:paraId="44A00F32" w14:textId="77777777" w:rsidR="00314049" w:rsidRPr="009202E7" w:rsidRDefault="00314049" w:rsidP="00314049">
      <w:pPr>
        <w:pStyle w:val="Prrafodelista"/>
        <w:numPr>
          <w:ilvl w:val="1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sz w:val="22"/>
          <w:lang w:val="en-US"/>
        </w:rPr>
        <w:t xml:space="preserve">Compute the Hu moments employing the </w:t>
      </w:r>
      <w:r w:rsidRPr="00061CE0">
        <w:rPr>
          <w:i/>
          <w:sz w:val="22"/>
          <w:lang w:val="en-US"/>
        </w:rPr>
        <w:t>“</w:t>
      </w:r>
      <w:proofErr w:type="spellStart"/>
      <w:r w:rsidRPr="00061CE0">
        <w:rPr>
          <w:i/>
          <w:sz w:val="22"/>
          <w:lang w:val="en-US"/>
        </w:rPr>
        <w:t>momentos_Hu</w:t>
      </w:r>
      <w:proofErr w:type="spellEnd"/>
      <w:r w:rsidRPr="00061CE0">
        <w:rPr>
          <w:i/>
          <w:sz w:val="22"/>
          <w:lang w:val="en-US"/>
        </w:rPr>
        <w:t>”</w:t>
      </w:r>
      <w:r w:rsidRPr="009202E7">
        <w:rPr>
          <w:sz w:val="22"/>
          <w:lang w:val="en-US"/>
        </w:rPr>
        <w:t xml:space="preserve"> function included below. This functions relies on the </w:t>
      </w:r>
      <w:r w:rsidRPr="00061CE0">
        <w:rPr>
          <w:i/>
          <w:sz w:val="22"/>
          <w:lang w:val="en-US"/>
        </w:rPr>
        <w:t>“</w:t>
      </w:r>
      <w:proofErr w:type="spellStart"/>
      <w:r w:rsidRPr="00061CE0">
        <w:rPr>
          <w:i/>
          <w:sz w:val="22"/>
          <w:lang w:val="en-US"/>
        </w:rPr>
        <w:t>momentos_centrales</w:t>
      </w:r>
      <w:proofErr w:type="spellEnd"/>
      <w:r w:rsidRPr="00061CE0">
        <w:rPr>
          <w:i/>
          <w:sz w:val="22"/>
          <w:lang w:val="en-US"/>
        </w:rPr>
        <w:t>”</w:t>
      </w:r>
      <w:r w:rsidRPr="009202E7">
        <w:rPr>
          <w:sz w:val="22"/>
          <w:lang w:val="en-US"/>
        </w:rPr>
        <w:t xml:space="preserve"> function implemented in the previous point.</w:t>
      </w:r>
    </w:p>
    <w:p w14:paraId="4B73B7AC" w14:textId="77777777" w:rsidR="00314049" w:rsidRDefault="00314049" w:rsidP="005A123F">
      <w:pPr>
        <w:pStyle w:val="Prrafodelista"/>
        <w:numPr>
          <w:ilvl w:val="1"/>
          <w:numId w:val="14"/>
        </w:numPr>
        <w:suppressAutoHyphens w:val="0"/>
        <w:jc w:val="both"/>
        <w:rPr>
          <w:sz w:val="22"/>
          <w:lang w:val="en-US"/>
        </w:rPr>
      </w:pPr>
      <w:r w:rsidRPr="003728B7">
        <w:rPr>
          <w:sz w:val="22"/>
          <w:lang w:val="en-US"/>
        </w:rPr>
        <w:t xml:space="preserve">Graphically represent the values of the two first Hu moments. You should employ a different color for each bottle type. </w:t>
      </w:r>
    </w:p>
    <w:p w14:paraId="315A1867" w14:textId="77777777" w:rsidR="003728B7" w:rsidRPr="003728B7" w:rsidRDefault="003728B7" w:rsidP="003728B7">
      <w:pPr>
        <w:pStyle w:val="Prrafodelista"/>
        <w:suppressAutoHyphens w:val="0"/>
        <w:ind w:left="1080"/>
        <w:jc w:val="both"/>
        <w:rPr>
          <w:sz w:val="22"/>
          <w:lang w:val="en-US"/>
        </w:rPr>
      </w:pPr>
    </w:p>
    <w:p w14:paraId="6866F5DE" w14:textId="77777777" w:rsidR="007076FB" w:rsidRDefault="00276D67" w:rsidP="007076FB">
      <w:pPr>
        <w:keepNext/>
        <w:spacing w:after="240"/>
        <w:jc w:val="center"/>
      </w:pPr>
      <w:r>
        <w:rPr>
          <w:b/>
          <w:noProof/>
          <w:sz w:val="22"/>
          <w:szCs w:val="22"/>
          <w:lang w:val="en-US" w:eastAsia="en-US"/>
        </w:rPr>
        <w:drawing>
          <wp:inline distT="0" distB="0" distL="0" distR="0" wp14:anchorId="600A5247" wp14:editId="07035679">
            <wp:extent cx="5394960" cy="40462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264E" w14:textId="6E01B6E1" w:rsidR="00E358F5" w:rsidRPr="009202E7" w:rsidRDefault="007076FB" w:rsidP="007076FB">
      <w:pPr>
        <w:pStyle w:val="Descripcin"/>
        <w:jc w:val="center"/>
        <w:rPr>
          <w:b/>
          <w:sz w:val="22"/>
          <w:szCs w:val="22"/>
          <w:lang w:val="en-US"/>
        </w:rPr>
      </w:pPr>
      <w:r w:rsidRPr="007076FB">
        <w:rPr>
          <w:lang w:val="en-GB"/>
        </w:rPr>
        <w:t>Plot</w:t>
      </w:r>
      <w:r w:rsidRPr="002130F2">
        <w:rPr>
          <w:lang w:val="en-GB"/>
        </w:rPr>
        <w:t xml:space="preserve"> </w:t>
      </w:r>
      <w:r>
        <w:fldChar w:fldCharType="begin"/>
      </w:r>
      <w:r w:rsidRPr="002130F2">
        <w:rPr>
          <w:lang w:val="en-GB"/>
        </w:rPr>
        <w:instrText xml:space="preserve"> SEQ Plot \* ARABIC </w:instrText>
      </w:r>
      <w:r>
        <w:fldChar w:fldCharType="separate"/>
      </w:r>
      <w:r w:rsidR="005C0B45">
        <w:rPr>
          <w:noProof/>
          <w:lang w:val="en-GB"/>
        </w:rPr>
        <w:t>1</w:t>
      </w:r>
      <w:r>
        <w:fldChar w:fldCharType="end"/>
      </w:r>
    </w:p>
    <w:p w14:paraId="1B116451" w14:textId="77777777" w:rsidR="00865B29" w:rsidRPr="00775C70" w:rsidRDefault="002130F2">
      <w:pPr>
        <w:suppressAutoHyphens w:val="0"/>
        <w:rPr>
          <w:lang w:val="en-GB"/>
        </w:rPr>
      </w:pPr>
      <w:r w:rsidRPr="00775C70">
        <w:rPr>
          <w:sz w:val="22"/>
          <w:lang w:val="en-GB"/>
        </w:rPr>
        <w:t xml:space="preserve">As we see in the plot, we can distinguish three different group, which are the different type of bottles we have. From this we could </w:t>
      </w:r>
      <w:r w:rsidR="00775C70" w:rsidRPr="00775C70">
        <w:rPr>
          <w:sz w:val="22"/>
          <w:lang w:val="en-GB"/>
        </w:rPr>
        <w:t>analyse</w:t>
      </w:r>
      <w:r w:rsidRPr="00775C70">
        <w:rPr>
          <w:sz w:val="22"/>
          <w:lang w:val="en-GB"/>
        </w:rPr>
        <w:t xml:space="preserve"> a picture and say which type of bottle is it</w:t>
      </w:r>
      <w:r w:rsidR="00775C70" w:rsidRPr="00775C70">
        <w:rPr>
          <w:sz w:val="22"/>
          <w:lang w:val="en-GB"/>
        </w:rPr>
        <w:t>, but it is difficult to do it.</w:t>
      </w:r>
      <w:r w:rsidR="00865B29" w:rsidRPr="00775C70">
        <w:rPr>
          <w:lang w:val="en-GB"/>
        </w:rPr>
        <w:br w:type="page"/>
      </w:r>
    </w:p>
    <w:p w14:paraId="05423313" w14:textId="77777777" w:rsidR="0013765E" w:rsidRPr="0013765E" w:rsidRDefault="009202E7" w:rsidP="0013765E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b/>
          <w:sz w:val="22"/>
          <w:szCs w:val="22"/>
          <w:lang w:val="en-US"/>
        </w:rPr>
        <w:lastRenderedPageBreak/>
        <w:t>Centroid:</w:t>
      </w:r>
      <w:r w:rsidRPr="009202E7">
        <w:rPr>
          <w:sz w:val="22"/>
          <w:szCs w:val="22"/>
          <w:lang w:val="en-US"/>
        </w:rPr>
        <w:t xml:space="preserve"> </w:t>
      </w:r>
      <w:r w:rsidR="00314049" w:rsidRPr="009202E7">
        <w:rPr>
          <w:sz w:val="22"/>
          <w:szCs w:val="22"/>
          <w:lang w:val="en-US"/>
        </w:rPr>
        <w:t>Compute the centroid (center of mass) of the first two Hu moments of each bottle type and display them in the previous figure. Employ a different mark to distinguish them from the other points.</w:t>
      </w:r>
    </w:p>
    <w:p w14:paraId="57AE037E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=[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'A'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'B'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'C'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];</w:t>
      </w:r>
    </w:p>
    <w:p w14:paraId="49C8DD54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centroid=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zeros(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2,3);</w:t>
      </w:r>
    </w:p>
    <w:p w14:paraId="39DFB037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for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=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1:length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</w:t>
      </w:r>
    </w:p>
    <w:p w14:paraId="5577F982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l=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76ABCDA9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hu=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zeros(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7,15);</w:t>
      </w:r>
    </w:p>
    <w:p w14:paraId="37FDB9A4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</w:t>
      </w:r>
      <w:r w:rsidRPr="0013765E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for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j=1:15</w:t>
      </w:r>
    </w:p>
    <w:p w14:paraId="1BC79C20" w14:textId="77777777" w:rsid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2"/>
          <w:szCs w:val="26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    </w:t>
      </w:r>
      <w:r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ab/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hu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(:,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j)=</w:t>
      </w:r>
    </w:p>
    <w:p w14:paraId="53BD3F68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992" w:firstLine="424"/>
        <w:rPr>
          <w:rFonts w:ascii="Courier New" w:hAnsi="Courier New" w:cs="Courier New"/>
          <w:sz w:val="20"/>
          <w:lang w:val="en-GB" w:eastAsia="es-ES"/>
        </w:rPr>
      </w:pP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momentos_Hu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imread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sprintf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</w:t>
      </w:r>
      <w:proofErr w:type="spellStart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botella</w:t>
      </w:r>
      <w:proofErr w:type="spellEnd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_%s_%d.bmp</w:t>
      </w:r>
      <w:proofErr w:type="gramStart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l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,j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))</w:t>
      </w:r>
      <w:r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;</w:t>
      </w:r>
    </w:p>
    <w:p w14:paraId="1E365312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</w:t>
      </w:r>
      <w:r w:rsidRPr="0013765E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end</w:t>
      </w:r>
    </w:p>
    <w:p w14:paraId="251DAEA9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scatter(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hu(1,:),hu(2,:));</w:t>
      </w:r>
    </w:p>
    <w:p w14:paraId="7EC24A0E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centroid(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1,i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)=mean(hu(1,:));</w:t>
      </w:r>
    </w:p>
    <w:p w14:paraId="7E9FF1EB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centroid(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2,i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)=mean(hu(2,:));</w:t>
      </w:r>
    </w:p>
    <w:p w14:paraId="5910C7DE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end</w:t>
      </w:r>
    </w:p>
    <w:p w14:paraId="73D08775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scatter(centroid(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1,:)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,centroid(2,:),250,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'rx'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21E97E5B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lang w:val="en-GB" w:eastAsia="es-ES"/>
        </w:rPr>
      </w:pP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title(</w:t>
      </w:r>
      <w:proofErr w:type="gramEnd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'The first two HU moments'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15A11D70" w14:textId="77777777" w:rsidR="0013765E" w:rsidRPr="0013765E" w:rsidRDefault="0013765E" w:rsidP="0013765E">
      <w:pPr>
        <w:pStyle w:val="Prrafodelista"/>
        <w:spacing w:after="240"/>
        <w:ind w:left="360"/>
        <w:jc w:val="both"/>
        <w:rPr>
          <w:sz w:val="22"/>
          <w:szCs w:val="22"/>
          <w:lang w:val="en-GB"/>
        </w:rPr>
      </w:pPr>
    </w:p>
    <w:p w14:paraId="60F303E3" w14:textId="77777777" w:rsidR="007076FB" w:rsidRDefault="00276D67" w:rsidP="007076FB">
      <w:pPr>
        <w:pStyle w:val="Prrafodelista"/>
        <w:keepNext/>
        <w:spacing w:after="240"/>
        <w:ind w:left="360"/>
        <w:jc w:val="center"/>
      </w:pPr>
      <w:r>
        <w:rPr>
          <w:b/>
          <w:noProof/>
          <w:sz w:val="22"/>
          <w:szCs w:val="22"/>
          <w:lang w:val="en-US"/>
        </w:rPr>
        <w:drawing>
          <wp:inline distT="0" distB="0" distL="0" distR="0" wp14:anchorId="261909EB" wp14:editId="299E4B6C">
            <wp:extent cx="5394960" cy="4046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020" w14:textId="6CE248BC" w:rsidR="00276D67" w:rsidRPr="009202E7" w:rsidRDefault="007076FB" w:rsidP="007076FB">
      <w:pPr>
        <w:pStyle w:val="Descripcin"/>
        <w:jc w:val="center"/>
        <w:rPr>
          <w:sz w:val="22"/>
          <w:szCs w:val="22"/>
          <w:lang w:val="en-US"/>
        </w:rPr>
      </w:pPr>
      <w:r w:rsidRPr="00775C70">
        <w:rPr>
          <w:lang w:val="en-GB"/>
        </w:rPr>
        <w:t xml:space="preserve">Plot </w:t>
      </w:r>
      <w:r>
        <w:fldChar w:fldCharType="begin"/>
      </w:r>
      <w:r w:rsidRPr="00775C70">
        <w:rPr>
          <w:lang w:val="en-GB"/>
        </w:rPr>
        <w:instrText xml:space="preserve"> SEQ Plot \* ARABIC </w:instrText>
      </w:r>
      <w:r>
        <w:fldChar w:fldCharType="separate"/>
      </w:r>
      <w:r w:rsidR="005C0B45">
        <w:rPr>
          <w:noProof/>
          <w:lang w:val="en-GB"/>
        </w:rPr>
        <w:t>2</w:t>
      </w:r>
      <w:r>
        <w:fldChar w:fldCharType="end"/>
      </w:r>
    </w:p>
    <w:p w14:paraId="391C94B6" w14:textId="77777777" w:rsidR="00C44175" w:rsidRPr="00775C70" w:rsidRDefault="00314049" w:rsidP="00314049">
      <w:pPr>
        <w:pStyle w:val="Prrafodelista"/>
        <w:spacing w:after="240"/>
        <w:ind w:left="360"/>
        <w:jc w:val="both"/>
        <w:rPr>
          <w:sz w:val="20"/>
          <w:szCs w:val="22"/>
          <w:lang w:val="en-GB"/>
        </w:rPr>
      </w:pPr>
      <w:r w:rsidRPr="00775C70">
        <w:rPr>
          <w:sz w:val="20"/>
          <w:szCs w:val="22"/>
          <w:lang w:val="en-US"/>
        </w:rPr>
        <w:t xml:space="preserve"> </w:t>
      </w:r>
      <w:r w:rsidR="00775C70" w:rsidRPr="00775C70">
        <w:rPr>
          <w:sz w:val="22"/>
          <w:lang w:val="en-GB"/>
        </w:rPr>
        <w:t>As we see in the plot, we can distinguish three different group, which are the different type of bottles we have</w:t>
      </w:r>
      <w:r w:rsidR="00775C70">
        <w:rPr>
          <w:sz w:val="22"/>
          <w:lang w:val="en-GB"/>
        </w:rPr>
        <w:t>. Furthermore, this group have each one a centre which we could use to classify a</w:t>
      </w:r>
      <w:r w:rsidR="00624F90">
        <w:rPr>
          <w:sz w:val="22"/>
          <w:lang w:val="en-GB"/>
        </w:rPr>
        <w:t>n</w:t>
      </w:r>
      <w:r w:rsidR="00775C70">
        <w:rPr>
          <w:sz w:val="22"/>
          <w:lang w:val="en-GB"/>
        </w:rPr>
        <w:t xml:space="preserve"> image into the three types of bottle</w:t>
      </w:r>
      <w:r w:rsidR="00624F90">
        <w:rPr>
          <w:sz w:val="22"/>
          <w:lang w:val="en-GB"/>
        </w:rPr>
        <w:t xml:space="preserve">. This time s </w:t>
      </w:r>
      <w:proofErr w:type="gramStart"/>
      <w:r w:rsidR="00624F90">
        <w:rPr>
          <w:sz w:val="22"/>
          <w:lang w:val="en-GB"/>
        </w:rPr>
        <w:t>more simple</w:t>
      </w:r>
      <w:proofErr w:type="gramEnd"/>
      <w:r w:rsidR="00624F90">
        <w:rPr>
          <w:sz w:val="22"/>
          <w:lang w:val="en-GB"/>
        </w:rPr>
        <w:t xml:space="preserve"> because we could use the minimum distance between them. </w:t>
      </w:r>
    </w:p>
    <w:p w14:paraId="1881D1FA" w14:textId="77777777" w:rsidR="0013765E" w:rsidRDefault="0013765E">
      <w:pPr>
        <w:suppressAutoHyphens w:val="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br w:type="page"/>
      </w:r>
    </w:p>
    <w:p w14:paraId="47611EB7" w14:textId="77777777" w:rsidR="00C44175" w:rsidRPr="009202E7" w:rsidRDefault="009202E7" w:rsidP="00C44175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b/>
          <w:sz w:val="22"/>
          <w:szCs w:val="22"/>
          <w:lang w:val="en-US"/>
        </w:rPr>
        <w:lastRenderedPageBreak/>
        <w:t>Euclidean classifier:</w:t>
      </w:r>
      <w:r w:rsidRPr="009202E7">
        <w:rPr>
          <w:sz w:val="22"/>
          <w:szCs w:val="22"/>
          <w:lang w:val="en-US"/>
        </w:rPr>
        <w:t xml:space="preserve"> Implement a Matlab script that:</w:t>
      </w:r>
    </w:p>
    <w:p w14:paraId="73E4237A" w14:textId="77777777" w:rsidR="0013765E" w:rsidRPr="0013765E" w:rsidRDefault="009202E7" w:rsidP="0013765E">
      <w:pPr>
        <w:pStyle w:val="Prrafodelista"/>
        <w:numPr>
          <w:ilvl w:val="1"/>
          <w:numId w:val="14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ourier New" w:hAnsi="Courier New" w:cs="Courier New"/>
          <w:lang w:val="en-GB" w:eastAsia="es-ES"/>
        </w:rPr>
      </w:pPr>
      <w:r w:rsidRPr="0013765E">
        <w:rPr>
          <w:sz w:val="22"/>
          <w:szCs w:val="22"/>
          <w:lang w:val="en-US"/>
        </w:rPr>
        <w:t>Asks for the name of an image through the keyboard and read it.</w:t>
      </w:r>
    </w:p>
    <w:p w14:paraId="1231E6B9" w14:textId="77777777" w:rsidR="0013765E" w:rsidRPr="0013765E" w:rsidRDefault="0013765E" w:rsidP="0013765E">
      <w:pPr>
        <w:pStyle w:val="Prrafodelista"/>
        <w:suppressAutoHyphens w:val="0"/>
        <w:autoSpaceDE w:val="0"/>
        <w:autoSpaceDN w:val="0"/>
        <w:adjustRightInd w:val="0"/>
        <w:spacing w:after="240"/>
        <w:ind w:left="1080"/>
        <w:jc w:val="both"/>
        <w:rPr>
          <w:rFonts w:ascii="Courier New" w:hAnsi="Courier New" w:cs="Courier New"/>
          <w:sz w:val="20"/>
          <w:lang w:val="en-GB" w:eastAsia="es-ES"/>
        </w:rPr>
      </w:pP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str_im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= 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input(</w:t>
      </w:r>
      <w:proofErr w:type="gramEnd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'Introduce the image name of the bottle\n'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1F6D1429" w14:textId="77777777" w:rsidR="009202E7" w:rsidRDefault="009202E7" w:rsidP="00C44175">
      <w:pPr>
        <w:pStyle w:val="Prrafodelista"/>
        <w:numPr>
          <w:ilvl w:val="1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>Computes the two first Hu moments of that image. This will be the descriptors vector.</w:t>
      </w:r>
    </w:p>
    <w:p w14:paraId="36AB3147" w14:textId="77777777" w:rsidR="0013765E" w:rsidRPr="0013765E" w:rsidRDefault="0013765E" w:rsidP="0013765E">
      <w:pPr>
        <w:pStyle w:val="Prrafodelista"/>
        <w:suppressAutoHyphens w:val="0"/>
        <w:autoSpaceDE w:val="0"/>
        <w:autoSpaceDN w:val="0"/>
        <w:adjustRightInd w:val="0"/>
        <w:spacing w:after="240"/>
        <w:ind w:left="732" w:firstLine="348"/>
        <w:rPr>
          <w:rFonts w:ascii="Courier New" w:hAnsi="Courier New" w:cs="Courier New"/>
          <w:sz w:val="20"/>
          <w:lang w:eastAsia="es-ES"/>
        </w:rPr>
      </w:pP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im_hu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 xml:space="preserve"> = 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momentos_Hu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im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);</w:t>
      </w:r>
    </w:p>
    <w:p w14:paraId="608E361A" w14:textId="77777777" w:rsidR="0013765E" w:rsidRDefault="009202E7" w:rsidP="0013765E">
      <w:pPr>
        <w:pStyle w:val="Prrafodelista"/>
        <w:numPr>
          <w:ilvl w:val="1"/>
          <w:numId w:val="14"/>
        </w:numPr>
        <w:spacing w:after="240"/>
        <w:jc w:val="both"/>
        <w:rPr>
          <w:i/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 xml:space="preserve">Compares such a vector with the center of mass of each bottle type retrieved in the previous point. </w:t>
      </w:r>
      <w:r w:rsidRPr="009202E7">
        <w:rPr>
          <w:i/>
          <w:sz w:val="22"/>
          <w:szCs w:val="22"/>
          <w:lang w:val="en-US"/>
        </w:rPr>
        <w:t>Note: to compare two vectors employ the Euclidean distance.</w:t>
      </w:r>
    </w:p>
    <w:p w14:paraId="4ABE5DF5" w14:textId="77777777" w:rsidR="0013765E" w:rsidRDefault="0013765E" w:rsidP="0013765E">
      <w:pPr>
        <w:pStyle w:val="Prrafodelista"/>
        <w:ind w:left="993"/>
        <w:jc w:val="both"/>
        <w:rPr>
          <w:rFonts w:ascii="Courier New" w:hAnsi="Courier New" w:cs="Courier New"/>
          <w:color w:val="000000"/>
          <w:sz w:val="22"/>
          <w:szCs w:val="26"/>
          <w:lang w:val="en-GB" w:eastAsia="es-ES"/>
        </w:rPr>
      </w:pPr>
      <w:r w:rsidRPr="0013765E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for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=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1:length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im_type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</w:t>
      </w:r>
    </w:p>
    <w:p w14:paraId="04276A08" w14:textId="77777777" w:rsidR="0013765E" w:rsidRPr="0013765E" w:rsidRDefault="0013765E" w:rsidP="0013765E">
      <w:pPr>
        <w:pStyle w:val="Prrafodelista"/>
        <w:ind w:left="993"/>
        <w:jc w:val="both"/>
        <w:rPr>
          <w:rFonts w:ascii="Courier New" w:hAnsi="Courier New" w:cs="Courier New"/>
          <w:sz w:val="20"/>
          <w:lang w:val="en-GB" w:eastAsia="es-ES"/>
        </w:rPr>
      </w:pPr>
      <w:r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ab/>
        <w:t>( … )</w:t>
      </w:r>
    </w:p>
    <w:p w14:paraId="771B6934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ind w:left="993"/>
        <w:rPr>
          <w:rFonts w:ascii="Courier New" w:hAnsi="Courier New" w:cs="Courier New"/>
          <w:sz w:val="20"/>
          <w:lang w:val="en-GB"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   d(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)=pdist2(</w:t>
      </w:r>
      <w:proofErr w:type="spellStart"/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centroid,im</w:t>
      </w:r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_hu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(1:2),</w:t>
      </w:r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</w:t>
      </w:r>
      <w:proofErr w:type="spellStart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euclidean</w:t>
      </w:r>
      <w:proofErr w:type="spellEnd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719FE7D9" w14:textId="77777777" w:rsidR="0013765E" w:rsidRPr="0013765E" w:rsidRDefault="0013765E" w:rsidP="0013765E">
      <w:pPr>
        <w:suppressAutoHyphens w:val="0"/>
        <w:autoSpaceDE w:val="0"/>
        <w:autoSpaceDN w:val="0"/>
        <w:adjustRightInd w:val="0"/>
        <w:spacing w:after="240"/>
        <w:ind w:left="993"/>
        <w:rPr>
          <w:rFonts w:ascii="Courier New" w:hAnsi="Courier New" w:cs="Courier New"/>
          <w:sz w:val="20"/>
          <w:lang w:eastAsia="es-ES"/>
        </w:rPr>
      </w:pPr>
      <w:proofErr w:type="spellStart"/>
      <w:r w:rsidRPr="0013765E">
        <w:rPr>
          <w:rFonts w:ascii="Courier New" w:hAnsi="Courier New" w:cs="Courier New"/>
          <w:color w:val="0000FF"/>
          <w:sz w:val="22"/>
          <w:szCs w:val="26"/>
          <w:lang w:eastAsia="es-ES"/>
        </w:rPr>
        <w:t>end</w:t>
      </w:r>
      <w:proofErr w:type="spellEnd"/>
    </w:p>
    <w:p w14:paraId="1E8E68B2" w14:textId="77777777" w:rsidR="009202E7" w:rsidRDefault="009202E7" w:rsidP="009202E7">
      <w:pPr>
        <w:pStyle w:val="Prrafodelista"/>
        <w:numPr>
          <w:ilvl w:val="1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>Shows in the screen the type of the bottle in the image.</w:t>
      </w:r>
    </w:p>
    <w:p w14:paraId="585327B0" w14:textId="77777777" w:rsidR="0013765E" w:rsidRPr="0013765E" w:rsidRDefault="0013765E" w:rsidP="0013765E">
      <w:pPr>
        <w:pStyle w:val="Prrafodelista"/>
        <w:suppressAutoHyphens w:val="0"/>
        <w:autoSpaceDE w:val="0"/>
        <w:autoSpaceDN w:val="0"/>
        <w:adjustRightInd w:val="0"/>
        <w:ind w:left="993"/>
        <w:rPr>
          <w:rFonts w:ascii="Courier New" w:hAnsi="Courier New" w:cs="Courier New"/>
          <w:sz w:val="20"/>
          <w:lang w:eastAsia="es-ES"/>
        </w:rPr>
      </w:pPr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[</w:t>
      </w:r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~,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point</w:t>
      </w:r>
      <w:proofErr w:type="spellEnd"/>
      <w:proofErr w:type="gramEnd"/>
      <w:r w:rsidRPr="0013765E">
        <w:rPr>
          <w:rFonts w:ascii="Courier New" w:hAnsi="Courier New" w:cs="Courier New"/>
          <w:color w:val="000000"/>
          <w:sz w:val="22"/>
          <w:szCs w:val="26"/>
          <w:lang w:eastAsia="es-ES"/>
        </w:rPr>
        <w:t>] = min(d);</w:t>
      </w:r>
    </w:p>
    <w:p w14:paraId="09267F88" w14:textId="77777777" w:rsidR="0013765E" w:rsidRPr="0013765E" w:rsidRDefault="0013765E" w:rsidP="0013765E">
      <w:pPr>
        <w:pStyle w:val="Prrafodelista"/>
        <w:suppressAutoHyphens w:val="0"/>
        <w:autoSpaceDE w:val="0"/>
        <w:autoSpaceDN w:val="0"/>
        <w:adjustRightInd w:val="0"/>
        <w:ind w:left="993"/>
        <w:rPr>
          <w:rFonts w:ascii="Courier New" w:hAnsi="Courier New" w:cs="Courier New"/>
          <w:sz w:val="20"/>
          <w:lang w:val="en-GB" w:eastAsia="es-ES"/>
        </w:rPr>
      </w:pPr>
      <w:proofErr w:type="spellStart"/>
      <w:proofErr w:type="gram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fprintf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gramEnd"/>
      <w:r w:rsidRPr="0013765E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'The image corresponds to a %s type bottle\n'</w:t>
      </w:r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</w:t>
      </w:r>
      <w:proofErr w:type="spellStart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im_type</w:t>
      </w:r>
      <w:proofErr w:type="spellEnd"/>
      <w:r w:rsidRPr="0013765E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(point));</w:t>
      </w:r>
    </w:p>
    <w:p w14:paraId="24F729CC" w14:textId="77777777" w:rsidR="0013765E" w:rsidRPr="0013765E" w:rsidRDefault="0013765E" w:rsidP="0013765E">
      <w:pPr>
        <w:pStyle w:val="Prrafodelista"/>
        <w:suppressAutoHyphens w:val="0"/>
        <w:autoSpaceDE w:val="0"/>
        <w:autoSpaceDN w:val="0"/>
        <w:adjustRightInd w:val="0"/>
        <w:ind w:left="360"/>
        <w:rPr>
          <w:rFonts w:ascii="Courier New" w:hAnsi="Courier New" w:cs="Courier New"/>
          <w:lang w:val="en-GB" w:eastAsia="es-ES"/>
        </w:rPr>
      </w:pPr>
    </w:p>
    <w:p w14:paraId="390B4316" w14:textId="77777777" w:rsidR="009202E7" w:rsidRPr="009202E7" w:rsidRDefault="009202E7">
      <w:pPr>
        <w:suppressAutoHyphens w:val="0"/>
        <w:rPr>
          <w:b/>
          <w:sz w:val="22"/>
          <w:szCs w:val="22"/>
          <w:lang w:val="en-US"/>
        </w:rPr>
      </w:pPr>
    </w:p>
    <w:p w14:paraId="001983E1" w14:textId="77777777" w:rsidR="00C50DBA" w:rsidRPr="00AA7BC6" w:rsidRDefault="00E358F5" w:rsidP="00C50DBA">
      <w:pPr>
        <w:spacing w:after="24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</w:t>
      </w:r>
      <w:r w:rsidR="00C50DBA">
        <w:rPr>
          <w:b/>
          <w:sz w:val="22"/>
          <w:szCs w:val="22"/>
        </w:rPr>
        <w:t>un</w:t>
      </w:r>
      <w:r w:rsidR="00C7126B">
        <w:rPr>
          <w:b/>
          <w:sz w:val="22"/>
          <w:szCs w:val="22"/>
        </w:rPr>
        <w:t>ction</w:t>
      </w:r>
      <w:proofErr w:type="spellEnd"/>
      <w:r w:rsidR="00C50DBA">
        <w:rPr>
          <w:b/>
          <w:sz w:val="22"/>
          <w:szCs w:val="22"/>
        </w:rPr>
        <w:t xml:space="preserve"> “</w:t>
      </w:r>
      <w:proofErr w:type="spellStart"/>
      <w:r w:rsidR="00C50DBA">
        <w:rPr>
          <w:b/>
          <w:sz w:val="22"/>
          <w:szCs w:val="22"/>
        </w:rPr>
        <w:t>momentos_Hu</w:t>
      </w:r>
      <w:proofErr w:type="spellEnd"/>
      <w:r w:rsidR="00C50DBA">
        <w:rPr>
          <w:b/>
          <w:sz w:val="22"/>
          <w:szCs w:val="22"/>
        </w:rPr>
        <w:t>”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7"/>
      </w:tblGrid>
      <w:tr w:rsidR="00C50DBA" w:rsidRPr="00276D67" w14:paraId="7BA78E3A" w14:textId="77777777" w:rsidTr="00BB1650">
        <w:trPr>
          <w:jc w:val="center"/>
        </w:trPr>
        <w:tc>
          <w:tcPr>
            <w:tcW w:w="8307" w:type="dxa"/>
          </w:tcPr>
          <w:p w14:paraId="6DE4FCE4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function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HM=</w:t>
            </w:r>
            <w:proofErr w:type="spellStart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momentos_Hu</w:t>
            </w:r>
            <w:proofErr w:type="spellEnd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(I)</w:t>
            </w:r>
          </w:p>
          <w:p w14:paraId="04C6B2D7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Calcula los momentos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invariantes de una imagen (I) en niveles de gris</w:t>
            </w:r>
          </w:p>
          <w:p w14:paraId="55C79488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Si se desea obtener la descripci</w:t>
            </w:r>
            <w:r w:rsidR="00E358F5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ó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n de momentos de un </w:t>
            </w:r>
            <w:r w:rsidR="00E358F5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ú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nico objeto de la</w:t>
            </w:r>
          </w:p>
          <w:p w14:paraId="649A089C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imagen, el resto hay que ponerlos a cero.</w:t>
            </w:r>
          </w:p>
          <w:p w14:paraId="04493566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</w:t>
            </w:r>
          </w:p>
          <w:p w14:paraId="07922CAD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Entrada: Imagen I en niveles de gris</w:t>
            </w:r>
          </w:p>
          <w:p w14:paraId="0DC8992E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Salida:  Vector HM (7x1) de momentos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(invariantes)</w:t>
            </w:r>
          </w:p>
          <w:p w14:paraId="63A93341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</w:p>
          <w:p w14:paraId="6D2031A2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Fecha: 2009-2012 Javier Gonzalez</w:t>
            </w:r>
          </w:p>
          <w:p w14:paraId="071CF8B5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14:paraId="7D7DFE1C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I=</w:t>
            </w:r>
            <w:proofErr w:type="spellStart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double</w:t>
            </w:r>
            <w:proofErr w:type="spellEnd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(I)/255;</w:t>
            </w:r>
          </w:p>
          <w:p w14:paraId="658A6783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</w:p>
          <w:p w14:paraId="09B209CC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Momentos centrales                             </w:t>
            </w:r>
          </w:p>
          <w:p w14:paraId="0E2E9E98" w14:textId="77777777" w:rsidR="00C50DBA" w:rsidRPr="003728B7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[mu00,mu10,mu01,mu11,mu20,mu02,mu21,mu12,mu30,mu03] = </w:t>
            </w:r>
            <w:proofErr w:type="spellStart"/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momentos_centrales</w:t>
            </w:r>
            <w:proofErr w:type="spellEnd"/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(I);</w:t>
            </w:r>
          </w:p>
          <w:p w14:paraId="2D86EBA3" w14:textId="77777777" w:rsidR="00C50DBA" w:rsidRPr="003728B7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</w:t>
            </w:r>
          </w:p>
          <w:p w14:paraId="2C0A8B75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%Momentos normalizados</w:t>
            </w:r>
          </w:p>
          <w:p w14:paraId="2B94C6AC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u002 = mu00*mu00;</w:t>
            </w:r>
          </w:p>
          <w:p w14:paraId="05966CAF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u0025 = mu00^2.5;</w:t>
            </w:r>
          </w:p>
          <w:p w14:paraId="76D431E3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%u0015 = mu00^1.5</w:t>
            </w:r>
          </w:p>
          <w:p w14:paraId="458ADA22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n02 = mu02/u002;</w:t>
            </w:r>
          </w:p>
          <w:p w14:paraId="7ADF302D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n20 = mu20/u002;</w:t>
            </w:r>
          </w:p>
          <w:p w14:paraId="5F4828C7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n11 = mu11/u002;</w:t>
            </w:r>
          </w:p>
          <w:p w14:paraId="6E515300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n12 = mu12/u0025;</w:t>
            </w:r>
          </w:p>
          <w:p w14:paraId="40EA18BE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n21 = mu21/u0025;</w:t>
            </w:r>
          </w:p>
          <w:p w14:paraId="6FC400AB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n03 = mu03/u0025;</w:t>
            </w:r>
          </w:p>
          <w:p w14:paraId="4D5AA38B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n30 = mu30/u0025;</w:t>
            </w:r>
          </w:p>
          <w:p w14:paraId="2940FC6A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</w:p>
          <w:p w14:paraId="3D203E15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%Momentos invariantes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</w:p>
          <w:p w14:paraId="18FA81B9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f1 = n20+n02; </w:t>
            </w:r>
          </w:p>
          <w:p w14:paraId="5D4F64BB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f2 = (n20-n02)^2 + 4*n11^2;</w:t>
            </w:r>
          </w:p>
          <w:p w14:paraId="49D8418F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f3 = (n30-3*n12)^2+(3*n21-n03)^2;</w:t>
            </w:r>
          </w:p>
          <w:p w14:paraId="0857ECCF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f4 = (n30+n12)^2+(n21+n03)^2;</w:t>
            </w:r>
          </w:p>
          <w:p w14:paraId="30247D38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f5 = (n30-3*n12)*(n30+n12)*((n30+n12)^2 - 3*(n21+n03)^2) + (3*n21-n03)*(n21+n03)*(3*(n30+n12)^2 - (n21+n03)^2);</w:t>
            </w:r>
          </w:p>
          <w:p w14:paraId="02E493C8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f6 = (n20-n02)*((n30+n12)^2 - (n21+n03)^2) + 4*n11*(n30+n12)*(n21+n03);</w:t>
            </w:r>
          </w:p>
          <w:p w14:paraId="1606093F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f7 = (3*n21-n03)*(n30+n12)*((n30+n12)^2 - 3*(n21+n03)^2) - (n30-3*n12)*(n21+n03)*(3*(n30+n12)^2 - (n21+n03)^2);</w:t>
            </w:r>
          </w:p>
          <w:p w14:paraId="009D621A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</w:p>
          <w:p w14:paraId="30C92A01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23062B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HM = [f1 f2 f3 f4 f5 f6 f7];</w:t>
            </w:r>
          </w:p>
          <w:p w14:paraId="305D48CC" w14:textId="77777777"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</w:p>
          <w:p w14:paraId="05BE96B0" w14:textId="77777777" w:rsidR="00C50DBA" w:rsidRPr="00C44175" w:rsidRDefault="00C50DBA" w:rsidP="00BB1650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return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;</w:t>
            </w:r>
          </w:p>
        </w:tc>
      </w:tr>
    </w:tbl>
    <w:p w14:paraId="660836AD" w14:textId="77777777" w:rsidR="007D0416" w:rsidRPr="00624F90" w:rsidRDefault="007D0416" w:rsidP="00624F90">
      <w:pPr>
        <w:rPr>
          <w:lang w:val="en-US"/>
        </w:rPr>
      </w:pPr>
    </w:p>
    <w:p w14:paraId="642666C8" w14:textId="77777777" w:rsidR="007D0416" w:rsidRPr="009202E7" w:rsidRDefault="007D0416" w:rsidP="007D0416">
      <w:pPr>
        <w:rPr>
          <w:sz w:val="22"/>
          <w:szCs w:val="22"/>
          <w:lang w:val="en-US"/>
        </w:rPr>
      </w:pPr>
      <w:r>
        <w:rPr>
          <w:b/>
          <w:lang w:val="en-US"/>
        </w:rPr>
        <w:lastRenderedPageBreak/>
        <w:t xml:space="preserve">OPTIONAL! </w:t>
      </w:r>
      <w:r w:rsidRPr="009202E7">
        <w:rPr>
          <w:b/>
          <w:lang w:val="en-US"/>
        </w:rPr>
        <w:t>EXERCISE 5</w:t>
      </w:r>
      <w:r>
        <w:rPr>
          <w:b/>
          <w:lang w:val="en-US"/>
        </w:rPr>
        <w:t>b</w:t>
      </w:r>
      <w:r w:rsidRPr="009202E7">
        <w:rPr>
          <w:b/>
          <w:lang w:val="en-US"/>
        </w:rPr>
        <w:t xml:space="preserve">: </w:t>
      </w:r>
      <w:r>
        <w:rPr>
          <w:b/>
          <w:lang w:val="en-US"/>
        </w:rPr>
        <w:t>Centroid and principal directions</w:t>
      </w:r>
      <w:r w:rsidRPr="009202E7">
        <w:rPr>
          <w:b/>
          <w:lang w:val="en-US"/>
        </w:rPr>
        <w:t xml:space="preserve"> </w:t>
      </w:r>
    </w:p>
    <w:p w14:paraId="304201FD" w14:textId="77777777" w:rsidR="007D0416" w:rsidRPr="009202E7" w:rsidRDefault="007D0416" w:rsidP="007D0416">
      <w:pPr>
        <w:pBdr>
          <w:bottom w:val="single" w:sz="8" w:space="1" w:color="000000"/>
        </w:pBdr>
        <w:rPr>
          <w:sz w:val="18"/>
          <w:lang w:val="en-US"/>
        </w:rPr>
      </w:pPr>
      <w:r w:rsidRPr="009202E7">
        <w:rPr>
          <w:sz w:val="20"/>
          <w:lang w:val="en-US"/>
        </w:rPr>
        <w:t xml:space="preserve">Concepts: </w:t>
      </w:r>
      <w:r>
        <w:rPr>
          <w:sz w:val="20"/>
          <w:lang w:val="en-US"/>
        </w:rPr>
        <w:t>Centroid and principal direction. Eigenvalue and eigenvector of a dispersion matrix.</w:t>
      </w:r>
    </w:p>
    <w:p w14:paraId="6F531FFF" w14:textId="77777777" w:rsidR="007D0416" w:rsidRPr="009202E7" w:rsidRDefault="007D0416" w:rsidP="007D0416">
      <w:pPr>
        <w:jc w:val="both"/>
        <w:rPr>
          <w:lang w:val="en-US"/>
        </w:rPr>
      </w:pPr>
    </w:p>
    <w:p w14:paraId="62FF78B7" w14:textId="77777777" w:rsidR="007925E0" w:rsidRDefault="007D0416" w:rsidP="008738D4">
      <w:pPr>
        <w:spacing w:after="240"/>
        <w:jc w:val="both"/>
        <w:rPr>
          <w:i/>
          <w:sz w:val="22"/>
          <w:lang w:val="en-US"/>
        </w:rPr>
      </w:pPr>
      <w:r>
        <w:rPr>
          <w:sz w:val="22"/>
          <w:lang w:val="en-US"/>
        </w:rPr>
        <w:t>Write a function that computes and draws the centroid and principal direction of the segmented region, given by a binary image (input argument to the function) where the background has a value of 0 and the segmented region a value of 1.</w:t>
      </w:r>
      <w:r w:rsidR="001C00A8">
        <w:rPr>
          <w:sz w:val="22"/>
          <w:lang w:val="en-US"/>
        </w:rPr>
        <w:t xml:space="preserve"> </w:t>
      </w:r>
      <w:r w:rsidR="001C00A8" w:rsidRPr="001C00A8">
        <w:rPr>
          <w:i/>
          <w:sz w:val="22"/>
          <w:lang w:val="en-US"/>
        </w:rPr>
        <w:t>Note: for the segmentation step you can use the region growing algorithm.</w:t>
      </w:r>
    </w:p>
    <w:p w14:paraId="7DC6E0B7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function</w:t>
      </w: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Centroid_and_principal_direction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(I)</w:t>
      </w:r>
    </w:p>
    <w:p w14:paraId="51A7BD52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FF"/>
          <w:sz w:val="22"/>
          <w:szCs w:val="26"/>
          <w:lang w:val="en-GB" w:eastAsia="es-ES"/>
        </w:rPr>
        <w:t>global</w:t>
      </w: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 xml:space="preserve"> 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center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;</w:t>
      </w:r>
    </w:p>
    <w:p w14:paraId="2B16E1E9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[mu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00,~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,~,mu11,mu20,mu02,~,~,~,~]=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momentos_centrales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(I);</w:t>
      </w:r>
    </w:p>
    <w:p w14:paraId="27E5696F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plot(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center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(1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),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center</w:t>
      </w:r>
      <w:proofErr w:type="spellEnd"/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(2),</w:t>
      </w:r>
      <w:r w:rsidRPr="007925E0">
        <w:rPr>
          <w:rFonts w:ascii="Courier New" w:hAnsi="Courier New" w:cs="Courier New"/>
          <w:color w:val="A020F0"/>
          <w:sz w:val="22"/>
          <w:szCs w:val="26"/>
          <w:lang w:val="en-GB" w:eastAsia="es-ES"/>
        </w:rPr>
        <w:t>'r+'</w:t>
      </w: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270A8D3C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Cov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=1/mu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00.*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[mu20 mu11;mu11 mu02];</w:t>
      </w:r>
    </w:p>
    <w:p w14:paraId="5AD8FC54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[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V,D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]=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eig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</w:t>
      </w:r>
      <w:proofErr w:type="spell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Cov</w:t>
      </w:r>
      <w:proofErr w:type="spell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);</w:t>
      </w:r>
    </w:p>
    <w:p w14:paraId="515511EF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GB"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V1=V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(:,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val="en-GB" w:eastAsia="es-ES"/>
        </w:rPr>
        <w:t>1); V2=V(:,2);</w:t>
      </w:r>
    </w:p>
    <w:p w14:paraId="479DDB7C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a1=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D(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1,1); a2=D(2,2);</w:t>
      </w:r>
    </w:p>
    <w:p w14:paraId="0DF9FFD6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x0=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center(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1); y0=center(2);</w:t>
      </w:r>
    </w:p>
    <w:p w14:paraId="4AD87BC6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x1=V1(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1)*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a1+x0; y1=V1(2)*a1+y0;</w:t>
      </w:r>
    </w:p>
    <w:p w14:paraId="6E113C42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line ([x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0,x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 xml:space="preserve">1],[y0,y1], </w:t>
      </w:r>
      <w:r w:rsidRPr="007925E0">
        <w:rPr>
          <w:rFonts w:ascii="Courier New" w:hAnsi="Courier New" w:cs="Courier New"/>
          <w:color w:val="A020F0"/>
          <w:sz w:val="22"/>
          <w:szCs w:val="26"/>
          <w:lang w:eastAsia="es-ES"/>
        </w:rPr>
        <w:t>'LineWidth'</w:t>
      </w: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 xml:space="preserve">,1, </w:t>
      </w:r>
      <w:r w:rsidRPr="007925E0">
        <w:rPr>
          <w:rFonts w:ascii="Courier New" w:hAnsi="Courier New" w:cs="Courier New"/>
          <w:color w:val="A020F0"/>
          <w:sz w:val="22"/>
          <w:szCs w:val="26"/>
          <w:lang w:eastAsia="es-ES"/>
        </w:rPr>
        <w:t>'Color'</w:t>
      </w: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,[0 0 1]);</w:t>
      </w:r>
    </w:p>
    <w:p w14:paraId="2641AE4F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x1=V2(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1)*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a2+x0; y1=V2(2)*a2+y0;</w:t>
      </w:r>
    </w:p>
    <w:p w14:paraId="40C8C9C4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line ([x</w:t>
      </w:r>
      <w:proofErr w:type="gramStart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0,x</w:t>
      </w:r>
      <w:proofErr w:type="gramEnd"/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 xml:space="preserve">1],[y0,y1], </w:t>
      </w:r>
      <w:r w:rsidRPr="007925E0">
        <w:rPr>
          <w:rFonts w:ascii="Courier New" w:hAnsi="Courier New" w:cs="Courier New"/>
          <w:color w:val="A020F0"/>
          <w:sz w:val="22"/>
          <w:szCs w:val="26"/>
          <w:lang w:eastAsia="es-ES"/>
        </w:rPr>
        <w:t>'LineWidth'</w:t>
      </w: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 xml:space="preserve">,1, </w:t>
      </w:r>
      <w:r w:rsidRPr="007925E0">
        <w:rPr>
          <w:rFonts w:ascii="Courier New" w:hAnsi="Courier New" w:cs="Courier New"/>
          <w:color w:val="A020F0"/>
          <w:sz w:val="22"/>
          <w:szCs w:val="26"/>
          <w:lang w:eastAsia="es-ES"/>
        </w:rPr>
        <w:t>'Color'</w:t>
      </w:r>
      <w:r w:rsidRPr="007925E0">
        <w:rPr>
          <w:rFonts w:ascii="Courier New" w:hAnsi="Courier New" w:cs="Courier New"/>
          <w:color w:val="000000"/>
          <w:sz w:val="22"/>
          <w:szCs w:val="26"/>
          <w:lang w:eastAsia="es-ES"/>
        </w:rPr>
        <w:t>,[0 0 1]);</w:t>
      </w:r>
    </w:p>
    <w:p w14:paraId="71F13F77" w14:textId="77777777" w:rsidR="007925E0" w:rsidRP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eastAsia="es-ES"/>
        </w:rPr>
      </w:pPr>
      <w:proofErr w:type="spellStart"/>
      <w:r w:rsidRPr="007925E0">
        <w:rPr>
          <w:rFonts w:ascii="Courier New" w:hAnsi="Courier New" w:cs="Courier New"/>
          <w:color w:val="0000FF"/>
          <w:sz w:val="22"/>
          <w:szCs w:val="26"/>
          <w:lang w:eastAsia="es-ES"/>
        </w:rPr>
        <w:t>end</w:t>
      </w:r>
      <w:proofErr w:type="spellEnd"/>
    </w:p>
    <w:p w14:paraId="4F1C9B36" w14:textId="77777777" w:rsidR="007925E0" w:rsidRDefault="007925E0" w:rsidP="007925E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es-ES"/>
        </w:rPr>
      </w:pPr>
    </w:p>
    <w:p w14:paraId="177B3E83" w14:textId="77777777" w:rsidR="007925E0" w:rsidRPr="007925E0" w:rsidRDefault="007925E0" w:rsidP="008738D4">
      <w:pPr>
        <w:spacing w:after="240"/>
        <w:jc w:val="both"/>
        <w:rPr>
          <w:sz w:val="22"/>
          <w:lang w:val="en-US"/>
        </w:rPr>
      </w:pPr>
    </w:p>
    <w:p w14:paraId="6E19DD89" w14:textId="77777777" w:rsidR="0011604B" w:rsidRDefault="00624F90" w:rsidP="0011604B">
      <w:pPr>
        <w:keepNext/>
        <w:spacing w:after="240"/>
        <w:jc w:val="center"/>
      </w:pPr>
      <w:r>
        <w:rPr>
          <w:noProof/>
          <w:sz w:val="22"/>
          <w:szCs w:val="22"/>
        </w:rPr>
        <w:drawing>
          <wp:inline distT="0" distB="0" distL="0" distR="0" wp14:anchorId="416FCA78" wp14:editId="78B73D46">
            <wp:extent cx="3451860" cy="3566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8" t="10541" r="18079" b="24549"/>
                    <a:stretch/>
                  </pic:blipFill>
                  <pic:spPr bwMode="auto">
                    <a:xfrm>
                      <a:off x="0" y="0"/>
                      <a:ext cx="3451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4C894" w14:textId="1B295DBA" w:rsidR="007D0416" w:rsidRDefault="0011604B" w:rsidP="0011604B">
      <w:pPr>
        <w:pStyle w:val="Descripcin"/>
        <w:jc w:val="center"/>
      </w:pPr>
      <w:proofErr w:type="spellStart"/>
      <w:r>
        <w:t>Image</w:t>
      </w:r>
      <w:proofErr w:type="spellEnd"/>
      <w:r>
        <w:t xml:space="preserve"> </w:t>
      </w:r>
      <w:fldSimple w:instr=" SEQ Image \* ARABIC ">
        <w:r w:rsidR="005C0B45">
          <w:rPr>
            <w:noProof/>
          </w:rPr>
          <w:t>1</w:t>
        </w:r>
      </w:fldSimple>
    </w:p>
    <w:p w14:paraId="511173C7" w14:textId="07D5EB69" w:rsidR="000D7428" w:rsidRPr="000D7428" w:rsidRDefault="000D7428" w:rsidP="000D7428">
      <w:pPr>
        <w:rPr>
          <w:lang w:val="en-GB"/>
        </w:rPr>
      </w:pPr>
      <w:r w:rsidRPr="000D7428">
        <w:rPr>
          <w:lang w:val="en-GB"/>
        </w:rPr>
        <w:t>As we see in the i</w:t>
      </w:r>
      <w:r>
        <w:rPr>
          <w:lang w:val="en-GB"/>
        </w:rPr>
        <w:t xml:space="preserve">mage, </w:t>
      </w:r>
      <w:r w:rsidR="00BF32F0">
        <w:rPr>
          <w:lang w:val="en-GB"/>
        </w:rPr>
        <w:t>the vector indicates the orientation of the segmented region and the intensity of each orientation from the base x</w:t>
      </w:r>
      <w:proofErr w:type="gramStart"/>
      <w:r w:rsidR="00BF32F0">
        <w:rPr>
          <w:lang w:val="en-GB"/>
        </w:rPr>
        <w:t>=(</w:t>
      </w:r>
      <w:proofErr w:type="gramEnd"/>
      <w:r w:rsidR="00BF32F0">
        <w:rPr>
          <w:lang w:val="en-GB"/>
        </w:rPr>
        <w:t>1,0) y=(0,1). The one who have the major intensity indicate the predominant orientation.</w:t>
      </w:r>
      <w:bookmarkStart w:id="0" w:name="_GoBack"/>
      <w:bookmarkEnd w:id="0"/>
    </w:p>
    <w:sectPr w:rsidR="000D7428" w:rsidRPr="000D7428" w:rsidSect="00AA7BC6">
      <w:headerReference w:type="default" r:id="rId12"/>
      <w:pgSz w:w="11906" w:h="16838"/>
      <w:pgMar w:top="1667" w:right="1701" w:bottom="1418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68E3" w14:textId="77777777" w:rsidR="0035673E" w:rsidRDefault="0035673E">
      <w:r>
        <w:separator/>
      </w:r>
    </w:p>
  </w:endnote>
  <w:endnote w:type="continuationSeparator" w:id="0">
    <w:p w14:paraId="2CC31053" w14:textId="77777777" w:rsidR="0035673E" w:rsidRDefault="0035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0B70" w14:textId="77777777" w:rsidR="0035673E" w:rsidRDefault="0035673E">
      <w:r>
        <w:separator/>
      </w:r>
    </w:p>
  </w:footnote>
  <w:footnote w:type="continuationSeparator" w:id="0">
    <w:p w14:paraId="195ECA2A" w14:textId="77777777" w:rsidR="0035673E" w:rsidRDefault="00356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A3170" w14:textId="77777777" w:rsidR="00931C13" w:rsidRDefault="00AE100A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3AF23491" wp14:editId="78D774FD">
          <wp:simplePos x="0" y="0"/>
          <wp:positionH relativeFrom="column">
            <wp:posOffset>4791710</wp:posOffset>
          </wp:positionH>
          <wp:positionV relativeFrom="paragraph">
            <wp:posOffset>-227965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C13">
      <w:t>Dpto. Ingeniería de Sistemas y Automática</w:t>
    </w:r>
  </w:p>
  <w:p w14:paraId="5737967D" w14:textId="77777777"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 w15:restartNumberingAfterBreak="0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1B6A4C"/>
    <w:multiLevelType w:val="hybridMultilevel"/>
    <w:tmpl w:val="674C2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2009E7"/>
    <w:multiLevelType w:val="hybridMultilevel"/>
    <w:tmpl w:val="7E82D1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B47CAA"/>
    <w:multiLevelType w:val="hybridMultilevel"/>
    <w:tmpl w:val="C2E692E0"/>
    <w:lvl w:ilvl="0" w:tplc="F9606E5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3B212E"/>
    <w:multiLevelType w:val="hybridMultilevel"/>
    <w:tmpl w:val="6408E7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5B8"/>
    <w:rsid w:val="000254B5"/>
    <w:rsid w:val="00035B55"/>
    <w:rsid w:val="00053D77"/>
    <w:rsid w:val="00061CE0"/>
    <w:rsid w:val="00063E98"/>
    <w:rsid w:val="000971D9"/>
    <w:rsid w:val="000D30CD"/>
    <w:rsid w:val="000D7428"/>
    <w:rsid w:val="0011378B"/>
    <w:rsid w:val="0011604B"/>
    <w:rsid w:val="001314C4"/>
    <w:rsid w:val="0013765E"/>
    <w:rsid w:val="001428C8"/>
    <w:rsid w:val="001C00A8"/>
    <w:rsid w:val="00204211"/>
    <w:rsid w:val="00206CDB"/>
    <w:rsid w:val="00210B1E"/>
    <w:rsid w:val="002130F2"/>
    <w:rsid w:val="0023062B"/>
    <w:rsid w:val="00245FA4"/>
    <w:rsid w:val="00276D67"/>
    <w:rsid w:val="002A503F"/>
    <w:rsid w:val="002E1060"/>
    <w:rsid w:val="00307CAC"/>
    <w:rsid w:val="00314049"/>
    <w:rsid w:val="00354730"/>
    <w:rsid w:val="0035673E"/>
    <w:rsid w:val="003728B7"/>
    <w:rsid w:val="00381D96"/>
    <w:rsid w:val="00387510"/>
    <w:rsid w:val="0039254D"/>
    <w:rsid w:val="00394007"/>
    <w:rsid w:val="0040007A"/>
    <w:rsid w:val="004167D3"/>
    <w:rsid w:val="00434A46"/>
    <w:rsid w:val="00460358"/>
    <w:rsid w:val="00461FFC"/>
    <w:rsid w:val="00474286"/>
    <w:rsid w:val="004E141F"/>
    <w:rsid w:val="004E68D1"/>
    <w:rsid w:val="004F2B2B"/>
    <w:rsid w:val="004F5170"/>
    <w:rsid w:val="0051293B"/>
    <w:rsid w:val="00583784"/>
    <w:rsid w:val="005A26A2"/>
    <w:rsid w:val="005C0B45"/>
    <w:rsid w:val="005C24FA"/>
    <w:rsid w:val="00613D0C"/>
    <w:rsid w:val="00624F90"/>
    <w:rsid w:val="00632BF9"/>
    <w:rsid w:val="006577C1"/>
    <w:rsid w:val="00674724"/>
    <w:rsid w:val="007076FB"/>
    <w:rsid w:val="00713486"/>
    <w:rsid w:val="00764EF6"/>
    <w:rsid w:val="007652DB"/>
    <w:rsid w:val="007754DA"/>
    <w:rsid w:val="00775C70"/>
    <w:rsid w:val="0077667A"/>
    <w:rsid w:val="00786851"/>
    <w:rsid w:val="007925E0"/>
    <w:rsid w:val="007C1173"/>
    <w:rsid w:val="007D0416"/>
    <w:rsid w:val="007D1ACF"/>
    <w:rsid w:val="007D7CD9"/>
    <w:rsid w:val="007E10F0"/>
    <w:rsid w:val="0082076A"/>
    <w:rsid w:val="00865B29"/>
    <w:rsid w:val="008738D4"/>
    <w:rsid w:val="008B5955"/>
    <w:rsid w:val="008F0B4A"/>
    <w:rsid w:val="009202E7"/>
    <w:rsid w:val="00931C13"/>
    <w:rsid w:val="009932EC"/>
    <w:rsid w:val="009F2666"/>
    <w:rsid w:val="00A0538E"/>
    <w:rsid w:val="00A71731"/>
    <w:rsid w:val="00A82A52"/>
    <w:rsid w:val="00AA7BC6"/>
    <w:rsid w:val="00AC239F"/>
    <w:rsid w:val="00AE100A"/>
    <w:rsid w:val="00AE7CF9"/>
    <w:rsid w:val="00B15718"/>
    <w:rsid w:val="00B65E07"/>
    <w:rsid w:val="00B77186"/>
    <w:rsid w:val="00BD5B67"/>
    <w:rsid w:val="00BF32F0"/>
    <w:rsid w:val="00C44175"/>
    <w:rsid w:val="00C4493D"/>
    <w:rsid w:val="00C50DBA"/>
    <w:rsid w:val="00C510B4"/>
    <w:rsid w:val="00C7126B"/>
    <w:rsid w:val="00CB5A40"/>
    <w:rsid w:val="00CC1621"/>
    <w:rsid w:val="00CE10CF"/>
    <w:rsid w:val="00D13AE5"/>
    <w:rsid w:val="00D355B8"/>
    <w:rsid w:val="00DA36AB"/>
    <w:rsid w:val="00DE3CC7"/>
    <w:rsid w:val="00DE542A"/>
    <w:rsid w:val="00E358F5"/>
    <w:rsid w:val="00E51C3E"/>
    <w:rsid w:val="00E557AD"/>
    <w:rsid w:val="00E62DAE"/>
    <w:rsid w:val="00E74DF4"/>
    <w:rsid w:val="00EB63CD"/>
    <w:rsid w:val="00ED40C8"/>
    <w:rsid w:val="00EE6713"/>
    <w:rsid w:val="00F47871"/>
    <w:rsid w:val="00F86DB3"/>
    <w:rsid w:val="00F94102"/>
    <w:rsid w:val="00FB7F49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A8A2FBB"/>
  <w15:docId w15:val="{BC54F344-AB0B-4425-B28F-FA6A3E8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41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D0416"/>
    <w:rPr>
      <w:rFonts w:ascii="Albertus Extra Bold" w:hAnsi="Albertus Extra Bold"/>
      <w:b/>
      <w:bCs/>
      <w:sz w:val="32"/>
      <w:lang w:eastAsia="ar-SA"/>
    </w:rPr>
  </w:style>
  <w:style w:type="paragraph" w:styleId="Descripcin">
    <w:name w:val="caption"/>
    <w:basedOn w:val="Normal"/>
    <w:next w:val="Normal"/>
    <w:uiPriority w:val="35"/>
    <w:unhideWhenUsed/>
    <w:qFormat/>
    <w:rsid w:val="007076F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3C056-8B7B-4651-B4E1-78580026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franco emanuel gonzalez sanchez</cp:lastModifiedBy>
  <cp:revision>7</cp:revision>
  <cp:lastPrinted>2018-11-24T22:17:00Z</cp:lastPrinted>
  <dcterms:created xsi:type="dcterms:W3CDTF">2018-11-24T18:30:00Z</dcterms:created>
  <dcterms:modified xsi:type="dcterms:W3CDTF">2018-11-24T22:19:00Z</dcterms:modified>
</cp:coreProperties>
</file>