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1C13" w:rsidRPr="0040007A" w:rsidRDefault="00BB4E04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92CC8">
        <w:rPr>
          <w:rFonts w:ascii="Times New Roman" w:hAnsi="Times New Roman"/>
        </w:rPr>
        <w:t>COMPUTER VISION</w:t>
      </w:r>
    </w:p>
    <w:p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:rsidR="00931C13" w:rsidRPr="00392CC8" w:rsidRDefault="00392CC8" w:rsidP="00206CDB">
      <w:pPr>
        <w:rPr>
          <w:sz w:val="22"/>
          <w:szCs w:val="22"/>
          <w:lang w:val="en-US"/>
        </w:rPr>
      </w:pPr>
      <w:r w:rsidRPr="00392CC8">
        <w:rPr>
          <w:b/>
          <w:lang w:val="en-US"/>
        </w:rPr>
        <w:t>EXERCISE</w:t>
      </w:r>
      <w:r w:rsidR="001428C8" w:rsidRPr="00392CC8">
        <w:rPr>
          <w:b/>
          <w:lang w:val="en-US"/>
        </w:rPr>
        <w:t xml:space="preserve"> </w:t>
      </w:r>
      <w:r w:rsidR="006D350F">
        <w:rPr>
          <w:b/>
          <w:lang w:val="en-US"/>
        </w:rPr>
        <w:t>4</w:t>
      </w:r>
      <w:r w:rsidRPr="00392CC8">
        <w:rPr>
          <w:b/>
          <w:lang w:val="en-US"/>
        </w:rPr>
        <w:t>a</w:t>
      </w:r>
      <w:r w:rsidR="001428C8" w:rsidRPr="00392CC8">
        <w:rPr>
          <w:b/>
          <w:lang w:val="en-US"/>
        </w:rPr>
        <w:t xml:space="preserve">: </w:t>
      </w:r>
      <w:r w:rsidRPr="00392CC8">
        <w:rPr>
          <w:b/>
          <w:lang w:val="en-US"/>
        </w:rPr>
        <w:t xml:space="preserve">Image segmentation with </w:t>
      </w:r>
      <w:r>
        <w:rPr>
          <w:b/>
          <w:lang w:val="en-US"/>
        </w:rPr>
        <w:t>regio</w:t>
      </w:r>
      <w:r w:rsidRPr="00392CC8">
        <w:rPr>
          <w:b/>
          <w:lang w:val="en-US"/>
        </w:rPr>
        <w:t>n growing</w:t>
      </w:r>
    </w:p>
    <w:p w:rsidR="00931C13" w:rsidRPr="00392CC8" w:rsidRDefault="00931C13" w:rsidP="00206CDB">
      <w:pPr>
        <w:pBdr>
          <w:bottom w:val="single" w:sz="8" w:space="1" w:color="000000"/>
        </w:pBdr>
        <w:rPr>
          <w:sz w:val="18"/>
        </w:rPr>
      </w:pPr>
      <w:proofErr w:type="spellStart"/>
      <w:r w:rsidRPr="00392CC8">
        <w:rPr>
          <w:sz w:val="20"/>
        </w:rPr>
        <w:t>Concepts</w:t>
      </w:r>
      <w:proofErr w:type="spellEnd"/>
      <w:r w:rsidRPr="00392CC8">
        <w:rPr>
          <w:sz w:val="20"/>
        </w:rPr>
        <w:t>:</w:t>
      </w:r>
      <w:r w:rsidR="00A0538E" w:rsidRPr="00392CC8">
        <w:rPr>
          <w:sz w:val="20"/>
        </w:rPr>
        <w:t xml:space="preserve"> </w:t>
      </w:r>
      <w:proofErr w:type="spellStart"/>
      <w:r w:rsidR="00392CC8" w:rsidRPr="00392CC8">
        <w:rPr>
          <w:sz w:val="20"/>
        </w:rPr>
        <w:t>Region</w:t>
      </w:r>
      <w:proofErr w:type="spellEnd"/>
      <w:r w:rsidR="00392CC8" w:rsidRPr="00392CC8">
        <w:rPr>
          <w:sz w:val="20"/>
        </w:rPr>
        <w:t xml:space="preserve"> </w:t>
      </w:r>
      <w:proofErr w:type="spellStart"/>
      <w:r w:rsidR="00392CC8" w:rsidRPr="00392CC8">
        <w:rPr>
          <w:sz w:val="20"/>
        </w:rPr>
        <w:t>growing</w:t>
      </w:r>
      <w:proofErr w:type="spellEnd"/>
      <w:r w:rsidR="007A37A6">
        <w:rPr>
          <w:sz w:val="20"/>
        </w:rPr>
        <w:t xml:space="preserve">, </w:t>
      </w:r>
      <w:proofErr w:type="spellStart"/>
      <w:r w:rsidR="007A37A6">
        <w:rPr>
          <w:sz w:val="20"/>
        </w:rPr>
        <w:t>seed</w:t>
      </w:r>
      <w:proofErr w:type="spellEnd"/>
    </w:p>
    <w:p w:rsidR="00931C13" w:rsidRPr="00392CC8" w:rsidRDefault="00931C13">
      <w:pPr>
        <w:jc w:val="both"/>
      </w:pPr>
    </w:p>
    <w:p w:rsidR="00DB7D99" w:rsidRPr="00392CC8" w:rsidRDefault="00392CC8" w:rsidP="000254B5">
      <w:pPr>
        <w:spacing w:after="240"/>
        <w:jc w:val="both"/>
        <w:rPr>
          <w:sz w:val="22"/>
          <w:szCs w:val="22"/>
          <w:lang w:val="en-US"/>
        </w:rPr>
      </w:pPr>
      <w:r w:rsidRPr="00392CC8">
        <w:rPr>
          <w:sz w:val="22"/>
          <w:szCs w:val="22"/>
          <w:lang w:val="en-US"/>
        </w:rPr>
        <w:t>The code shown below extracts a</w:t>
      </w:r>
      <w:r>
        <w:rPr>
          <w:sz w:val="22"/>
          <w:szCs w:val="22"/>
          <w:lang w:val="en-US"/>
        </w:rPr>
        <w:t xml:space="preserve"> </w:t>
      </w:r>
      <w:r w:rsidRPr="00392CC8">
        <w:rPr>
          <w:sz w:val="22"/>
          <w:szCs w:val="22"/>
          <w:lang w:val="en-US"/>
        </w:rPr>
        <w:t>region of the image by a growing process. This process starts with a seed in the (</w:t>
      </w:r>
      <w:proofErr w:type="spellStart"/>
      <w:r w:rsidRPr="00392CC8">
        <w:rPr>
          <w:i/>
          <w:sz w:val="22"/>
          <w:szCs w:val="22"/>
          <w:lang w:val="en-US"/>
        </w:rPr>
        <w:t>x</w:t>
      </w:r>
      <w:proofErr w:type="gramStart"/>
      <w:r w:rsidRPr="00392CC8">
        <w:rPr>
          <w:sz w:val="22"/>
          <w:szCs w:val="22"/>
          <w:lang w:val="en-US"/>
        </w:rPr>
        <w:t>,</w:t>
      </w:r>
      <w:r w:rsidRPr="00392CC8">
        <w:rPr>
          <w:i/>
          <w:sz w:val="22"/>
          <w:szCs w:val="22"/>
          <w:lang w:val="en-US"/>
        </w:rPr>
        <w:t>y</w:t>
      </w:r>
      <w:proofErr w:type="spellEnd"/>
      <w:proofErr w:type="gramEnd"/>
      <w:r w:rsidRPr="00392CC8">
        <w:rPr>
          <w:sz w:val="22"/>
          <w:szCs w:val="22"/>
          <w:lang w:val="en-US"/>
        </w:rPr>
        <w:t xml:space="preserve">) coordinates and adds pixels to the </w:t>
      </w:r>
      <w:r>
        <w:rPr>
          <w:sz w:val="22"/>
          <w:szCs w:val="22"/>
          <w:lang w:val="en-US"/>
        </w:rPr>
        <w:t>regio</w:t>
      </w:r>
      <w:r w:rsidRPr="00392CC8">
        <w:rPr>
          <w:sz w:val="22"/>
          <w:szCs w:val="22"/>
          <w:lang w:val="en-US"/>
        </w:rPr>
        <w:t>n recursively.</w:t>
      </w:r>
      <w:r w:rsidR="00DB7D99" w:rsidRPr="00392CC8">
        <w:rPr>
          <w:sz w:val="22"/>
          <w:szCs w:val="22"/>
          <w:lang w:val="en-US"/>
        </w:rPr>
        <w:t xml:space="preserve"> </w:t>
      </w:r>
      <w:r w:rsidR="009322C9">
        <w:rPr>
          <w:sz w:val="22"/>
          <w:szCs w:val="22"/>
          <w:lang w:val="en-US"/>
        </w:rPr>
        <w:t xml:space="preserve">Implement a code </w:t>
      </w:r>
      <w:proofErr w:type="gramStart"/>
      <w:r w:rsidR="009322C9">
        <w:rPr>
          <w:sz w:val="22"/>
          <w:szCs w:val="22"/>
          <w:lang w:val="en-US"/>
        </w:rPr>
        <w:t>to</w:t>
      </w:r>
      <w:proofErr w:type="gramEnd"/>
      <w:r w:rsidR="009322C9">
        <w:rPr>
          <w:sz w:val="22"/>
          <w:szCs w:val="22"/>
          <w:lang w:val="en-US"/>
        </w:rPr>
        <w:t>:</w:t>
      </w:r>
    </w:p>
    <w:p w:rsidR="009322C9" w:rsidRDefault="009322C9" w:rsidP="00392CC8">
      <w:pPr>
        <w:pStyle w:val="Prrafodelista"/>
        <w:numPr>
          <w:ilvl w:val="0"/>
          <w:numId w:val="12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</w:t>
      </w:r>
      <w:proofErr w:type="spellStart"/>
      <w:r w:rsidRPr="00FC5BF5">
        <w:rPr>
          <w:i/>
          <w:sz w:val="22"/>
          <w:szCs w:val="22"/>
          <w:lang w:val="en-US"/>
        </w:rPr>
        <w:t>rice.tif</w:t>
      </w:r>
      <w:proofErr w:type="spellEnd"/>
      <w:r>
        <w:rPr>
          <w:i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image </w:t>
      </w:r>
      <w:r w:rsidR="00012974">
        <w:rPr>
          <w:sz w:val="22"/>
          <w:szCs w:val="22"/>
          <w:lang w:val="en-US"/>
        </w:rPr>
        <w:t xml:space="preserve">and initializes the global variables </w:t>
      </w:r>
      <w:r w:rsidR="00012974" w:rsidRPr="00012974">
        <w:rPr>
          <w:b/>
          <w:sz w:val="22"/>
          <w:szCs w:val="22"/>
          <w:lang w:val="en-US"/>
        </w:rPr>
        <w:t>region</w:t>
      </w:r>
      <w:r w:rsidR="00012974">
        <w:rPr>
          <w:sz w:val="22"/>
          <w:szCs w:val="22"/>
          <w:lang w:val="en-US"/>
        </w:rPr>
        <w:t xml:space="preserve">, </w:t>
      </w:r>
      <w:r w:rsidR="00012974" w:rsidRPr="00012974">
        <w:rPr>
          <w:b/>
          <w:sz w:val="22"/>
          <w:szCs w:val="22"/>
          <w:lang w:val="en-US"/>
        </w:rPr>
        <w:t>media</w:t>
      </w:r>
      <w:r w:rsidR="00012974">
        <w:rPr>
          <w:sz w:val="22"/>
          <w:szCs w:val="22"/>
          <w:lang w:val="en-US"/>
        </w:rPr>
        <w:t xml:space="preserve">, </w:t>
      </w:r>
      <w:proofErr w:type="spellStart"/>
      <w:r w:rsidR="00012974" w:rsidRPr="00012974">
        <w:rPr>
          <w:b/>
          <w:sz w:val="22"/>
          <w:szCs w:val="22"/>
          <w:lang w:val="en-US"/>
        </w:rPr>
        <w:t>points_in_region</w:t>
      </w:r>
      <w:proofErr w:type="spellEnd"/>
      <w:r w:rsidR="00012974">
        <w:rPr>
          <w:sz w:val="22"/>
          <w:szCs w:val="22"/>
          <w:lang w:val="en-US"/>
        </w:rPr>
        <w:t xml:space="preserve"> and </w:t>
      </w:r>
      <w:r w:rsidR="00012974" w:rsidRPr="00012974">
        <w:rPr>
          <w:b/>
          <w:sz w:val="22"/>
          <w:szCs w:val="22"/>
          <w:lang w:val="en-US"/>
        </w:rPr>
        <w:t>im1</w:t>
      </w:r>
      <w:r w:rsidR="00012974">
        <w:rPr>
          <w:sz w:val="22"/>
          <w:szCs w:val="22"/>
          <w:lang w:val="en-US"/>
        </w:rPr>
        <w:t>.</w:t>
      </w:r>
    </w:p>
    <w:p w:rsidR="00FC5BF5" w:rsidRPr="00FC5BF5" w:rsidRDefault="00012974" w:rsidP="00012974">
      <w:pPr>
        <w:pStyle w:val="Prrafodelista"/>
        <w:numPr>
          <w:ilvl w:val="0"/>
          <w:numId w:val="12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Permits the user to</w:t>
      </w:r>
      <w:r w:rsidR="00392CC8" w:rsidRPr="00392CC8">
        <w:rPr>
          <w:sz w:val="22"/>
          <w:szCs w:val="22"/>
          <w:lang w:val="en-US"/>
        </w:rPr>
        <w:t xml:space="preserve"> indicate a </w:t>
      </w:r>
      <w:r w:rsidR="009322C9">
        <w:rPr>
          <w:sz w:val="22"/>
          <w:szCs w:val="22"/>
          <w:lang w:val="en-US"/>
        </w:rPr>
        <w:t>s</w:t>
      </w:r>
      <w:r w:rsidR="00392CC8" w:rsidRPr="00392CC8">
        <w:rPr>
          <w:sz w:val="22"/>
          <w:szCs w:val="22"/>
          <w:lang w:val="en-US"/>
        </w:rPr>
        <w:t>e</w:t>
      </w:r>
      <w:r w:rsidR="00FC5BF5">
        <w:rPr>
          <w:sz w:val="22"/>
          <w:szCs w:val="22"/>
          <w:lang w:val="en-US"/>
        </w:rPr>
        <w:t>ed</w:t>
      </w:r>
      <w:r w:rsidR="00392CC8" w:rsidRPr="00392CC8">
        <w:rPr>
          <w:sz w:val="22"/>
          <w:szCs w:val="22"/>
          <w:lang w:val="en-US"/>
        </w:rPr>
        <w:t xml:space="preserve"> and initializes, using </w:t>
      </w:r>
      <w:r w:rsidR="009322C9">
        <w:rPr>
          <w:sz w:val="22"/>
          <w:szCs w:val="22"/>
          <w:lang w:val="en-US"/>
        </w:rPr>
        <w:t>that</w:t>
      </w:r>
      <w:r w:rsidR="00392CC8" w:rsidRPr="00392CC8">
        <w:rPr>
          <w:sz w:val="22"/>
          <w:szCs w:val="22"/>
          <w:lang w:val="en-US"/>
        </w:rPr>
        <w:t xml:space="preserve"> se</w:t>
      </w:r>
      <w:r w:rsidR="00FC5BF5">
        <w:rPr>
          <w:sz w:val="22"/>
          <w:szCs w:val="22"/>
          <w:lang w:val="en-US"/>
        </w:rPr>
        <w:t>e</w:t>
      </w:r>
      <w:r w:rsidR="00392CC8" w:rsidRPr="00392CC8">
        <w:rPr>
          <w:sz w:val="22"/>
          <w:szCs w:val="22"/>
          <w:lang w:val="en-US"/>
        </w:rPr>
        <w:t xml:space="preserve">d, the growing process. </w:t>
      </w:r>
      <w:r>
        <w:rPr>
          <w:sz w:val="22"/>
          <w:szCs w:val="22"/>
          <w:lang w:val="en-US"/>
        </w:rPr>
        <w:t xml:space="preserve">You can use the </w:t>
      </w:r>
      <w:proofErr w:type="spellStart"/>
      <w:r w:rsidRPr="00392CC8">
        <w:rPr>
          <w:b/>
          <w:sz w:val="22"/>
          <w:szCs w:val="22"/>
          <w:lang w:val="en-US"/>
        </w:rPr>
        <w:t>ginput</w:t>
      </w:r>
      <w:proofErr w:type="spellEnd"/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command for that. </w:t>
      </w:r>
      <w:r w:rsidRPr="00012974">
        <w:rPr>
          <w:i/>
          <w:sz w:val="22"/>
          <w:szCs w:val="22"/>
          <w:lang w:val="en-US"/>
        </w:rPr>
        <w:t xml:space="preserve">Note: when testing the code, </w:t>
      </w:r>
      <w:r w:rsidR="00FC5BF5" w:rsidRPr="00012974">
        <w:rPr>
          <w:i/>
          <w:sz w:val="22"/>
          <w:szCs w:val="22"/>
          <w:lang w:val="en-US"/>
        </w:rPr>
        <w:t xml:space="preserve">choose the seed in such a way that </w:t>
      </w:r>
      <w:r w:rsidR="009322C9" w:rsidRPr="00012974">
        <w:rPr>
          <w:i/>
          <w:sz w:val="22"/>
          <w:szCs w:val="22"/>
          <w:lang w:val="en-US"/>
        </w:rPr>
        <w:t>it</w:t>
      </w:r>
      <w:r w:rsidR="00FC5BF5" w:rsidRPr="00012974">
        <w:rPr>
          <w:i/>
          <w:sz w:val="22"/>
          <w:szCs w:val="22"/>
          <w:lang w:val="en-US"/>
        </w:rPr>
        <w:t xml:space="preserve"> fall</w:t>
      </w:r>
      <w:r w:rsidR="009322C9" w:rsidRPr="00012974">
        <w:rPr>
          <w:i/>
          <w:sz w:val="22"/>
          <w:szCs w:val="22"/>
          <w:lang w:val="en-US"/>
        </w:rPr>
        <w:t>s</w:t>
      </w:r>
      <w:r w:rsidR="00FC5BF5" w:rsidRPr="00012974">
        <w:rPr>
          <w:i/>
          <w:sz w:val="22"/>
          <w:szCs w:val="22"/>
          <w:lang w:val="en-US"/>
        </w:rPr>
        <w:t xml:space="preserve"> into </w:t>
      </w:r>
      <w:r w:rsidR="009322C9" w:rsidRPr="00012974">
        <w:rPr>
          <w:i/>
          <w:sz w:val="22"/>
          <w:szCs w:val="22"/>
          <w:lang w:val="en-US"/>
        </w:rPr>
        <w:t>a</w:t>
      </w:r>
      <w:r w:rsidR="00FC5BF5" w:rsidRPr="00012974">
        <w:rPr>
          <w:i/>
          <w:sz w:val="22"/>
          <w:szCs w:val="22"/>
          <w:lang w:val="en-US"/>
        </w:rPr>
        <w:t xml:space="preserve"> rice </w:t>
      </w:r>
      <w:r w:rsidR="009322C9" w:rsidRPr="00012974">
        <w:rPr>
          <w:i/>
          <w:sz w:val="22"/>
          <w:szCs w:val="22"/>
          <w:lang w:val="en-US"/>
        </w:rPr>
        <w:t>grain</w:t>
      </w:r>
      <w:r w:rsidR="00FC5BF5" w:rsidRPr="00012974">
        <w:rPr>
          <w:i/>
          <w:sz w:val="22"/>
          <w:szCs w:val="22"/>
          <w:lang w:val="en-US"/>
        </w:rPr>
        <w:t>.</w:t>
      </w:r>
    </w:p>
    <w:p w:rsidR="000254B5" w:rsidRPr="00FC5BF5" w:rsidRDefault="00012974" w:rsidP="00392CC8">
      <w:pPr>
        <w:pStyle w:val="Prrafodelista"/>
        <w:numPr>
          <w:ilvl w:val="0"/>
          <w:numId w:val="12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Execute the region growing function (</w:t>
      </w:r>
      <w:proofErr w:type="spellStart"/>
      <w:r w:rsidRPr="00012974">
        <w:rPr>
          <w:b/>
          <w:sz w:val="22"/>
          <w:szCs w:val="22"/>
          <w:lang w:val="en-US"/>
        </w:rPr>
        <w:t>crec_recur</w:t>
      </w:r>
      <w:proofErr w:type="spellEnd"/>
      <w:r w:rsidRPr="00012974">
        <w:rPr>
          <w:sz w:val="22"/>
          <w:szCs w:val="22"/>
          <w:lang w:val="en-US"/>
        </w:rPr>
        <w:t>)</w:t>
      </w:r>
      <w:r w:rsidR="00FC5BF5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and </w:t>
      </w:r>
      <w:r w:rsidR="00FC5BF5">
        <w:rPr>
          <w:sz w:val="22"/>
          <w:szCs w:val="22"/>
          <w:lang w:val="en-US"/>
        </w:rPr>
        <w:t xml:space="preserve">draw </w:t>
      </w:r>
      <w:r>
        <w:rPr>
          <w:sz w:val="22"/>
          <w:szCs w:val="22"/>
          <w:lang w:val="en-US"/>
        </w:rPr>
        <w:t>the extracted region</w:t>
      </w:r>
      <w:r w:rsidR="00FC5BF5">
        <w:rPr>
          <w:sz w:val="22"/>
          <w:szCs w:val="22"/>
          <w:lang w:val="en-US"/>
        </w:rPr>
        <w:t xml:space="preserve"> in the initial image as it </w:t>
      </w:r>
      <w:proofErr w:type="gramStart"/>
      <w:r w:rsidR="00FC5BF5">
        <w:rPr>
          <w:sz w:val="22"/>
          <w:szCs w:val="22"/>
          <w:lang w:val="en-US"/>
        </w:rPr>
        <w:t>is shown</w:t>
      </w:r>
      <w:proofErr w:type="gramEnd"/>
      <w:r w:rsidR="00FC5BF5">
        <w:rPr>
          <w:sz w:val="22"/>
          <w:szCs w:val="22"/>
          <w:lang w:val="en-US"/>
        </w:rPr>
        <w:t xml:space="preserve"> in the result image.</w:t>
      </w:r>
      <w:r w:rsidR="00E74DF4" w:rsidRPr="00FC5BF5">
        <w:rPr>
          <w:sz w:val="22"/>
          <w:szCs w:val="22"/>
          <w:lang w:val="en-US"/>
        </w:rPr>
        <w:t xml:space="preserve"> </w:t>
      </w:r>
    </w:p>
    <w:p w:rsidR="00012974" w:rsidRPr="006D350F" w:rsidRDefault="00012974" w:rsidP="000254B5">
      <w:pPr>
        <w:spacing w:after="240"/>
        <w:jc w:val="both"/>
        <w:rPr>
          <w:b/>
          <w:sz w:val="22"/>
          <w:szCs w:val="22"/>
          <w:lang w:val="en-US"/>
        </w:rPr>
      </w:pPr>
    </w:p>
    <w:p w:rsidR="00AA7BC6" w:rsidRPr="00AA7BC6" w:rsidRDefault="00AA7BC6" w:rsidP="000254B5">
      <w:pPr>
        <w:spacing w:after="240"/>
        <w:jc w:val="both"/>
        <w:rPr>
          <w:b/>
          <w:sz w:val="22"/>
          <w:szCs w:val="22"/>
        </w:rPr>
      </w:pPr>
      <w:proofErr w:type="spellStart"/>
      <w:r w:rsidRPr="00AA7BC6">
        <w:rPr>
          <w:b/>
          <w:sz w:val="22"/>
          <w:szCs w:val="22"/>
        </w:rPr>
        <w:t>C</w:t>
      </w:r>
      <w:r w:rsidR="00FC5BF5">
        <w:rPr>
          <w:b/>
          <w:sz w:val="22"/>
          <w:szCs w:val="22"/>
        </w:rPr>
        <w:t>ode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7"/>
      </w:tblGrid>
      <w:tr w:rsidR="00764EF6" w:rsidRPr="00F258B1" w:rsidTr="00E74DF4">
        <w:trPr>
          <w:jc w:val="center"/>
        </w:trPr>
        <w:tc>
          <w:tcPr>
            <w:tcW w:w="8307" w:type="dxa"/>
          </w:tcPr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Esta función realiza de manera recursiva el crecimiento de una región de la imagen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partiendo de una semilla en (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x</w:t>
            </w:r>
            <w:proofErr w:type="gram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,y</w:t>
            </w:r>
            <w:proofErr w:type="spellEnd"/>
            <w:proofErr w:type="gram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). El crecimiento se hace sobre sus ocho-vecinos.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J. Gonzalez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spell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function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x,y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Variables globales para no pasar tantos argumentos a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funcion</w:t>
            </w:r>
            <w:proofErr w:type="spellEnd"/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gram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global</w:t>
            </w:r>
            <w:proofErr w:type="gram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;          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segmentada. Es una matriz del tamaño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imagen,con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                    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     todo a cero salvo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, a uno.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gram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global</w:t>
            </w:r>
            <w:proofErr w:type="gram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media;           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Media (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dinamica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) de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que va creciendo</w:t>
            </w:r>
            <w:r w:rsidR="006972BD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(DOUBLE!)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.</w:t>
            </w:r>
            <w:r w:rsidR="006972BD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global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points_in_region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;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Numero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de puntos actual de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segmentada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global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im1;             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Imagen de entrada en escala de grises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Comprobacion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que no estamos fuera de la imagen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if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(x &lt;= 0 | x &gt; size(im1,2) | y &lt;= 0 | y &gt; size(im1,1) )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return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spell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end</w:t>
            </w:r>
            <w:proofErr w:type="spellEnd"/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spellStart"/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if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(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y,x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) == 1)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si esta ya marcado (=1) no hacemos nada y salimos de la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funcion</w:t>
            </w:r>
            <w:proofErr w:type="spellEnd"/>
          </w:p>
          <w:p w:rsidR="00E74DF4" w:rsidRPr="00EE6713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EE6713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return</w:t>
            </w:r>
            <w:r w:rsidRPr="00EE6713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;</w:t>
            </w:r>
          </w:p>
          <w:p w:rsidR="00E74DF4" w:rsidRPr="00EE6713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E6713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end</w:t>
            </w:r>
          </w:p>
          <w:p w:rsidR="00E74DF4" w:rsidRPr="00EE6713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E6713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 xml:space="preserve"> </w:t>
            </w:r>
          </w:p>
          <w:p w:rsidR="00E74DF4" w:rsidRPr="007F7FE7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proofErr w:type="spellStart"/>
            <w:r w:rsidRPr="007F7FE7">
              <w:rPr>
                <w:rFonts w:ascii="Courier New" w:hAnsi="Courier New" w:cs="Courier New"/>
                <w:color w:val="0000FF"/>
                <w:sz w:val="16"/>
                <w:szCs w:val="20"/>
                <w:lang w:eastAsia="es-ES"/>
              </w:rPr>
              <w:t>if</w:t>
            </w:r>
            <w:proofErr w:type="spellEnd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abs</w:t>
            </w:r>
            <w:proofErr w:type="spellEnd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double</w:t>
            </w:r>
            <w:proofErr w:type="spellEnd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(im1(</w:t>
            </w:r>
            <w:proofErr w:type="spellStart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y,x</w:t>
            </w:r>
            <w:proofErr w:type="spellEnd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)) - media) &lt; </w:t>
            </w:r>
            <w:proofErr w:type="spellStart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t</w:t>
            </w:r>
            <w:r w:rsidR="007F7FE7"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ole</w:t>
            </w:r>
            <w:r w:rsid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r</w:t>
            </w:r>
            <w:proofErr w:type="spellEnd"/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r w:rsidRPr="007F7FE7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  <w:proofErr w:type="spellStart"/>
            <w:r w:rsidRPr="007F7FE7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Condicion</w:t>
            </w:r>
            <w:proofErr w:type="spellEnd"/>
            <w:r w:rsidRPr="007F7FE7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de añadir pixel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7F7FE7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region(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y,x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) = 1;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points_in_region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=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points_in_region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+ 1;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   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media = (media *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points_in_region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+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double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(im1(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y,x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)))/(points_in_region+1);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%calculo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dinamico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de la media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  <w:proofErr w:type="spellStart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Recursion</w:t>
            </w:r>
            <w:proofErr w:type="spellEnd"/>
            <w:r w:rsidRPr="00E74DF4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sobre los 8-vecinos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(x-1,y+1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(x-1,y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(x-1,y-1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(x,y+1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(x,y-1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(x+1,y+1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(x+1,y</w:t>
            </w:r>
            <w:r w:rsid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F258B1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spellStart"/>
            <w:r w:rsidRP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crec_recur</w:t>
            </w:r>
            <w:proofErr w:type="spellEnd"/>
            <w:r w:rsidRP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(x+1,y-1</w:t>
            </w:r>
            <w:r w:rsidR="00F258B1" w:rsidRP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,toler</w:t>
            </w:r>
            <w:r w:rsidRPr="00F258B1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);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end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 xml:space="preserve"> </w:t>
            </w:r>
          </w:p>
          <w:p w:rsidR="00E74DF4" w:rsidRPr="00E74DF4" w:rsidRDefault="00E74DF4" w:rsidP="00E74DF4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E74DF4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return</w:t>
            </w:r>
            <w:r w:rsidRPr="00E74DF4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;</w:t>
            </w:r>
          </w:p>
          <w:p w:rsidR="00764EF6" w:rsidRPr="00E74DF4" w:rsidRDefault="00764EF6" w:rsidP="00764EF6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20"/>
                <w:lang w:val="en-US" w:eastAsia="es-ES"/>
              </w:rPr>
            </w:pPr>
          </w:p>
        </w:tc>
      </w:tr>
    </w:tbl>
    <w:p w:rsidR="00AA7BC6" w:rsidRDefault="00AA7BC6" w:rsidP="00E557AD">
      <w:pPr>
        <w:spacing w:after="240"/>
        <w:jc w:val="both"/>
        <w:rPr>
          <w:b/>
          <w:sz w:val="22"/>
          <w:szCs w:val="22"/>
          <w:lang w:val="en-US"/>
        </w:rPr>
      </w:pPr>
    </w:p>
    <w:p w:rsidR="00801A1C" w:rsidRDefault="00801A1C" w:rsidP="00801A1C">
      <w:pPr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lastRenderedPageBreak/>
        <w:t>Matlab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functions</w:t>
      </w:r>
      <w:proofErr w:type="spellEnd"/>
      <w:r>
        <w:rPr>
          <w:b/>
          <w:sz w:val="22"/>
          <w:szCs w:val="22"/>
          <w:u w:val="single"/>
        </w:rPr>
        <w:t>:</w:t>
      </w:r>
    </w:p>
    <w:p w:rsidR="00801A1C" w:rsidRDefault="00801A1C" w:rsidP="00801A1C">
      <w:pPr>
        <w:suppressAutoHyphens w:val="0"/>
        <w:ind w:left="705"/>
        <w:jc w:val="both"/>
        <w:rPr>
          <w:iCs/>
        </w:rPr>
      </w:pPr>
    </w:p>
    <w:tbl>
      <w:tblPr>
        <w:tblW w:w="8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1"/>
        <w:gridCol w:w="4959"/>
      </w:tblGrid>
      <w:tr w:rsidR="00801A1C" w:rsidRPr="007F7FE7" w:rsidTr="001D6964">
        <w:trPr>
          <w:jc w:val="center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A1C" w:rsidRPr="00F37ED5" w:rsidRDefault="00801A1C" w:rsidP="001D6964">
            <w:pPr>
              <w:rPr>
                <w:rFonts w:ascii="Calibri" w:hAnsi="Calibri"/>
                <w:b/>
                <w:sz w:val="20"/>
                <w:szCs w:val="18"/>
              </w:rPr>
            </w:pPr>
            <w:r w:rsidRPr="00F37ED5">
              <w:rPr>
                <w:rFonts w:ascii="Calibri" w:hAnsi="Calibri"/>
                <w:b/>
                <w:sz w:val="20"/>
                <w:szCs w:val="18"/>
              </w:rPr>
              <w:t xml:space="preserve">global </w:t>
            </w:r>
            <w:proofErr w:type="spellStart"/>
            <w:r w:rsidRPr="00F37ED5">
              <w:rPr>
                <w:rFonts w:ascii="Calibri" w:hAnsi="Calibri"/>
                <w:b/>
                <w:sz w:val="20"/>
                <w:szCs w:val="18"/>
              </w:rPr>
              <w:t>var</w:t>
            </w:r>
            <w:proofErr w:type="spellEnd"/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A1C" w:rsidRPr="00C7369C" w:rsidRDefault="00801A1C" w:rsidP="001D6964">
            <w:pPr>
              <w:jc w:val="both"/>
              <w:rPr>
                <w:sz w:val="20"/>
                <w:szCs w:val="20"/>
                <w:lang w:val="en-US"/>
              </w:rPr>
            </w:pPr>
            <w:r w:rsidRPr="00C7369C">
              <w:rPr>
                <w:sz w:val="20"/>
                <w:szCs w:val="20"/>
                <w:lang w:val="en-US"/>
              </w:rPr>
              <w:t xml:space="preserve">Declares the </w:t>
            </w:r>
            <w:proofErr w:type="spellStart"/>
            <w:r w:rsidRPr="00E33B23">
              <w:rPr>
                <w:b/>
                <w:sz w:val="20"/>
                <w:szCs w:val="20"/>
                <w:lang w:val="en-US"/>
              </w:rPr>
              <w:t>var</w:t>
            </w:r>
            <w:proofErr w:type="spellEnd"/>
            <w:r w:rsidRPr="00C7369C">
              <w:rPr>
                <w:sz w:val="20"/>
                <w:szCs w:val="20"/>
                <w:lang w:val="en-US"/>
              </w:rPr>
              <w:t xml:space="preserve"> variable as global, i.e. it c</w:t>
            </w:r>
            <w:r>
              <w:rPr>
                <w:sz w:val="20"/>
                <w:szCs w:val="20"/>
                <w:lang w:val="en-US"/>
              </w:rPr>
              <w:t>an be used at any point of your code that it is also declared as global.</w:t>
            </w:r>
          </w:p>
        </w:tc>
      </w:tr>
      <w:tr w:rsidR="00801A1C" w:rsidRPr="007F7FE7" w:rsidTr="001D6964">
        <w:trPr>
          <w:jc w:val="center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A1C" w:rsidRPr="00F37ED5" w:rsidRDefault="00801A1C" w:rsidP="001D6964">
            <w:pPr>
              <w:rPr>
                <w:rFonts w:ascii="Calibri" w:hAnsi="Calibri"/>
                <w:b/>
                <w:sz w:val="20"/>
                <w:szCs w:val="18"/>
                <w:lang w:val="de-DE"/>
              </w:rPr>
            </w:pPr>
            <w:r w:rsidRPr="00F37ED5">
              <w:rPr>
                <w:rFonts w:ascii="Calibri" w:hAnsi="Calibri"/>
                <w:b/>
                <w:sz w:val="20"/>
                <w:szCs w:val="18"/>
                <w:lang w:val="de-DE"/>
              </w:rPr>
              <w:t>[x,y] = ginput(1)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A1C" w:rsidRPr="00C7369C" w:rsidRDefault="00801A1C" w:rsidP="001D6964">
            <w:pPr>
              <w:jc w:val="both"/>
              <w:rPr>
                <w:sz w:val="20"/>
                <w:szCs w:val="20"/>
                <w:lang w:val="de-DE"/>
              </w:rPr>
            </w:pPr>
            <w:r w:rsidRPr="00C7369C">
              <w:rPr>
                <w:sz w:val="20"/>
                <w:szCs w:val="20"/>
                <w:lang w:val="de-DE"/>
              </w:rPr>
              <w:t>Permits us to get a point from the active axes and returns its coordinate</w:t>
            </w:r>
            <w:r>
              <w:rPr>
                <w:sz w:val="20"/>
                <w:szCs w:val="20"/>
                <w:lang w:val="de-DE"/>
              </w:rPr>
              <w:t xml:space="preserve">s in the </w:t>
            </w:r>
            <w:r w:rsidRPr="00E33B23">
              <w:rPr>
                <w:b/>
                <w:sz w:val="20"/>
                <w:szCs w:val="20"/>
                <w:lang w:val="de-DE"/>
              </w:rPr>
              <w:t>x</w:t>
            </w:r>
            <w:r>
              <w:rPr>
                <w:sz w:val="20"/>
                <w:szCs w:val="20"/>
                <w:lang w:val="de-DE"/>
              </w:rPr>
              <w:t xml:space="preserve"> and </w:t>
            </w:r>
            <w:r w:rsidRPr="00E33B23">
              <w:rPr>
                <w:b/>
                <w:sz w:val="20"/>
                <w:szCs w:val="20"/>
                <w:lang w:val="de-DE"/>
              </w:rPr>
              <w:t>y</w:t>
            </w:r>
            <w:r>
              <w:rPr>
                <w:sz w:val="20"/>
                <w:szCs w:val="20"/>
                <w:lang w:val="de-DE"/>
              </w:rPr>
              <w:t xml:space="preserve"> variables.</w:t>
            </w:r>
          </w:p>
        </w:tc>
      </w:tr>
    </w:tbl>
    <w:p w:rsidR="00801A1C" w:rsidRPr="00E74DF4" w:rsidRDefault="00801A1C" w:rsidP="00E557AD">
      <w:pPr>
        <w:spacing w:after="240"/>
        <w:jc w:val="both"/>
        <w:rPr>
          <w:b/>
          <w:sz w:val="22"/>
          <w:szCs w:val="22"/>
          <w:lang w:val="en-US"/>
        </w:rPr>
      </w:pPr>
    </w:p>
    <w:p w:rsidR="00325D72" w:rsidRPr="007754DA" w:rsidRDefault="00325D72" w:rsidP="00325D72">
      <w:pPr>
        <w:spacing w:after="240"/>
        <w:jc w:val="both"/>
        <w:rPr>
          <w:b/>
          <w:sz w:val="22"/>
          <w:u w:val="single"/>
        </w:rPr>
      </w:pPr>
      <w:proofErr w:type="spellStart"/>
      <w:r w:rsidRPr="007754DA">
        <w:rPr>
          <w:b/>
          <w:sz w:val="22"/>
          <w:u w:val="single"/>
        </w:rPr>
        <w:t>Result</w:t>
      </w:r>
      <w:r w:rsidR="009322C9">
        <w:rPr>
          <w:b/>
          <w:sz w:val="22"/>
          <w:u w:val="single"/>
        </w:rPr>
        <w:t>s</w:t>
      </w:r>
      <w:proofErr w:type="spellEnd"/>
    </w:p>
    <w:p w:rsidR="00325D72" w:rsidRDefault="00325D72" w:rsidP="00325D72">
      <w:pPr>
        <w:jc w:val="center"/>
        <w:rPr>
          <w:sz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2380890" cy="2370578"/>
            <wp:effectExtent l="0" t="0" r="635" b="0"/>
            <wp:docPr id="5" name="Imagen 1" descr="resul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68" t="18900" r="7189" b="9742"/>
                    <a:stretch/>
                  </pic:blipFill>
                  <pic:spPr bwMode="auto">
                    <a:xfrm>
                      <a:off x="0" y="0"/>
                      <a:ext cx="2384846" cy="23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DA" w:rsidRDefault="007754DA" w:rsidP="00AA7BC6">
      <w:pPr>
        <w:rPr>
          <w:lang w:val="en-US"/>
        </w:rPr>
      </w:pPr>
    </w:p>
    <w:p w:rsidR="007A37A6" w:rsidRDefault="007A37A6">
      <w:pPr>
        <w:suppressAutoHyphens w:val="0"/>
        <w:rPr>
          <w:bCs/>
        </w:rPr>
      </w:pPr>
      <w:r>
        <w:rPr>
          <w:b/>
        </w:rPr>
        <w:br w:type="page"/>
      </w:r>
    </w:p>
    <w:p w:rsidR="00392CC8" w:rsidRPr="0040007A" w:rsidRDefault="00392CC8" w:rsidP="00392CC8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:rsidR="00392CC8" w:rsidRPr="00392CC8" w:rsidRDefault="006D350F" w:rsidP="00392CC8">
      <w:pPr>
        <w:rPr>
          <w:sz w:val="22"/>
          <w:szCs w:val="22"/>
          <w:lang w:val="en-US"/>
        </w:rPr>
      </w:pPr>
      <w:r>
        <w:rPr>
          <w:b/>
          <w:lang w:val="en-US"/>
        </w:rPr>
        <w:t>EXERCISE 4</w:t>
      </w:r>
      <w:r w:rsidR="007A37A6">
        <w:rPr>
          <w:b/>
          <w:lang w:val="en-US"/>
        </w:rPr>
        <w:t>b</w:t>
      </w:r>
      <w:r w:rsidR="00392CC8" w:rsidRPr="00392CC8">
        <w:rPr>
          <w:b/>
          <w:lang w:val="en-US"/>
        </w:rPr>
        <w:t xml:space="preserve">: Image segmentation </w:t>
      </w:r>
      <w:r w:rsidR="007A37A6">
        <w:rPr>
          <w:b/>
          <w:lang w:val="en-US"/>
        </w:rPr>
        <w:t>using K-means</w:t>
      </w:r>
    </w:p>
    <w:p w:rsidR="00392CC8" w:rsidRPr="00392CC8" w:rsidRDefault="00392CC8" w:rsidP="00392CC8">
      <w:pPr>
        <w:pBdr>
          <w:bottom w:val="single" w:sz="8" w:space="1" w:color="000000"/>
        </w:pBdr>
        <w:rPr>
          <w:sz w:val="18"/>
          <w:lang w:val="en-US"/>
        </w:rPr>
      </w:pPr>
      <w:r w:rsidRPr="00392CC8">
        <w:rPr>
          <w:sz w:val="20"/>
          <w:lang w:val="en-US"/>
        </w:rPr>
        <w:t>Concepts: K-means</w:t>
      </w:r>
    </w:p>
    <w:p w:rsidR="00392CC8" w:rsidRDefault="00392CC8" w:rsidP="00AA7BC6">
      <w:pPr>
        <w:rPr>
          <w:lang w:val="en-US"/>
        </w:rPr>
      </w:pPr>
    </w:p>
    <w:p w:rsidR="007A37A6" w:rsidRPr="00B6247A" w:rsidRDefault="007A37A6" w:rsidP="007A37A6">
      <w:pPr>
        <w:spacing w:after="240"/>
        <w:jc w:val="both"/>
        <w:rPr>
          <w:sz w:val="22"/>
          <w:szCs w:val="22"/>
          <w:lang w:val="en-US"/>
        </w:rPr>
      </w:pPr>
      <w:r w:rsidRPr="007A37A6">
        <w:rPr>
          <w:sz w:val="22"/>
          <w:szCs w:val="22"/>
          <w:lang w:val="en-US"/>
        </w:rPr>
        <w:t>The K-means algorithm is used for clustering, since it permits us to group data (in our case, pixels)</w:t>
      </w:r>
      <w:r>
        <w:rPr>
          <w:sz w:val="22"/>
          <w:szCs w:val="22"/>
          <w:lang w:val="en-US"/>
        </w:rPr>
        <w:t xml:space="preserve"> relying on a certain criteria, for example, a similar intensity level. In the code example below it is illustrated how to use the </w:t>
      </w:r>
      <w:proofErr w:type="spellStart"/>
      <w:r>
        <w:rPr>
          <w:sz w:val="22"/>
          <w:szCs w:val="22"/>
          <w:lang w:val="en-US"/>
        </w:rPr>
        <w:t>Matlab</w:t>
      </w:r>
      <w:proofErr w:type="spellEnd"/>
      <w:r>
        <w:rPr>
          <w:sz w:val="22"/>
          <w:szCs w:val="22"/>
          <w:lang w:val="en-US"/>
        </w:rPr>
        <w:t xml:space="preserve"> function </w:t>
      </w:r>
      <w:proofErr w:type="spellStart"/>
      <w:r w:rsidRPr="0013090F">
        <w:rPr>
          <w:b/>
          <w:sz w:val="22"/>
          <w:szCs w:val="22"/>
          <w:lang w:val="en-US"/>
        </w:rPr>
        <w:t>kmeans</w:t>
      </w:r>
      <w:proofErr w:type="spellEnd"/>
      <w:r>
        <w:rPr>
          <w:sz w:val="22"/>
          <w:szCs w:val="22"/>
          <w:lang w:val="en-US"/>
        </w:rPr>
        <w:t xml:space="preserve"> </w:t>
      </w:r>
      <w:r w:rsidR="006972BD">
        <w:rPr>
          <w:sz w:val="22"/>
          <w:szCs w:val="22"/>
          <w:lang w:val="en-US"/>
        </w:rPr>
        <w:t>employing</w:t>
      </w:r>
      <w:r>
        <w:rPr>
          <w:sz w:val="22"/>
          <w:szCs w:val="22"/>
          <w:lang w:val="en-US"/>
        </w:rPr>
        <w:t xml:space="preserve"> as featu</w:t>
      </w:r>
      <w:r w:rsidR="00B6247A">
        <w:rPr>
          <w:sz w:val="22"/>
          <w:szCs w:val="22"/>
          <w:lang w:val="en-US"/>
        </w:rPr>
        <w:t xml:space="preserve">res the image pixel intensities for the segmentation of the image </w:t>
      </w:r>
      <w:r w:rsidR="00B6247A" w:rsidRPr="0013090F">
        <w:rPr>
          <w:i/>
          <w:sz w:val="22"/>
          <w:szCs w:val="22"/>
          <w:lang w:val="en-US"/>
        </w:rPr>
        <w:t>torre_monica.jpg</w:t>
      </w:r>
      <w:r w:rsidR="00B6247A">
        <w:rPr>
          <w:i/>
          <w:sz w:val="22"/>
          <w:szCs w:val="22"/>
          <w:lang w:val="en-US"/>
        </w:rPr>
        <w:t xml:space="preserve"> </w:t>
      </w:r>
      <w:r w:rsidR="00FA6EE8">
        <w:rPr>
          <w:sz w:val="22"/>
          <w:szCs w:val="22"/>
          <w:lang w:val="en-US"/>
        </w:rPr>
        <w:t>(in grayscale)</w:t>
      </w:r>
      <w:r w:rsidR="00FA6EE8">
        <w:rPr>
          <w:sz w:val="22"/>
          <w:szCs w:val="22"/>
          <w:lang w:val="en-US"/>
        </w:rPr>
        <w:t xml:space="preserve"> into two clusters</w:t>
      </w:r>
      <w:r w:rsidR="00B6247A">
        <w:rPr>
          <w:sz w:val="22"/>
          <w:szCs w:val="22"/>
          <w:lang w:val="en-US"/>
        </w:rPr>
        <w:t xml:space="preserve">. </w:t>
      </w:r>
    </w:p>
    <w:p w:rsidR="00B6247A" w:rsidRDefault="00B6247A" w:rsidP="007A37A6">
      <w:pPr>
        <w:pStyle w:val="Prrafodelista"/>
        <w:numPr>
          <w:ilvl w:val="0"/>
          <w:numId w:val="13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Execute the code. </w:t>
      </w:r>
      <w:proofErr w:type="gramStart"/>
      <w:r>
        <w:rPr>
          <w:sz w:val="22"/>
          <w:szCs w:val="22"/>
          <w:lang w:val="en-US"/>
        </w:rPr>
        <w:t>What’s</w:t>
      </w:r>
      <w:proofErr w:type="gramEnd"/>
      <w:r>
        <w:rPr>
          <w:sz w:val="22"/>
          <w:szCs w:val="22"/>
          <w:lang w:val="en-US"/>
        </w:rPr>
        <w:t xml:space="preserve"> happening?</w:t>
      </w:r>
    </w:p>
    <w:p w:rsidR="00B6247A" w:rsidRDefault="00B6247A" w:rsidP="007A37A6">
      <w:pPr>
        <w:pStyle w:val="Prrafodelista"/>
        <w:numPr>
          <w:ilvl w:val="0"/>
          <w:numId w:val="13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Change the number of iterations of </w:t>
      </w:r>
      <w:proofErr w:type="gramStart"/>
      <w:r>
        <w:rPr>
          <w:sz w:val="22"/>
          <w:szCs w:val="22"/>
          <w:lang w:val="en-US"/>
        </w:rPr>
        <w:t xml:space="preserve">the </w:t>
      </w:r>
      <w:r w:rsidRPr="00B6247A">
        <w:rPr>
          <w:i/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loop until the </w:t>
      </w:r>
      <w:proofErr w:type="spellStart"/>
      <w:r w:rsidRPr="00B6247A">
        <w:rPr>
          <w:b/>
          <w:sz w:val="22"/>
          <w:szCs w:val="22"/>
          <w:lang w:val="en-US"/>
        </w:rPr>
        <w:t>kmeans</w:t>
      </w:r>
      <w:proofErr w:type="spellEnd"/>
      <w:r>
        <w:rPr>
          <w:sz w:val="22"/>
          <w:szCs w:val="22"/>
          <w:lang w:val="en-US"/>
        </w:rPr>
        <w:t xml:space="preserve"> algorithm reaches convergence. How many iterations </w:t>
      </w:r>
      <w:proofErr w:type="gramStart"/>
      <w:r>
        <w:rPr>
          <w:sz w:val="22"/>
          <w:szCs w:val="22"/>
          <w:lang w:val="en-US"/>
        </w:rPr>
        <w:t>are needed</w:t>
      </w:r>
      <w:proofErr w:type="gramEnd"/>
      <w:r>
        <w:rPr>
          <w:sz w:val="22"/>
          <w:szCs w:val="22"/>
          <w:lang w:val="en-US"/>
        </w:rPr>
        <w:t>?</w:t>
      </w:r>
    </w:p>
    <w:p w:rsidR="007A37A6" w:rsidRDefault="00B6247A" w:rsidP="007A37A6">
      <w:pPr>
        <w:pStyle w:val="Prrafodelista"/>
        <w:numPr>
          <w:ilvl w:val="0"/>
          <w:numId w:val="13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Now, m</w:t>
      </w:r>
      <w:r w:rsidR="0013090F" w:rsidRPr="0013090F">
        <w:rPr>
          <w:sz w:val="22"/>
          <w:szCs w:val="22"/>
          <w:lang w:val="en-US"/>
        </w:rPr>
        <w:t>o</w:t>
      </w:r>
      <w:r w:rsidR="0013090F">
        <w:rPr>
          <w:sz w:val="22"/>
          <w:szCs w:val="22"/>
          <w:lang w:val="en-US"/>
        </w:rPr>
        <w:t xml:space="preserve">dify the code to segment objects in the </w:t>
      </w:r>
      <w:r w:rsidR="00012974">
        <w:rPr>
          <w:sz w:val="22"/>
          <w:szCs w:val="22"/>
          <w:lang w:val="en-US"/>
        </w:rPr>
        <w:t xml:space="preserve">RGB </w:t>
      </w:r>
      <w:r w:rsidR="0013090F">
        <w:rPr>
          <w:sz w:val="22"/>
          <w:szCs w:val="22"/>
          <w:lang w:val="en-US"/>
        </w:rPr>
        <w:t xml:space="preserve">3D space, </w:t>
      </w:r>
      <w:r w:rsidR="00012974">
        <w:rPr>
          <w:sz w:val="22"/>
          <w:szCs w:val="22"/>
          <w:lang w:val="en-US"/>
        </w:rPr>
        <w:t>in</w:t>
      </w:r>
      <w:r w:rsidR="0013090F">
        <w:rPr>
          <w:sz w:val="22"/>
          <w:szCs w:val="22"/>
          <w:lang w:val="en-US"/>
        </w:rPr>
        <w:t xml:space="preserve"> other words, the feature of each pixel is its RGB color.</w:t>
      </w:r>
      <w:r w:rsidR="00FA6EE8">
        <w:rPr>
          <w:sz w:val="22"/>
          <w:szCs w:val="22"/>
          <w:lang w:val="en-US"/>
        </w:rPr>
        <w:t xml:space="preserve"> </w:t>
      </w:r>
      <w:r w:rsidR="00FA6EE8" w:rsidRPr="00FA6EE8">
        <w:rPr>
          <w:i/>
          <w:sz w:val="22"/>
          <w:szCs w:val="22"/>
          <w:lang w:val="en-US"/>
        </w:rPr>
        <w:t xml:space="preserve">Pay special attention to the reshape function; get help with </w:t>
      </w:r>
      <w:r w:rsidR="00FA6EE8" w:rsidRPr="00FA6EE8">
        <w:rPr>
          <w:b/>
          <w:i/>
          <w:sz w:val="22"/>
          <w:szCs w:val="22"/>
          <w:lang w:val="en-US"/>
        </w:rPr>
        <w:t>help reshape</w:t>
      </w:r>
      <w:r w:rsidR="00FA6EE8" w:rsidRPr="00FA6EE8">
        <w:rPr>
          <w:i/>
          <w:sz w:val="22"/>
          <w:szCs w:val="22"/>
          <w:lang w:val="en-US"/>
        </w:rPr>
        <w:t xml:space="preserve"> in </w:t>
      </w:r>
      <w:proofErr w:type="spellStart"/>
      <w:r w:rsidR="00FA6EE8" w:rsidRPr="00FA6EE8">
        <w:rPr>
          <w:i/>
          <w:sz w:val="22"/>
          <w:szCs w:val="22"/>
          <w:lang w:val="en-US"/>
        </w:rPr>
        <w:t>Matlab</w:t>
      </w:r>
      <w:proofErr w:type="spellEnd"/>
      <w:r w:rsidR="00FA6EE8" w:rsidRPr="00FA6EE8">
        <w:rPr>
          <w:i/>
          <w:sz w:val="22"/>
          <w:szCs w:val="22"/>
          <w:lang w:val="en-US"/>
        </w:rPr>
        <w:t>.</w:t>
      </w:r>
    </w:p>
    <w:p w:rsidR="0013090F" w:rsidRDefault="0013090F" w:rsidP="007A37A6">
      <w:pPr>
        <w:pStyle w:val="Prrafodelista"/>
        <w:numPr>
          <w:ilvl w:val="0"/>
          <w:numId w:val="13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Compare the resultant segmentation with the one obtained for the same image but in grayscale.</w:t>
      </w:r>
      <w:r w:rsidR="00AA53FF">
        <w:rPr>
          <w:sz w:val="22"/>
          <w:szCs w:val="22"/>
          <w:lang w:val="en-US"/>
        </w:rPr>
        <w:t xml:space="preserve"> </w:t>
      </w:r>
    </w:p>
    <w:p w:rsidR="0013090F" w:rsidRPr="00AA53FF" w:rsidRDefault="0013090F" w:rsidP="0013090F">
      <w:pPr>
        <w:spacing w:after="240"/>
        <w:jc w:val="both"/>
        <w:rPr>
          <w:i/>
          <w:sz w:val="22"/>
          <w:szCs w:val="22"/>
          <w:lang w:val="en-US"/>
        </w:rPr>
      </w:pPr>
      <w:r w:rsidRPr="00AA53FF">
        <w:rPr>
          <w:b/>
          <w:i/>
          <w:sz w:val="22"/>
          <w:szCs w:val="22"/>
          <w:lang w:val="en-US"/>
        </w:rPr>
        <w:t>Note:</w:t>
      </w:r>
      <w:r w:rsidRPr="00AA53FF">
        <w:rPr>
          <w:i/>
          <w:sz w:val="22"/>
          <w:szCs w:val="22"/>
          <w:lang w:val="en-US"/>
        </w:rPr>
        <w:t xml:space="preserve"> </w:t>
      </w:r>
      <w:proofErr w:type="gramStart"/>
      <w:r w:rsidRPr="00AA53FF">
        <w:rPr>
          <w:i/>
          <w:sz w:val="22"/>
          <w:szCs w:val="22"/>
          <w:lang w:val="en-US"/>
        </w:rPr>
        <w:t xml:space="preserve">for more information about </w:t>
      </w:r>
      <w:proofErr w:type="spellStart"/>
      <w:r w:rsidRPr="00AA53FF">
        <w:rPr>
          <w:b/>
          <w:i/>
          <w:sz w:val="22"/>
          <w:szCs w:val="22"/>
          <w:lang w:val="en-US"/>
        </w:rPr>
        <w:t>kmeans</w:t>
      </w:r>
      <w:proofErr w:type="spellEnd"/>
      <w:proofErr w:type="gramEnd"/>
      <w:r w:rsidRPr="00AA53FF">
        <w:rPr>
          <w:i/>
          <w:sz w:val="22"/>
          <w:szCs w:val="22"/>
          <w:lang w:val="en-US"/>
        </w:rPr>
        <w:t xml:space="preserve"> you can check the </w:t>
      </w:r>
      <w:proofErr w:type="spellStart"/>
      <w:r w:rsidRPr="00AA53FF">
        <w:rPr>
          <w:i/>
          <w:sz w:val="22"/>
          <w:szCs w:val="22"/>
          <w:lang w:val="en-US"/>
        </w:rPr>
        <w:t>Matlab</w:t>
      </w:r>
      <w:proofErr w:type="spellEnd"/>
      <w:r w:rsidRPr="00AA53FF">
        <w:rPr>
          <w:i/>
          <w:sz w:val="22"/>
          <w:szCs w:val="22"/>
          <w:lang w:val="en-US"/>
        </w:rPr>
        <w:t xml:space="preserve"> help and the lectures’ material.</w:t>
      </w:r>
    </w:p>
    <w:p w:rsidR="007A37A6" w:rsidRDefault="0013090F" w:rsidP="007A37A6">
      <w:pPr>
        <w:spacing w:after="240"/>
        <w:jc w:val="both"/>
        <w:rPr>
          <w:sz w:val="22"/>
          <w:szCs w:val="22"/>
          <w:lang w:val="en-US"/>
        </w:rPr>
      </w:pPr>
      <w:r w:rsidRPr="00F258B1">
        <w:rPr>
          <w:sz w:val="22"/>
          <w:szCs w:val="22"/>
          <w:lang w:val="en-US"/>
        </w:rPr>
        <w:t>Example:</w:t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B1137E" w:rsidTr="00FA6EE8">
        <w:tc>
          <w:tcPr>
            <w:tcW w:w="9073" w:type="dxa"/>
          </w:tcPr>
          <w:p w:rsid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clear variables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close all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clc</w:t>
            </w:r>
            <w:proofErr w:type="spellEnd"/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imread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'torre_monica.jpg'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Load the image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proofErr w:type="spell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rgb2gray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Convert it to grayscale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figure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subplot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imshow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title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'Initial image'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Show it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nPixels</w:t>
            </w:r>
            <w:proofErr w:type="spell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prod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size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Get the number of pixels to ...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data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reshape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nPixels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 ... reshape the image as a vector 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seed1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[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10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10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];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 Set the seeds 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seed2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[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400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240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];</w:t>
            </w:r>
          </w:p>
          <w:p w:rsid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seeds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[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seed1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)*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size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)+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seed1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seed2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)*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size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)+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seed2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)];</w:t>
            </w:r>
          </w:p>
          <w:p w:rsidR="00FA6EE8" w:rsidRPr="00FA6EE8" w:rsidRDefault="00FA6EE8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</w:pPr>
            <w:r w:rsidRPr="00FA6EE8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 seeds = </w:t>
            </w:r>
            <w:proofErr w:type="spellStart"/>
            <w:r w:rsidRPr="00FA6EE8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repmat</w:t>
            </w:r>
            <w:proofErr w:type="spellEnd"/>
            <w:r w:rsidRPr="00FA6EE8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(seeds,[1,3]); % Uncomment for the RGB image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en-US" w:eastAsia="en-US"/>
              </w:rPr>
              <w:t>for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: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10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fprintf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'Performing k-means segmentation with %d maximum iterations\n'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  <w:proofErr w:type="gram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pert</w:t>
            </w:r>
            <w:proofErr w:type="gram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kmeans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double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data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'Start'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seeds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'MaxIter'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 </w:t>
            </w:r>
            <w:proofErr w:type="spellStart"/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kmeans</w:t>
            </w:r>
            <w:proofErr w:type="spellEnd"/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!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proofErr w:type="spell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reshape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pert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size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im_gray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%Vector Image back to a matrix 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im_clust</w:t>
            </w:r>
            <w:proofErr w:type="spellEnd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uint8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255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*(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-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)/(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max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max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))-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));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Clusters are 1 and 2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subplot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B1137E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imshow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im_clust</w:t>
            </w:r>
            <w:proofErr w:type="spellEnd"/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),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title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B1137E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'Segmented image'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</w:t>
            </w: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B1137E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Show results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B1137E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pause</w:t>
            </w:r>
            <w:r w:rsidRPr="00B1137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;</w:t>
            </w:r>
          </w:p>
          <w:p w:rsidR="00B1137E" w:rsidRPr="00B1137E" w:rsidRDefault="00B1137E" w:rsidP="00B1137E">
            <w:pPr>
              <w:shd w:val="clear" w:color="auto" w:fill="FFFFFF"/>
              <w:suppressAutoHyphens w:val="0"/>
              <w:rPr>
                <w:sz w:val="22"/>
                <w:lang w:val="en-US" w:eastAsia="en-US"/>
              </w:rPr>
            </w:pPr>
            <w:r w:rsidRPr="00B1137E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en-US" w:eastAsia="en-US"/>
              </w:rPr>
              <w:t>end</w:t>
            </w:r>
          </w:p>
          <w:p w:rsidR="00B1137E" w:rsidRDefault="00B1137E" w:rsidP="007A37A6">
            <w:pPr>
              <w:spacing w:after="240"/>
              <w:jc w:val="both"/>
              <w:rPr>
                <w:lang w:val="en-US"/>
              </w:rPr>
            </w:pPr>
          </w:p>
        </w:tc>
      </w:tr>
    </w:tbl>
    <w:p w:rsidR="00801A1C" w:rsidRDefault="00801A1C" w:rsidP="00801A1C">
      <w:pPr>
        <w:rPr>
          <w:b/>
          <w:sz w:val="22"/>
          <w:szCs w:val="22"/>
          <w:u w:val="single"/>
        </w:rPr>
      </w:pPr>
    </w:p>
    <w:p w:rsidR="00801A1C" w:rsidRDefault="00801A1C" w:rsidP="00801A1C">
      <w:pPr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Matlab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functions</w:t>
      </w:r>
      <w:proofErr w:type="spellEnd"/>
      <w:r>
        <w:rPr>
          <w:b/>
          <w:sz w:val="22"/>
          <w:szCs w:val="22"/>
          <w:u w:val="single"/>
        </w:rPr>
        <w:t>:</w:t>
      </w:r>
    </w:p>
    <w:p w:rsidR="00801A1C" w:rsidRDefault="00801A1C" w:rsidP="00801A1C">
      <w:pPr>
        <w:suppressAutoHyphens w:val="0"/>
        <w:ind w:left="705"/>
        <w:jc w:val="both"/>
        <w:rPr>
          <w:iCs/>
        </w:rPr>
      </w:pPr>
    </w:p>
    <w:tbl>
      <w:tblPr>
        <w:tblW w:w="8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1"/>
        <w:gridCol w:w="4959"/>
      </w:tblGrid>
      <w:tr w:rsidR="00801A1C" w:rsidRPr="007F7FE7" w:rsidTr="001D6964">
        <w:trPr>
          <w:jc w:val="center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A1C" w:rsidRPr="00F37ED5" w:rsidRDefault="00801A1C" w:rsidP="001D6964">
            <w:pPr>
              <w:rPr>
                <w:rFonts w:ascii="Calibri" w:hAnsi="Calibri"/>
                <w:b/>
                <w:sz w:val="20"/>
                <w:szCs w:val="18"/>
                <w:lang w:val="de-DE"/>
              </w:rPr>
            </w:pPr>
            <w:r>
              <w:rPr>
                <w:rFonts w:ascii="Calibri" w:hAnsi="Calibri"/>
                <w:b/>
                <w:sz w:val="20"/>
                <w:szCs w:val="18"/>
                <w:lang w:val="de-DE"/>
              </w:rPr>
              <w:t xml:space="preserve">[belonging]=kmeans(datos, </w:t>
            </w:r>
            <w:r w:rsidRPr="00EE6713">
              <w:rPr>
                <w:rFonts w:ascii="Calibri" w:hAnsi="Calibri"/>
                <w:b/>
                <w:i/>
                <w:sz w:val="20"/>
                <w:szCs w:val="18"/>
                <w:lang w:val="de-DE"/>
              </w:rPr>
              <w:t>K</w:t>
            </w:r>
            <w:r>
              <w:rPr>
                <w:rFonts w:ascii="Calibri" w:hAnsi="Calibri"/>
                <w:b/>
                <w:sz w:val="20"/>
                <w:szCs w:val="18"/>
                <w:lang w:val="de-DE"/>
              </w:rPr>
              <w:t>)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A1C" w:rsidRPr="00F258B1" w:rsidRDefault="00801A1C" w:rsidP="001D6964">
            <w:pPr>
              <w:jc w:val="both"/>
              <w:rPr>
                <w:sz w:val="20"/>
                <w:szCs w:val="20"/>
                <w:lang w:val="en-US"/>
              </w:rPr>
            </w:pPr>
            <w:r w:rsidRPr="00C7369C">
              <w:rPr>
                <w:sz w:val="20"/>
                <w:szCs w:val="20"/>
                <w:lang w:val="de-DE"/>
              </w:rPr>
              <w:t xml:space="preserve">Applies the kmeans algorith to the set of </w:t>
            </w:r>
            <w:r w:rsidRPr="00C7369C">
              <w:rPr>
                <w:b/>
                <w:sz w:val="20"/>
                <w:szCs w:val="20"/>
                <w:lang w:val="de-DE"/>
              </w:rPr>
              <w:t>data</w:t>
            </w:r>
            <w:r>
              <w:rPr>
                <w:sz w:val="20"/>
                <w:szCs w:val="20"/>
                <w:lang w:val="de-DE"/>
              </w:rPr>
              <w:t xml:space="preserve"> and tries to group them into </w:t>
            </w:r>
            <w:r>
              <w:rPr>
                <w:b/>
                <w:sz w:val="20"/>
                <w:szCs w:val="20"/>
                <w:lang w:val="de-DE"/>
              </w:rPr>
              <w:t>k</w:t>
            </w:r>
            <w:r>
              <w:rPr>
                <w:sz w:val="20"/>
                <w:szCs w:val="20"/>
                <w:lang w:val="de-DE"/>
              </w:rPr>
              <w:t xml:space="preserve"> clusters. The </w:t>
            </w:r>
            <w:r w:rsidRPr="00E33B23">
              <w:rPr>
                <w:b/>
                <w:sz w:val="20"/>
                <w:szCs w:val="20"/>
                <w:lang w:val="de-DE"/>
              </w:rPr>
              <w:t>belonging</w:t>
            </w:r>
            <w:r>
              <w:rPr>
                <w:sz w:val="20"/>
                <w:szCs w:val="20"/>
                <w:lang w:val="de-DE"/>
              </w:rPr>
              <w:t xml:space="preserve"> vector contains, for each element in the </w:t>
            </w:r>
            <w:r w:rsidRPr="00E33B23">
              <w:rPr>
                <w:b/>
                <w:sz w:val="20"/>
                <w:szCs w:val="20"/>
                <w:lang w:val="de-DE"/>
              </w:rPr>
              <w:t>data</w:t>
            </w:r>
            <w:r>
              <w:rPr>
                <w:sz w:val="20"/>
                <w:szCs w:val="20"/>
                <w:lang w:val="de-DE"/>
              </w:rPr>
              <w:t xml:space="preserve"> vector, the cluster to which it belongs.</w:t>
            </w:r>
          </w:p>
        </w:tc>
      </w:tr>
    </w:tbl>
    <w:p w:rsidR="007A37A6" w:rsidRPr="00012974" w:rsidRDefault="00012974" w:rsidP="007A37A6">
      <w:pPr>
        <w:spacing w:after="240"/>
        <w:jc w:val="both"/>
        <w:rPr>
          <w:b/>
          <w:sz w:val="22"/>
          <w:u w:val="single"/>
          <w:lang w:val="en-GB"/>
        </w:rPr>
      </w:pPr>
      <w:r w:rsidRPr="00012974">
        <w:rPr>
          <w:b/>
          <w:noProof/>
          <w:sz w:val="16"/>
          <w:szCs w:val="16"/>
          <w:u w:val="single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442E4673" wp14:editId="3E51875D">
            <wp:simplePos x="0" y="0"/>
            <wp:positionH relativeFrom="margin">
              <wp:posOffset>1905</wp:posOffset>
            </wp:positionH>
            <wp:positionV relativeFrom="paragraph">
              <wp:posOffset>374650</wp:posOffset>
            </wp:positionV>
            <wp:extent cx="5330825" cy="347472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5" b="10329"/>
                    <a:stretch/>
                  </pic:blipFill>
                  <pic:spPr bwMode="auto">
                    <a:xfrm>
                      <a:off x="0" y="0"/>
                      <a:ext cx="53308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2974">
        <w:rPr>
          <w:b/>
          <w:sz w:val="22"/>
          <w:u w:val="single"/>
          <w:lang w:val="en-GB"/>
        </w:rPr>
        <w:t>Results</w:t>
      </w:r>
    </w:p>
    <w:p w:rsidR="00B1137E" w:rsidRDefault="00B1137E">
      <w:pPr>
        <w:suppressAutoHyphens w:val="0"/>
        <w:rPr>
          <w:bCs/>
          <w:lang w:val="en-US"/>
        </w:rPr>
      </w:pPr>
      <w:r>
        <w:rPr>
          <w:b/>
          <w:lang w:val="en-US"/>
        </w:rPr>
        <w:br w:type="page"/>
      </w:r>
    </w:p>
    <w:p w:rsidR="0013090F" w:rsidRPr="00F258B1" w:rsidRDefault="0013090F" w:rsidP="0013090F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3090F" w:rsidRPr="0013090F" w:rsidRDefault="006D350F" w:rsidP="0013090F">
      <w:pPr>
        <w:rPr>
          <w:sz w:val="22"/>
          <w:szCs w:val="22"/>
          <w:lang w:val="en-US"/>
        </w:rPr>
      </w:pPr>
      <w:r>
        <w:rPr>
          <w:b/>
          <w:lang w:val="en-US"/>
        </w:rPr>
        <w:t>EXERCISE 4</w:t>
      </w:r>
      <w:r w:rsidR="0013090F">
        <w:rPr>
          <w:b/>
          <w:lang w:val="en-US"/>
        </w:rPr>
        <w:t>c</w:t>
      </w:r>
      <w:r w:rsidR="0013090F" w:rsidRPr="00392CC8">
        <w:rPr>
          <w:b/>
          <w:lang w:val="en-US"/>
        </w:rPr>
        <w:t xml:space="preserve">: Image segmentation </w:t>
      </w:r>
      <w:r w:rsidR="0013090F">
        <w:rPr>
          <w:b/>
          <w:lang w:val="en-US"/>
        </w:rPr>
        <w:t xml:space="preserve">with EM </w:t>
      </w:r>
      <w:r w:rsidR="0013090F" w:rsidRPr="0013090F">
        <w:rPr>
          <w:b/>
          <w:sz w:val="22"/>
          <w:szCs w:val="22"/>
          <w:lang w:val="en-US"/>
        </w:rPr>
        <w:t>(Expectation Maximization)</w:t>
      </w:r>
    </w:p>
    <w:p w:rsidR="0013090F" w:rsidRPr="00F258B1" w:rsidRDefault="0013090F" w:rsidP="0013090F">
      <w:pPr>
        <w:pBdr>
          <w:bottom w:val="single" w:sz="8" w:space="1" w:color="000000"/>
        </w:pBdr>
        <w:rPr>
          <w:sz w:val="18"/>
          <w:lang w:val="en-US"/>
        </w:rPr>
      </w:pPr>
      <w:r w:rsidRPr="00F258B1">
        <w:rPr>
          <w:sz w:val="20"/>
          <w:lang w:val="en-US"/>
        </w:rPr>
        <w:t>Concepts: EM</w:t>
      </w:r>
    </w:p>
    <w:p w:rsidR="00AA7BC6" w:rsidRPr="00F258B1" w:rsidRDefault="00AA7BC6" w:rsidP="007754DA">
      <w:pPr>
        <w:rPr>
          <w:lang w:val="en-US"/>
        </w:rPr>
      </w:pPr>
    </w:p>
    <w:p w:rsidR="005D656E" w:rsidRPr="00F258B1" w:rsidRDefault="005D656E" w:rsidP="005D656E">
      <w:pPr>
        <w:spacing w:after="240"/>
        <w:jc w:val="both"/>
        <w:rPr>
          <w:sz w:val="22"/>
          <w:szCs w:val="22"/>
          <w:lang w:val="en-US"/>
        </w:rPr>
      </w:pPr>
      <w:r w:rsidRPr="005D656E">
        <w:rPr>
          <w:sz w:val="22"/>
          <w:szCs w:val="22"/>
          <w:lang w:val="en-US"/>
        </w:rPr>
        <w:t xml:space="preserve">The EM algorithm assigns to each </w:t>
      </w:r>
      <w:r>
        <w:rPr>
          <w:sz w:val="22"/>
          <w:szCs w:val="22"/>
          <w:lang w:val="en-US"/>
        </w:rPr>
        <w:t>regio</w:t>
      </w:r>
      <w:r w:rsidRPr="005D656E">
        <w:rPr>
          <w:sz w:val="22"/>
          <w:szCs w:val="22"/>
          <w:lang w:val="en-US"/>
        </w:rPr>
        <w:t>n or</w:t>
      </w:r>
      <w:r>
        <w:rPr>
          <w:sz w:val="22"/>
          <w:szCs w:val="22"/>
          <w:lang w:val="en-US"/>
        </w:rPr>
        <w:t xml:space="preserve"> cluster a Gaussian probability distribution and enables us to group data (in our case, pixels) by maximizing the probability of the data (pixels) belonging to each region.</w:t>
      </w:r>
    </w:p>
    <w:p w:rsidR="00801A1C" w:rsidRPr="00801A1C" w:rsidRDefault="005D656E" w:rsidP="003B4FDC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801A1C">
        <w:rPr>
          <w:sz w:val="22"/>
          <w:szCs w:val="22"/>
          <w:lang w:val="en-US"/>
        </w:rPr>
        <w:t xml:space="preserve">Segment the </w:t>
      </w:r>
      <w:r w:rsidRPr="00801A1C">
        <w:rPr>
          <w:i/>
          <w:sz w:val="22"/>
          <w:szCs w:val="22"/>
          <w:lang w:val="en-US"/>
        </w:rPr>
        <w:t>torre_monica.jpg</w:t>
      </w:r>
      <w:r w:rsidRPr="00801A1C">
        <w:rPr>
          <w:sz w:val="22"/>
          <w:szCs w:val="22"/>
          <w:lang w:val="en-US"/>
        </w:rPr>
        <w:t xml:space="preserve"> into two regions</w:t>
      </w:r>
      <w:r w:rsidR="00AA53FF" w:rsidRPr="00801A1C">
        <w:rPr>
          <w:sz w:val="22"/>
          <w:szCs w:val="22"/>
          <w:lang w:val="en-US"/>
        </w:rPr>
        <w:t xml:space="preserve"> using </w:t>
      </w:r>
      <w:proofErr w:type="spellStart"/>
      <w:r w:rsidR="00AA53FF" w:rsidRPr="00801A1C">
        <w:rPr>
          <w:b/>
          <w:sz w:val="22"/>
          <w:szCs w:val="22"/>
          <w:lang w:val="en-US"/>
        </w:rPr>
        <w:t>segmentation_em</w:t>
      </w:r>
      <w:proofErr w:type="spellEnd"/>
      <w:r w:rsidR="00AA53FF" w:rsidRPr="00801A1C">
        <w:rPr>
          <w:sz w:val="22"/>
          <w:szCs w:val="22"/>
          <w:lang w:val="en-US"/>
        </w:rPr>
        <w:t>, available as material for the course</w:t>
      </w:r>
      <w:r w:rsidR="00801A1C">
        <w:rPr>
          <w:sz w:val="22"/>
          <w:szCs w:val="22"/>
          <w:lang w:val="en-US"/>
        </w:rPr>
        <w:t xml:space="preserve">, using a different number of </w:t>
      </w:r>
      <w:r w:rsidR="0050540F">
        <w:rPr>
          <w:sz w:val="22"/>
          <w:szCs w:val="22"/>
          <w:lang w:val="en-US"/>
        </w:rPr>
        <w:t xml:space="preserve">algorithm </w:t>
      </w:r>
      <w:r w:rsidR="00801A1C">
        <w:rPr>
          <w:sz w:val="22"/>
          <w:szCs w:val="22"/>
          <w:lang w:val="en-US"/>
        </w:rPr>
        <w:t xml:space="preserve">iterations. Concretely try </w:t>
      </w:r>
      <w:proofErr w:type="spellStart"/>
      <w:r w:rsidR="0050540F">
        <w:rPr>
          <w:i/>
          <w:sz w:val="22"/>
          <w:szCs w:val="22"/>
          <w:lang w:val="en-US"/>
        </w:rPr>
        <w:t>numIter</w:t>
      </w:r>
      <w:proofErr w:type="spellEnd"/>
      <w:r w:rsidR="00801A1C" w:rsidRPr="00801A1C">
        <w:rPr>
          <w:i/>
          <w:sz w:val="22"/>
          <w:szCs w:val="22"/>
          <w:lang w:val="en-US"/>
        </w:rPr>
        <w:t>=</w:t>
      </w:r>
      <w:proofErr w:type="gramStart"/>
      <w:r w:rsidR="00801A1C" w:rsidRPr="00801A1C">
        <w:rPr>
          <w:i/>
          <w:sz w:val="22"/>
          <w:szCs w:val="22"/>
          <w:lang w:val="en-US"/>
        </w:rPr>
        <w:t>2</w:t>
      </w:r>
      <w:proofErr w:type="gramEnd"/>
      <w:r w:rsidR="00801A1C">
        <w:rPr>
          <w:sz w:val="22"/>
          <w:szCs w:val="22"/>
          <w:lang w:val="en-US"/>
        </w:rPr>
        <w:t xml:space="preserve">, </w:t>
      </w:r>
      <w:proofErr w:type="spellStart"/>
      <w:r w:rsidR="0050540F">
        <w:rPr>
          <w:i/>
          <w:sz w:val="22"/>
          <w:szCs w:val="22"/>
          <w:lang w:val="en-US"/>
        </w:rPr>
        <w:t>numIter</w:t>
      </w:r>
      <w:proofErr w:type="spellEnd"/>
      <w:r w:rsidR="0050540F" w:rsidRPr="00801A1C">
        <w:rPr>
          <w:i/>
          <w:sz w:val="22"/>
          <w:szCs w:val="22"/>
          <w:lang w:val="en-US"/>
        </w:rPr>
        <w:t xml:space="preserve"> </w:t>
      </w:r>
      <w:r w:rsidR="00801A1C" w:rsidRPr="00801A1C">
        <w:rPr>
          <w:i/>
          <w:sz w:val="22"/>
          <w:szCs w:val="22"/>
          <w:lang w:val="en-US"/>
        </w:rPr>
        <w:t>=</w:t>
      </w:r>
      <w:r w:rsidR="00801A1C">
        <w:rPr>
          <w:i/>
          <w:sz w:val="22"/>
          <w:szCs w:val="22"/>
          <w:lang w:val="en-US"/>
        </w:rPr>
        <w:t xml:space="preserve">5 </w:t>
      </w:r>
      <w:r w:rsidR="00801A1C">
        <w:rPr>
          <w:sz w:val="22"/>
          <w:szCs w:val="22"/>
          <w:lang w:val="en-US"/>
        </w:rPr>
        <w:t xml:space="preserve">and </w:t>
      </w:r>
      <w:proofErr w:type="spellStart"/>
      <w:r w:rsidR="0050540F">
        <w:rPr>
          <w:i/>
          <w:sz w:val="22"/>
          <w:szCs w:val="22"/>
          <w:lang w:val="en-US"/>
        </w:rPr>
        <w:t>numIter</w:t>
      </w:r>
      <w:proofErr w:type="spellEnd"/>
      <w:r w:rsidR="0050540F" w:rsidRPr="00801A1C">
        <w:rPr>
          <w:i/>
          <w:sz w:val="22"/>
          <w:szCs w:val="22"/>
          <w:lang w:val="en-US"/>
        </w:rPr>
        <w:t xml:space="preserve"> </w:t>
      </w:r>
      <w:r w:rsidR="00801A1C" w:rsidRPr="00801A1C">
        <w:rPr>
          <w:i/>
          <w:sz w:val="22"/>
          <w:szCs w:val="22"/>
          <w:lang w:val="en-US"/>
        </w:rPr>
        <w:t>=</w:t>
      </w:r>
      <w:r w:rsidR="00801A1C">
        <w:rPr>
          <w:i/>
          <w:sz w:val="22"/>
          <w:szCs w:val="22"/>
          <w:lang w:val="en-US"/>
        </w:rPr>
        <w:t>10.</w:t>
      </w:r>
    </w:p>
    <w:p w:rsidR="00801A1C" w:rsidRPr="00801A1C" w:rsidRDefault="00801A1C" w:rsidP="00801A1C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Interpret the probability density functions of the obtained regions</w:t>
      </w:r>
      <w:r>
        <w:rPr>
          <w:sz w:val="22"/>
          <w:szCs w:val="22"/>
          <w:lang w:val="en-US"/>
        </w:rPr>
        <w:t xml:space="preserve"> for the different </w:t>
      </w:r>
      <w:r w:rsidR="0050540F">
        <w:rPr>
          <w:sz w:val="22"/>
          <w:szCs w:val="22"/>
          <w:lang w:val="en-US"/>
        </w:rPr>
        <w:t>executions</w:t>
      </w:r>
      <w:r>
        <w:rPr>
          <w:sz w:val="22"/>
          <w:szCs w:val="22"/>
          <w:lang w:val="en-US"/>
        </w:rPr>
        <w:t xml:space="preserve">. </w:t>
      </w:r>
      <w:r w:rsidRPr="00C7369C">
        <w:rPr>
          <w:i/>
          <w:sz w:val="22"/>
          <w:szCs w:val="22"/>
          <w:lang w:val="en-US"/>
        </w:rPr>
        <w:t>Note:</w:t>
      </w:r>
      <w:r>
        <w:rPr>
          <w:i/>
          <w:sz w:val="22"/>
          <w:szCs w:val="22"/>
          <w:lang w:val="en-US"/>
        </w:rPr>
        <w:t xml:space="preserve"> these densities </w:t>
      </w:r>
      <w:proofErr w:type="gramStart"/>
      <w:r>
        <w:rPr>
          <w:i/>
          <w:sz w:val="22"/>
          <w:szCs w:val="22"/>
          <w:lang w:val="en-US"/>
        </w:rPr>
        <w:t xml:space="preserve">are automatically </w:t>
      </w:r>
      <w:r w:rsidR="0050540F">
        <w:rPr>
          <w:i/>
          <w:sz w:val="22"/>
          <w:szCs w:val="22"/>
          <w:lang w:val="en-US"/>
        </w:rPr>
        <w:t>plotted</w:t>
      </w:r>
      <w:proofErr w:type="gramEnd"/>
      <w:r>
        <w:rPr>
          <w:i/>
          <w:sz w:val="22"/>
          <w:szCs w:val="22"/>
          <w:lang w:val="en-US"/>
        </w:rPr>
        <w:t xml:space="preserve"> by the </w:t>
      </w:r>
      <w:proofErr w:type="spellStart"/>
      <w:r w:rsidRPr="00AA53FF">
        <w:rPr>
          <w:b/>
          <w:i/>
          <w:sz w:val="22"/>
          <w:szCs w:val="22"/>
          <w:lang w:val="en-US"/>
        </w:rPr>
        <w:t>segmentation</w:t>
      </w:r>
      <w:r>
        <w:rPr>
          <w:b/>
          <w:i/>
          <w:sz w:val="22"/>
          <w:szCs w:val="22"/>
          <w:lang w:val="en-US"/>
        </w:rPr>
        <w:t>_</w:t>
      </w:r>
      <w:r w:rsidRPr="00AA53FF">
        <w:rPr>
          <w:b/>
          <w:i/>
          <w:sz w:val="22"/>
          <w:szCs w:val="22"/>
          <w:lang w:val="en-US"/>
        </w:rPr>
        <w:t>em</w:t>
      </w:r>
      <w:proofErr w:type="spellEnd"/>
      <w:r>
        <w:rPr>
          <w:i/>
          <w:sz w:val="22"/>
          <w:szCs w:val="22"/>
          <w:lang w:val="en-US"/>
        </w:rPr>
        <w:t xml:space="preserve"> function.</w:t>
      </w:r>
    </w:p>
    <w:p w:rsidR="005D656E" w:rsidRPr="00801A1C" w:rsidRDefault="005D656E" w:rsidP="003B4FDC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801A1C">
        <w:rPr>
          <w:sz w:val="22"/>
          <w:szCs w:val="22"/>
          <w:lang w:val="en-US"/>
        </w:rPr>
        <w:t>Compare the results with the output of the K-means algorithm working with the grayscale image and justify the differences.</w:t>
      </w:r>
    </w:p>
    <w:p w:rsidR="00E70F16" w:rsidRPr="00F258B1" w:rsidRDefault="00E70F16" w:rsidP="00325D72">
      <w:pPr>
        <w:rPr>
          <w:b/>
          <w:sz w:val="22"/>
          <w:szCs w:val="22"/>
          <w:u w:val="single"/>
          <w:lang w:val="en-US"/>
        </w:rPr>
      </w:pPr>
    </w:p>
    <w:p w:rsidR="00801A1C" w:rsidRDefault="00C7369C" w:rsidP="00801A1C">
      <w:pPr>
        <w:spacing w:after="240"/>
        <w:jc w:val="both"/>
        <w:rPr>
          <w:lang w:val="en-US"/>
        </w:rPr>
      </w:pPr>
      <w:r w:rsidRPr="00F258B1">
        <w:rPr>
          <w:lang w:val="en-US"/>
        </w:rPr>
        <w:t>Example: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1A1C" w:rsidTr="00801A1C">
        <w:tc>
          <w:tcPr>
            <w:tcW w:w="8494" w:type="dxa"/>
          </w:tcPr>
          <w:p w:rsid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clear variables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clc</w:t>
            </w:r>
            <w:proofErr w:type="spellEnd"/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Prepare the data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num_seg</w:t>
            </w:r>
            <w:proofErr w:type="spell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;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imread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'torre_monica.jpg'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rgb2gray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im2double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801A1C" w:rsidRPr="00801A1C" w:rsidRDefault="0050540F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50540F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numIter</w:t>
            </w:r>
            <w:proofErr w:type="spellEnd"/>
            <w:r w:rsidR="00801A1C"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="00801A1C"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="00801A1C"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="00801A1C"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;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proofErr w:type="gram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proofErr w:type="spellEnd"/>
            <w:proofErr w:type="gram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segmentation_em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num_seg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="0050540F" w:rsidRPr="0050540F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numIter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%Image with </w:t>
            </w:r>
            <w:proofErr w:type="spellStart"/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segm</w:t>
            </w:r>
            <w:proofErr w:type="spellEnd"/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 xml:space="preserve">. result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im_clust</w:t>
            </w:r>
            <w:proofErr w:type="spellEnd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=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uint8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255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*(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-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)/(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max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max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clus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))-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));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Show the figure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figure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subplot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imshow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title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</w:t>
            </w:r>
            <w:proofErr w:type="spellStart"/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Imagen</w:t>
            </w:r>
            <w:proofErr w:type="spellEnd"/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 xml:space="preserve"> original'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8000"/>
                <w:sz w:val="18"/>
                <w:szCs w:val="20"/>
                <w:lang w:val="en-US" w:eastAsia="en-US"/>
              </w:rPr>
              <w:t>% Show the results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subplot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1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,</w:t>
            </w:r>
            <w:r w:rsidRPr="00801A1C">
              <w:rPr>
                <w:rFonts w:ascii="Courier New" w:hAnsi="Courier New" w:cs="Courier New"/>
                <w:color w:val="FF8000"/>
                <w:sz w:val="18"/>
                <w:szCs w:val="20"/>
                <w:lang w:val="en-US" w:eastAsia="en-US"/>
              </w:rPr>
              <w:t>2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bookmarkStart w:id="0" w:name="_GoBack"/>
            <w:bookmarkEnd w:id="0"/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</w:pP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imshow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im_clust</w:t>
            </w:r>
            <w:proofErr w:type="spellEnd"/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</w:t>
            </w:r>
          </w:p>
          <w:p w:rsidR="00801A1C" w:rsidRPr="00801A1C" w:rsidRDefault="00801A1C" w:rsidP="00801A1C">
            <w:pPr>
              <w:shd w:val="clear" w:color="auto" w:fill="FFFFFF"/>
              <w:suppressAutoHyphens w:val="0"/>
              <w:rPr>
                <w:sz w:val="22"/>
                <w:lang w:val="en-US" w:eastAsia="en-US"/>
              </w:rPr>
            </w:pPr>
            <w:r w:rsidRPr="00801A1C">
              <w:rPr>
                <w:rFonts w:ascii="Courier New" w:hAnsi="Courier New" w:cs="Courier New"/>
                <w:color w:val="000000"/>
                <w:sz w:val="18"/>
                <w:szCs w:val="20"/>
                <w:lang w:val="en-US" w:eastAsia="en-US"/>
              </w:rPr>
              <w:t>title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(</w:t>
            </w:r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'</w:t>
            </w:r>
            <w:proofErr w:type="spellStart"/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>Segmentacion</w:t>
            </w:r>
            <w:proofErr w:type="spellEnd"/>
            <w:r w:rsidRPr="00801A1C">
              <w:rPr>
                <w:rFonts w:ascii="Courier New" w:hAnsi="Courier New" w:cs="Courier New"/>
                <w:color w:val="808080"/>
                <w:sz w:val="18"/>
                <w:szCs w:val="20"/>
                <w:lang w:val="en-US" w:eastAsia="en-US"/>
              </w:rPr>
              <w:t xml:space="preserve"> EM'</w:t>
            </w:r>
            <w:r w:rsidRPr="00801A1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lang w:val="en-US" w:eastAsia="en-US"/>
              </w:rPr>
              <w:t>);</w:t>
            </w:r>
          </w:p>
          <w:p w:rsidR="00801A1C" w:rsidRDefault="00801A1C" w:rsidP="00801A1C">
            <w:pPr>
              <w:spacing w:after="240"/>
              <w:jc w:val="both"/>
              <w:rPr>
                <w:lang w:val="en-US"/>
              </w:rPr>
            </w:pPr>
          </w:p>
        </w:tc>
      </w:tr>
    </w:tbl>
    <w:p w:rsidR="00801A1C" w:rsidRDefault="00801A1C" w:rsidP="00325D72">
      <w:pPr>
        <w:rPr>
          <w:b/>
          <w:sz w:val="22"/>
          <w:szCs w:val="22"/>
          <w:u w:val="single"/>
        </w:rPr>
      </w:pPr>
    </w:p>
    <w:p w:rsidR="0050540F" w:rsidRDefault="0050540F" w:rsidP="00325D72">
      <w:pPr>
        <w:rPr>
          <w:b/>
          <w:sz w:val="22"/>
          <w:szCs w:val="22"/>
          <w:u w:val="single"/>
        </w:rPr>
      </w:pPr>
    </w:p>
    <w:p w:rsidR="00325D72" w:rsidRDefault="00C7369C" w:rsidP="00325D72">
      <w:pPr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Matlab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functions</w:t>
      </w:r>
      <w:proofErr w:type="spellEnd"/>
      <w:r w:rsidR="00325D72">
        <w:rPr>
          <w:b/>
          <w:sz w:val="22"/>
          <w:szCs w:val="22"/>
          <w:u w:val="single"/>
        </w:rPr>
        <w:t>:</w:t>
      </w:r>
    </w:p>
    <w:p w:rsidR="00325D72" w:rsidRDefault="00325D72" w:rsidP="00325D72">
      <w:pPr>
        <w:suppressAutoHyphens w:val="0"/>
        <w:ind w:left="705"/>
        <w:jc w:val="both"/>
        <w:rPr>
          <w:iCs/>
        </w:rPr>
      </w:pPr>
    </w:p>
    <w:tbl>
      <w:tblPr>
        <w:tblW w:w="8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1"/>
        <w:gridCol w:w="4959"/>
      </w:tblGrid>
      <w:tr w:rsidR="00D659D6" w:rsidRPr="007F7FE7" w:rsidTr="00BB4E04">
        <w:trPr>
          <w:jc w:val="center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6" w:rsidRDefault="00C7369C" w:rsidP="00C7369C">
            <w:pPr>
              <w:rPr>
                <w:rFonts w:ascii="Calibri" w:hAnsi="Calibri"/>
                <w:b/>
                <w:sz w:val="20"/>
                <w:szCs w:val="18"/>
                <w:lang w:val="de-DE"/>
              </w:rPr>
            </w:pPr>
            <w:r>
              <w:rPr>
                <w:rFonts w:ascii="Calibri" w:hAnsi="Calibri"/>
                <w:b/>
                <w:sz w:val="20"/>
                <w:szCs w:val="18"/>
                <w:lang w:val="de-DE"/>
              </w:rPr>
              <w:t>Segmented_im</w:t>
            </w:r>
            <w:r w:rsidR="00D659D6">
              <w:rPr>
                <w:rFonts w:ascii="Calibri" w:hAnsi="Calibri"/>
                <w:b/>
                <w:sz w:val="20"/>
                <w:szCs w:val="18"/>
                <w:lang w:val="de-DE"/>
              </w:rPr>
              <w:t xml:space="preserve"> = segmentation_em(im, K)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6" w:rsidRPr="00BC6693" w:rsidRDefault="00E33B23" w:rsidP="00BC6693">
            <w:pPr>
              <w:jc w:val="both"/>
              <w:rPr>
                <w:sz w:val="20"/>
                <w:szCs w:val="20"/>
                <w:lang w:val="en-US"/>
              </w:rPr>
            </w:pPr>
            <w:r w:rsidRPr="00E33B23">
              <w:rPr>
                <w:sz w:val="20"/>
                <w:szCs w:val="20"/>
                <w:lang w:val="de-DE"/>
              </w:rPr>
              <w:t xml:space="preserve">Executes the EM algorithm to segment the </w:t>
            </w:r>
            <w:r w:rsidRPr="00E33B23">
              <w:rPr>
                <w:b/>
                <w:sz w:val="20"/>
                <w:szCs w:val="20"/>
                <w:lang w:val="de-DE"/>
              </w:rPr>
              <w:t xml:space="preserve">im </w:t>
            </w:r>
            <w:r w:rsidRPr="00E33B23">
              <w:rPr>
                <w:sz w:val="20"/>
                <w:szCs w:val="20"/>
                <w:lang w:val="de-DE"/>
              </w:rPr>
              <w:t xml:space="preserve">image (grayscale) into a number of regions </w:t>
            </w:r>
            <w:r>
              <w:rPr>
                <w:b/>
                <w:sz w:val="20"/>
                <w:szCs w:val="20"/>
                <w:lang w:val="de-DE"/>
              </w:rPr>
              <w:t>K</w:t>
            </w:r>
            <w:r w:rsidRPr="00E33B23">
              <w:rPr>
                <w:sz w:val="20"/>
                <w:szCs w:val="20"/>
                <w:lang w:val="de-DE"/>
              </w:rPr>
              <w:t xml:space="preserve"> using the pixels intensi</w:t>
            </w:r>
            <w:r>
              <w:rPr>
                <w:sz w:val="20"/>
                <w:szCs w:val="20"/>
                <w:lang w:val="de-DE"/>
              </w:rPr>
              <w:t>ty.</w:t>
            </w:r>
            <w:r w:rsidRPr="00E33B23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Its output is an image with the same size which elements indicate the region to which they belong. The input image</w:t>
            </w:r>
            <w:r w:rsidR="00BC6693">
              <w:rPr>
                <w:sz w:val="20"/>
                <w:szCs w:val="20"/>
                <w:lang w:val="de-DE"/>
              </w:rPr>
              <w:t xml:space="preserve"> </w:t>
            </w:r>
            <w:r w:rsidR="00BC6693" w:rsidRPr="00BC6693">
              <w:rPr>
                <w:b/>
                <w:sz w:val="20"/>
                <w:szCs w:val="20"/>
                <w:lang w:val="de-DE"/>
              </w:rPr>
              <w:t>im</w:t>
            </w:r>
            <w:r>
              <w:rPr>
                <w:sz w:val="20"/>
                <w:szCs w:val="20"/>
                <w:lang w:val="de-DE"/>
              </w:rPr>
              <w:t xml:space="preserve"> mus</w:t>
            </w:r>
            <w:r w:rsidR="00BC6693">
              <w:rPr>
                <w:sz w:val="20"/>
                <w:szCs w:val="20"/>
                <w:lang w:val="de-DE"/>
              </w:rPr>
              <w:t>t</w:t>
            </w:r>
            <w:r>
              <w:rPr>
                <w:sz w:val="20"/>
                <w:szCs w:val="20"/>
                <w:lang w:val="de-DE"/>
              </w:rPr>
              <w:t xml:space="preserve"> be </w:t>
            </w:r>
            <w:r w:rsidR="00BC6693">
              <w:rPr>
                <w:sz w:val="20"/>
                <w:szCs w:val="20"/>
                <w:lang w:val="de-DE"/>
              </w:rPr>
              <w:t>in double (0 to 1) format.</w:t>
            </w:r>
            <w:r w:rsidR="00D659D6" w:rsidRPr="00E33B23">
              <w:rPr>
                <w:sz w:val="20"/>
                <w:szCs w:val="20"/>
                <w:lang w:val="de-DE"/>
              </w:rPr>
              <w:t xml:space="preserve"> </w:t>
            </w:r>
          </w:p>
        </w:tc>
      </w:tr>
    </w:tbl>
    <w:p w:rsidR="00325D72" w:rsidRPr="00BC6693" w:rsidRDefault="00325D72" w:rsidP="00801A1C">
      <w:pPr>
        <w:spacing w:after="240"/>
        <w:jc w:val="both"/>
        <w:rPr>
          <w:sz w:val="22"/>
          <w:lang w:val="en-US"/>
        </w:rPr>
      </w:pPr>
    </w:p>
    <w:sectPr w:rsidR="00325D72" w:rsidRPr="00BC6693" w:rsidSect="00AA7BC6">
      <w:headerReference w:type="default" r:id="rId10"/>
      <w:pgSz w:w="11906" w:h="16838"/>
      <w:pgMar w:top="1667" w:right="1701" w:bottom="1418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134" w:rsidRDefault="00304134">
      <w:r>
        <w:separator/>
      </w:r>
    </w:p>
  </w:endnote>
  <w:endnote w:type="continuationSeparator" w:id="0">
    <w:p w:rsidR="00304134" w:rsidRDefault="0030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Times New Roman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134" w:rsidRDefault="00304134">
      <w:r>
        <w:separator/>
      </w:r>
    </w:p>
  </w:footnote>
  <w:footnote w:type="continuationSeparator" w:id="0">
    <w:p w:rsidR="00304134" w:rsidRDefault="00304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E04" w:rsidRDefault="00BB4E04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4791710</wp:posOffset>
          </wp:positionH>
          <wp:positionV relativeFrom="paragraph">
            <wp:posOffset>-227965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Dpto. Ingeniería de Sistemas y Automática</w:t>
    </w:r>
  </w:p>
  <w:p w:rsidR="00BB4E04" w:rsidRDefault="00BB4E04">
    <w:pPr>
      <w:pStyle w:val="Encabezado"/>
    </w:pPr>
    <w:r>
      <w:t>Universidad de Málaga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5507EB"/>
    <w:multiLevelType w:val="hybridMultilevel"/>
    <w:tmpl w:val="FAAA0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80F2E"/>
    <w:multiLevelType w:val="hybridMultilevel"/>
    <w:tmpl w:val="27FE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744782"/>
    <w:multiLevelType w:val="hybridMultilevel"/>
    <w:tmpl w:val="FA78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B8"/>
    <w:rsid w:val="00012974"/>
    <w:rsid w:val="00024932"/>
    <w:rsid w:val="000254B5"/>
    <w:rsid w:val="00035B55"/>
    <w:rsid w:val="00053D77"/>
    <w:rsid w:val="000E0458"/>
    <w:rsid w:val="0011378B"/>
    <w:rsid w:val="0013090F"/>
    <w:rsid w:val="001314C4"/>
    <w:rsid w:val="001428C8"/>
    <w:rsid w:val="00204211"/>
    <w:rsid w:val="00206CDB"/>
    <w:rsid w:val="00210B1E"/>
    <w:rsid w:val="00237983"/>
    <w:rsid w:val="00245FA4"/>
    <w:rsid w:val="0029738B"/>
    <w:rsid w:val="002A503F"/>
    <w:rsid w:val="002E1060"/>
    <w:rsid w:val="00304134"/>
    <w:rsid w:val="00307CAC"/>
    <w:rsid w:val="00325D72"/>
    <w:rsid w:val="00333636"/>
    <w:rsid w:val="00381336"/>
    <w:rsid w:val="00392CC8"/>
    <w:rsid w:val="00394007"/>
    <w:rsid w:val="0040007A"/>
    <w:rsid w:val="004167D3"/>
    <w:rsid w:val="00434A46"/>
    <w:rsid w:val="00461FFC"/>
    <w:rsid w:val="00474286"/>
    <w:rsid w:val="004F1499"/>
    <w:rsid w:val="004F5170"/>
    <w:rsid w:val="0050540F"/>
    <w:rsid w:val="005138C8"/>
    <w:rsid w:val="0052539B"/>
    <w:rsid w:val="00583784"/>
    <w:rsid w:val="005A26A2"/>
    <w:rsid w:val="005D656E"/>
    <w:rsid w:val="00644586"/>
    <w:rsid w:val="006577C1"/>
    <w:rsid w:val="00674724"/>
    <w:rsid w:val="006972BD"/>
    <w:rsid w:val="006D350F"/>
    <w:rsid w:val="00713486"/>
    <w:rsid w:val="00764EF6"/>
    <w:rsid w:val="007652DB"/>
    <w:rsid w:val="007754DA"/>
    <w:rsid w:val="007A3064"/>
    <w:rsid w:val="007A37A6"/>
    <w:rsid w:val="007D1ACF"/>
    <w:rsid w:val="007D7CD9"/>
    <w:rsid w:val="007F7FE7"/>
    <w:rsid w:val="00801A1C"/>
    <w:rsid w:val="0086498F"/>
    <w:rsid w:val="008B5955"/>
    <w:rsid w:val="009051BA"/>
    <w:rsid w:val="00931C13"/>
    <w:rsid w:val="009322C9"/>
    <w:rsid w:val="009A5180"/>
    <w:rsid w:val="009F2666"/>
    <w:rsid w:val="00A0538E"/>
    <w:rsid w:val="00A3713D"/>
    <w:rsid w:val="00A70F88"/>
    <w:rsid w:val="00A71731"/>
    <w:rsid w:val="00AA53FF"/>
    <w:rsid w:val="00AA7BC6"/>
    <w:rsid w:val="00AC239F"/>
    <w:rsid w:val="00AE100A"/>
    <w:rsid w:val="00AE7CF9"/>
    <w:rsid w:val="00B036E5"/>
    <w:rsid w:val="00B1137E"/>
    <w:rsid w:val="00B6247A"/>
    <w:rsid w:val="00B77186"/>
    <w:rsid w:val="00B96222"/>
    <w:rsid w:val="00BB4E04"/>
    <w:rsid w:val="00BC6693"/>
    <w:rsid w:val="00BD5B67"/>
    <w:rsid w:val="00C4493D"/>
    <w:rsid w:val="00C45DEF"/>
    <w:rsid w:val="00C510B4"/>
    <w:rsid w:val="00C7369C"/>
    <w:rsid w:val="00CC1621"/>
    <w:rsid w:val="00D13AE5"/>
    <w:rsid w:val="00D355B8"/>
    <w:rsid w:val="00D659D6"/>
    <w:rsid w:val="00D815B6"/>
    <w:rsid w:val="00DB7D99"/>
    <w:rsid w:val="00DE3CC7"/>
    <w:rsid w:val="00E33B23"/>
    <w:rsid w:val="00E47C12"/>
    <w:rsid w:val="00E557AD"/>
    <w:rsid w:val="00E62DAE"/>
    <w:rsid w:val="00E70F16"/>
    <w:rsid w:val="00E74DF4"/>
    <w:rsid w:val="00EB63CD"/>
    <w:rsid w:val="00ED40C8"/>
    <w:rsid w:val="00EE6713"/>
    <w:rsid w:val="00F258B1"/>
    <w:rsid w:val="00F33D6E"/>
    <w:rsid w:val="00F47871"/>
    <w:rsid w:val="00F74BCF"/>
    <w:rsid w:val="00F86DB3"/>
    <w:rsid w:val="00F94102"/>
    <w:rsid w:val="00FA6EE8"/>
    <w:rsid w:val="00FB7F49"/>
    <w:rsid w:val="00FC5BF5"/>
    <w:rsid w:val="00FD07EB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5:docId w15:val="{8655E9C4-B81E-459F-A696-D0D1AA3B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A4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F33D6E"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F33D6E"/>
  </w:style>
  <w:style w:type="character" w:customStyle="1" w:styleId="Fuentedeprrafopredeter1">
    <w:name w:val="Fuente de párrafo predeter.1"/>
    <w:rsid w:val="00F33D6E"/>
  </w:style>
  <w:style w:type="character" w:customStyle="1" w:styleId="EncabezadoCar">
    <w:name w:val="Encabezado Car"/>
    <w:rsid w:val="00F33D6E"/>
    <w:rPr>
      <w:sz w:val="24"/>
      <w:szCs w:val="24"/>
      <w:lang w:val="es-ES"/>
    </w:rPr>
  </w:style>
  <w:style w:type="character" w:customStyle="1" w:styleId="PiedepginaCar">
    <w:name w:val="Pie de página Car"/>
    <w:rsid w:val="00F33D6E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rsid w:val="00F33D6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rsid w:val="00F33D6E"/>
    <w:pPr>
      <w:spacing w:after="120"/>
    </w:pPr>
  </w:style>
  <w:style w:type="paragraph" w:styleId="Lista">
    <w:name w:val="List"/>
    <w:basedOn w:val="Textoindependiente"/>
    <w:rsid w:val="00F33D6E"/>
    <w:rPr>
      <w:rFonts w:cs="Lohit Hindi"/>
    </w:rPr>
  </w:style>
  <w:style w:type="paragraph" w:customStyle="1" w:styleId="Epgrafe1">
    <w:name w:val="Epígrafe1"/>
    <w:basedOn w:val="Normal"/>
    <w:rsid w:val="00F33D6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33D6E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sid w:val="00F33D6E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rsid w:val="00F33D6E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rsid w:val="00F33D6E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rsid w:val="00F33D6E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F33D6E"/>
    <w:pPr>
      <w:suppressLineNumbers/>
    </w:pPr>
  </w:style>
  <w:style w:type="paragraph" w:customStyle="1" w:styleId="TableHeading">
    <w:name w:val="Table Heading"/>
    <w:basedOn w:val="TableContents"/>
    <w:rsid w:val="00F33D6E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7">
    <w:name w:val="sc7"/>
    <w:basedOn w:val="Fuentedeprrafopredeter"/>
    <w:rsid w:val="00B1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B1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uentedeprrafopredeter"/>
    <w:rsid w:val="00B1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B1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Fuentedeprrafopredeter"/>
    <w:rsid w:val="00B113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Fuentedeprrafopredeter"/>
    <w:rsid w:val="00B113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B1137E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87786-EB70-499F-8755-978E4750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Raul RS</cp:lastModifiedBy>
  <cp:revision>2</cp:revision>
  <cp:lastPrinted>2017-11-13T09:17:00Z</cp:lastPrinted>
  <dcterms:created xsi:type="dcterms:W3CDTF">2018-11-09T11:26:00Z</dcterms:created>
  <dcterms:modified xsi:type="dcterms:W3CDTF">2018-11-09T11:26:00Z</dcterms:modified>
</cp:coreProperties>
</file>