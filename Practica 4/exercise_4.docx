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3D99963" w14:textId="77777777" w:rsidR="00931C13" w:rsidRPr="0040007A" w:rsidRDefault="00BB4E04" w:rsidP="00206CDB">
      <w:pPr>
        <w:pStyle w:val="Ttulo1"/>
        <w:pBdr>
          <w:bottom w:val="single" w:sz="8" w:space="1" w:color="000000"/>
        </w:pBdr>
        <w:tabs>
          <w:tab w:val="clear" w:pos="0"/>
        </w:tabs>
        <w:ind w:left="0" w:firstLine="0"/>
        <w:rPr>
          <w:rFonts w:ascii="Times New Roman" w:hAnsi="Times New Roman"/>
        </w:rPr>
      </w:pPr>
      <w:r>
        <w:rPr>
          <w:rFonts w:ascii="Times New Roman" w:hAnsi="Times New Roman"/>
        </w:rPr>
        <w:t xml:space="preserve"> </w:t>
      </w:r>
      <w:r w:rsidR="00392CC8">
        <w:rPr>
          <w:rFonts w:ascii="Times New Roman" w:hAnsi="Times New Roman"/>
        </w:rPr>
        <w:t>COMPUTER VISION</w:t>
      </w:r>
    </w:p>
    <w:p w14:paraId="0DDE36CC" w14:textId="77777777" w:rsidR="00931C13" w:rsidRPr="0040007A" w:rsidRDefault="00931C13" w:rsidP="00206CDB">
      <w:pPr>
        <w:pStyle w:val="Ttulo1"/>
        <w:pBdr>
          <w:bottom w:val="single" w:sz="8" w:space="1" w:color="000000"/>
        </w:pBdr>
        <w:tabs>
          <w:tab w:val="clear" w:pos="0"/>
        </w:tabs>
        <w:ind w:left="0" w:firstLine="0"/>
        <w:jc w:val="left"/>
        <w:rPr>
          <w:rFonts w:ascii="Times New Roman" w:hAnsi="Times New Roman"/>
          <w:b w:val="0"/>
          <w:sz w:val="24"/>
          <w:szCs w:val="24"/>
        </w:rPr>
      </w:pPr>
    </w:p>
    <w:p w14:paraId="20E8DCB2" w14:textId="77777777" w:rsidR="00931C13" w:rsidRPr="00392CC8" w:rsidRDefault="00392CC8" w:rsidP="00206CDB">
      <w:pPr>
        <w:rPr>
          <w:sz w:val="22"/>
          <w:szCs w:val="22"/>
          <w:lang w:val="en-US"/>
        </w:rPr>
      </w:pPr>
      <w:r w:rsidRPr="00392CC8">
        <w:rPr>
          <w:b/>
          <w:lang w:val="en-US"/>
        </w:rPr>
        <w:t>EXERCISE</w:t>
      </w:r>
      <w:r w:rsidR="001428C8" w:rsidRPr="00392CC8">
        <w:rPr>
          <w:b/>
          <w:lang w:val="en-US"/>
        </w:rPr>
        <w:t xml:space="preserve"> </w:t>
      </w:r>
      <w:r w:rsidR="006D350F">
        <w:rPr>
          <w:b/>
          <w:lang w:val="en-US"/>
        </w:rPr>
        <w:t>4</w:t>
      </w:r>
      <w:r w:rsidRPr="00392CC8">
        <w:rPr>
          <w:b/>
          <w:lang w:val="en-US"/>
        </w:rPr>
        <w:t>a</w:t>
      </w:r>
      <w:r w:rsidR="001428C8" w:rsidRPr="00392CC8">
        <w:rPr>
          <w:b/>
          <w:lang w:val="en-US"/>
        </w:rPr>
        <w:t xml:space="preserve">: </w:t>
      </w:r>
      <w:r w:rsidRPr="00392CC8">
        <w:rPr>
          <w:b/>
          <w:lang w:val="en-US"/>
        </w:rPr>
        <w:t xml:space="preserve">Image segmentation with </w:t>
      </w:r>
      <w:r>
        <w:rPr>
          <w:b/>
          <w:lang w:val="en-US"/>
        </w:rPr>
        <w:t>regio</w:t>
      </w:r>
      <w:r w:rsidRPr="00392CC8">
        <w:rPr>
          <w:b/>
          <w:lang w:val="en-US"/>
        </w:rPr>
        <w:t>n growing</w:t>
      </w:r>
    </w:p>
    <w:p w14:paraId="20674F10" w14:textId="77777777" w:rsidR="00931C13" w:rsidRPr="00392CC8" w:rsidRDefault="00931C13" w:rsidP="00206CDB">
      <w:pPr>
        <w:pBdr>
          <w:bottom w:val="single" w:sz="8" w:space="1" w:color="000000"/>
        </w:pBdr>
        <w:rPr>
          <w:sz w:val="18"/>
        </w:rPr>
      </w:pPr>
      <w:r w:rsidRPr="00392CC8">
        <w:rPr>
          <w:sz w:val="20"/>
        </w:rPr>
        <w:t>Concepts:</w:t>
      </w:r>
      <w:r w:rsidR="00A0538E" w:rsidRPr="00392CC8">
        <w:rPr>
          <w:sz w:val="20"/>
        </w:rPr>
        <w:t xml:space="preserve"> </w:t>
      </w:r>
      <w:r w:rsidR="00392CC8" w:rsidRPr="00392CC8">
        <w:rPr>
          <w:sz w:val="20"/>
        </w:rPr>
        <w:t>Region growing</w:t>
      </w:r>
      <w:r w:rsidR="007A37A6">
        <w:rPr>
          <w:sz w:val="20"/>
        </w:rPr>
        <w:t>, seed</w:t>
      </w:r>
    </w:p>
    <w:p w14:paraId="3650EDB5" w14:textId="77777777" w:rsidR="00931C13" w:rsidRPr="00392CC8" w:rsidRDefault="00931C13">
      <w:pPr>
        <w:jc w:val="both"/>
      </w:pPr>
    </w:p>
    <w:p w14:paraId="59BC0AE0" w14:textId="77777777" w:rsidR="00DB7D99" w:rsidRPr="00392CC8" w:rsidRDefault="00392CC8" w:rsidP="000254B5">
      <w:pPr>
        <w:spacing w:after="240"/>
        <w:jc w:val="both"/>
        <w:rPr>
          <w:sz w:val="22"/>
          <w:szCs w:val="22"/>
          <w:lang w:val="en-US"/>
        </w:rPr>
      </w:pPr>
      <w:r w:rsidRPr="00392CC8">
        <w:rPr>
          <w:sz w:val="22"/>
          <w:szCs w:val="22"/>
          <w:lang w:val="en-US"/>
        </w:rPr>
        <w:t>The code shown below extracts a</w:t>
      </w:r>
      <w:r>
        <w:rPr>
          <w:sz w:val="22"/>
          <w:szCs w:val="22"/>
          <w:lang w:val="en-US"/>
        </w:rPr>
        <w:t xml:space="preserve"> </w:t>
      </w:r>
      <w:r w:rsidRPr="00392CC8">
        <w:rPr>
          <w:sz w:val="22"/>
          <w:szCs w:val="22"/>
          <w:lang w:val="en-US"/>
        </w:rPr>
        <w:t>region of the image by a growing process. This process starts with a seed in the (</w:t>
      </w:r>
      <w:r w:rsidRPr="00392CC8">
        <w:rPr>
          <w:i/>
          <w:sz w:val="22"/>
          <w:szCs w:val="22"/>
          <w:lang w:val="en-US"/>
        </w:rPr>
        <w:t>x</w:t>
      </w:r>
      <w:r w:rsidRPr="00392CC8">
        <w:rPr>
          <w:sz w:val="22"/>
          <w:szCs w:val="22"/>
          <w:lang w:val="en-US"/>
        </w:rPr>
        <w:t>,</w:t>
      </w:r>
      <w:r w:rsidRPr="00392CC8">
        <w:rPr>
          <w:i/>
          <w:sz w:val="22"/>
          <w:szCs w:val="22"/>
          <w:lang w:val="en-US"/>
        </w:rPr>
        <w:t>y</w:t>
      </w:r>
      <w:r w:rsidRPr="00392CC8">
        <w:rPr>
          <w:sz w:val="22"/>
          <w:szCs w:val="22"/>
          <w:lang w:val="en-US"/>
        </w:rPr>
        <w:t xml:space="preserve">) coordinates and adds pixels to the </w:t>
      </w:r>
      <w:r>
        <w:rPr>
          <w:sz w:val="22"/>
          <w:szCs w:val="22"/>
          <w:lang w:val="en-US"/>
        </w:rPr>
        <w:t>regio</w:t>
      </w:r>
      <w:r w:rsidRPr="00392CC8">
        <w:rPr>
          <w:sz w:val="22"/>
          <w:szCs w:val="22"/>
          <w:lang w:val="en-US"/>
        </w:rPr>
        <w:t>n recursively.</w:t>
      </w:r>
      <w:r w:rsidR="00DB7D99" w:rsidRPr="00392CC8">
        <w:rPr>
          <w:sz w:val="22"/>
          <w:szCs w:val="22"/>
          <w:lang w:val="en-US"/>
        </w:rPr>
        <w:t xml:space="preserve"> </w:t>
      </w:r>
      <w:r w:rsidR="009322C9">
        <w:rPr>
          <w:sz w:val="22"/>
          <w:szCs w:val="22"/>
          <w:lang w:val="en-US"/>
        </w:rPr>
        <w:t>Implement a code to:</w:t>
      </w:r>
    </w:p>
    <w:p w14:paraId="1DFA1037" w14:textId="77777777" w:rsidR="009322C9" w:rsidRDefault="009322C9" w:rsidP="00392CC8">
      <w:pPr>
        <w:pStyle w:val="Prrafodelista"/>
        <w:numPr>
          <w:ilvl w:val="0"/>
          <w:numId w:val="12"/>
        </w:numPr>
        <w:spacing w:after="240"/>
        <w:jc w:val="both"/>
        <w:rPr>
          <w:sz w:val="22"/>
          <w:szCs w:val="22"/>
          <w:lang w:val="en-US"/>
        </w:rPr>
      </w:pPr>
      <w:r>
        <w:rPr>
          <w:sz w:val="22"/>
          <w:szCs w:val="22"/>
          <w:lang w:val="en-US"/>
        </w:rPr>
        <w:t xml:space="preserve">Load the </w:t>
      </w:r>
      <w:r w:rsidRPr="00FC5BF5">
        <w:rPr>
          <w:i/>
          <w:sz w:val="22"/>
          <w:szCs w:val="22"/>
          <w:lang w:val="en-US"/>
        </w:rPr>
        <w:t>rice.tif</w:t>
      </w:r>
      <w:r>
        <w:rPr>
          <w:i/>
          <w:sz w:val="22"/>
          <w:szCs w:val="22"/>
          <w:lang w:val="en-US"/>
        </w:rPr>
        <w:t xml:space="preserve"> </w:t>
      </w:r>
      <w:r>
        <w:rPr>
          <w:sz w:val="22"/>
          <w:szCs w:val="22"/>
          <w:lang w:val="en-US"/>
        </w:rPr>
        <w:t xml:space="preserve">image </w:t>
      </w:r>
      <w:r w:rsidR="00012974">
        <w:rPr>
          <w:sz w:val="22"/>
          <w:szCs w:val="22"/>
          <w:lang w:val="en-US"/>
        </w:rPr>
        <w:t xml:space="preserve">and initializes the global variables </w:t>
      </w:r>
      <w:r w:rsidR="00012974" w:rsidRPr="00012974">
        <w:rPr>
          <w:b/>
          <w:sz w:val="22"/>
          <w:szCs w:val="22"/>
          <w:lang w:val="en-US"/>
        </w:rPr>
        <w:t>region</w:t>
      </w:r>
      <w:r w:rsidR="00012974">
        <w:rPr>
          <w:sz w:val="22"/>
          <w:szCs w:val="22"/>
          <w:lang w:val="en-US"/>
        </w:rPr>
        <w:t xml:space="preserve">, </w:t>
      </w:r>
      <w:r w:rsidR="00012974" w:rsidRPr="00012974">
        <w:rPr>
          <w:b/>
          <w:sz w:val="22"/>
          <w:szCs w:val="22"/>
          <w:lang w:val="en-US"/>
        </w:rPr>
        <w:t>media</w:t>
      </w:r>
      <w:r w:rsidR="00012974">
        <w:rPr>
          <w:sz w:val="22"/>
          <w:szCs w:val="22"/>
          <w:lang w:val="en-US"/>
        </w:rPr>
        <w:t xml:space="preserve">, </w:t>
      </w:r>
      <w:r w:rsidR="00012974" w:rsidRPr="00012974">
        <w:rPr>
          <w:b/>
          <w:sz w:val="22"/>
          <w:szCs w:val="22"/>
          <w:lang w:val="en-US"/>
        </w:rPr>
        <w:t>points_in_region</w:t>
      </w:r>
      <w:r w:rsidR="00012974">
        <w:rPr>
          <w:sz w:val="22"/>
          <w:szCs w:val="22"/>
          <w:lang w:val="en-US"/>
        </w:rPr>
        <w:t xml:space="preserve"> and </w:t>
      </w:r>
      <w:r w:rsidR="00012974" w:rsidRPr="00012974">
        <w:rPr>
          <w:b/>
          <w:sz w:val="22"/>
          <w:szCs w:val="22"/>
          <w:lang w:val="en-US"/>
        </w:rPr>
        <w:t>im1</w:t>
      </w:r>
      <w:r w:rsidR="00012974">
        <w:rPr>
          <w:sz w:val="22"/>
          <w:szCs w:val="22"/>
          <w:lang w:val="en-US"/>
        </w:rPr>
        <w:t>.</w:t>
      </w:r>
    </w:p>
    <w:p w14:paraId="1D4CC37B" w14:textId="77777777" w:rsidR="001726E3" w:rsidRPr="00AF7BFA" w:rsidRDefault="00012974" w:rsidP="00AF7BFA">
      <w:pPr>
        <w:pStyle w:val="Prrafodelista"/>
        <w:numPr>
          <w:ilvl w:val="0"/>
          <w:numId w:val="12"/>
        </w:numPr>
        <w:spacing w:after="240"/>
        <w:jc w:val="both"/>
        <w:rPr>
          <w:sz w:val="22"/>
          <w:szCs w:val="22"/>
          <w:lang w:val="en-US"/>
        </w:rPr>
      </w:pPr>
      <w:r>
        <w:rPr>
          <w:sz w:val="22"/>
          <w:szCs w:val="22"/>
          <w:lang w:val="en-US"/>
        </w:rPr>
        <w:t>Permits the user to</w:t>
      </w:r>
      <w:r w:rsidR="00392CC8" w:rsidRPr="00392CC8">
        <w:rPr>
          <w:sz w:val="22"/>
          <w:szCs w:val="22"/>
          <w:lang w:val="en-US"/>
        </w:rPr>
        <w:t xml:space="preserve"> indicate a </w:t>
      </w:r>
      <w:r w:rsidR="009322C9">
        <w:rPr>
          <w:sz w:val="22"/>
          <w:szCs w:val="22"/>
          <w:lang w:val="en-US"/>
        </w:rPr>
        <w:t>s</w:t>
      </w:r>
      <w:r w:rsidR="00392CC8" w:rsidRPr="00392CC8">
        <w:rPr>
          <w:sz w:val="22"/>
          <w:szCs w:val="22"/>
          <w:lang w:val="en-US"/>
        </w:rPr>
        <w:t>e</w:t>
      </w:r>
      <w:r w:rsidR="00FC5BF5">
        <w:rPr>
          <w:sz w:val="22"/>
          <w:szCs w:val="22"/>
          <w:lang w:val="en-US"/>
        </w:rPr>
        <w:t>ed</w:t>
      </w:r>
      <w:r w:rsidR="00392CC8" w:rsidRPr="00392CC8">
        <w:rPr>
          <w:sz w:val="22"/>
          <w:szCs w:val="22"/>
          <w:lang w:val="en-US"/>
        </w:rPr>
        <w:t xml:space="preserve"> and initializes, using </w:t>
      </w:r>
      <w:r w:rsidR="009322C9">
        <w:rPr>
          <w:sz w:val="22"/>
          <w:szCs w:val="22"/>
          <w:lang w:val="en-US"/>
        </w:rPr>
        <w:t>that</w:t>
      </w:r>
      <w:r w:rsidR="00392CC8" w:rsidRPr="00392CC8">
        <w:rPr>
          <w:sz w:val="22"/>
          <w:szCs w:val="22"/>
          <w:lang w:val="en-US"/>
        </w:rPr>
        <w:t xml:space="preserve"> se</w:t>
      </w:r>
      <w:r w:rsidR="00FC5BF5">
        <w:rPr>
          <w:sz w:val="22"/>
          <w:szCs w:val="22"/>
          <w:lang w:val="en-US"/>
        </w:rPr>
        <w:t>e</w:t>
      </w:r>
      <w:r w:rsidR="00392CC8" w:rsidRPr="00392CC8">
        <w:rPr>
          <w:sz w:val="22"/>
          <w:szCs w:val="22"/>
          <w:lang w:val="en-US"/>
        </w:rPr>
        <w:t xml:space="preserve">d, the growing process. </w:t>
      </w:r>
      <w:r>
        <w:rPr>
          <w:sz w:val="22"/>
          <w:szCs w:val="22"/>
          <w:lang w:val="en-US"/>
        </w:rPr>
        <w:t xml:space="preserve">You can use the </w:t>
      </w:r>
      <w:r w:rsidRPr="00392CC8">
        <w:rPr>
          <w:b/>
          <w:sz w:val="22"/>
          <w:szCs w:val="22"/>
          <w:lang w:val="en-US"/>
        </w:rPr>
        <w:t>ginput</w:t>
      </w:r>
      <w:r>
        <w:rPr>
          <w:b/>
          <w:sz w:val="22"/>
          <w:szCs w:val="22"/>
          <w:lang w:val="en-US"/>
        </w:rPr>
        <w:t xml:space="preserve"> </w:t>
      </w:r>
      <w:r>
        <w:rPr>
          <w:sz w:val="22"/>
          <w:szCs w:val="22"/>
          <w:lang w:val="en-US"/>
        </w:rPr>
        <w:t xml:space="preserve">command for that. </w:t>
      </w:r>
      <w:r w:rsidRPr="00012974">
        <w:rPr>
          <w:i/>
          <w:sz w:val="22"/>
          <w:szCs w:val="22"/>
          <w:lang w:val="en-US"/>
        </w:rPr>
        <w:t xml:space="preserve">Note: when testing the code, </w:t>
      </w:r>
      <w:r w:rsidR="00FC5BF5" w:rsidRPr="00012974">
        <w:rPr>
          <w:i/>
          <w:sz w:val="22"/>
          <w:szCs w:val="22"/>
          <w:lang w:val="en-US"/>
        </w:rPr>
        <w:t xml:space="preserve">choose the seed in such a way that </w:t>
      </w:r>
      <w:r w:rsidR="009322C9" w:rsidRPr="00012974">
        <w:rPr>
          <w:i/>
          <w:sz w:val="22"/>
          <w:szCs w:val="22"/>
          <w:lang w:val="en-US"/>
        </w:rPr>
        <w:t>it</w:t>
      </w:r>
      <w:r w:rsidR="00FC5BF5" w:rsidRPr="00012974">
        <w:rPr>
          <w:i/>
          <w:sz w:val="22"/>
          <w:szCs w:val="22"/>
          <w:lang w:val="en-US"/>
        </w:rPr>
        <w:t xml:space="preserve"> fall</w:t>
      </w:r>
      <w:r w:rsidR="009322C9" w:rsidRPr="00012974">
        <w:rPr>
          <w:i/>
          <w:sz w:val="22"/>
          <w:szCs w:val="22"/>
          <w:lang w:val="en-US"/>
        </w:rPr>
        <w:t>s</w:t>
      </w:r>
      <w:r w:rsidR="00FC5BF5" w:rsidRPr="00012974">
        <w:rPr>
          <w:i/>
          <w:sz w:val="22"/>
          <w:szCs w:val="22"/>
          <w:lang w:val="en-US"/>
        </w:rPr>
        <w:t xml:space="preserve"> into </w:t>
      </w:r>
      <w:r w:rsidR="009322C9" w:rsidRPr="00012974">
        <w:rPr>
          <w:i/>
          <w:sz w:val="22"/>
          <w:szCs w:val="22"/>
          <w:lang w:val="en-US"/>
        </w:rPr>
        <w:t>a</w:t>
      </w:r>
      <w:r w:rsidR="00FC5BF5" w:rsidRPr="00012974">
        <w:rPr>
          <w:i/>
          <w:sz w:val="22"/>
          <w:szCs w:val="22"/>
          <w:lang w:val="en-US"/>
        </w:rPr>
        <w:t xml:space="preserve"> rice </w:t>
      </w:r>
      <w:r w:rsidR="009322C9" w:rsidRPr="00012974">
        <w:rPr>
          <w:i/>
          <w:sz w:val="22"/>
          <w:szCs w:val="22"/>
          <w:lang w:val="en-US"/>
        </w:rPr>
        <w:t>grain</w:t>
      </w:r>
      <w:r w:rsidR="00FC5BF5" w:rsidRPr="00012974">
        <w:rPr>
          <w:i/>
          <w:sz w:val="22"/>
          <w:szCs w:val="22"/>
          <w:lang w:val="en-US"/>
        </w:rPr>
        <w:t>.</w:t>
      </w:r>
    </w:p>
    <w:p w14:paraId="24F413B0" w14:textId="77777777" w:rsidR="001726E3" w:rsidRPr="00AF7BFA" w:rsidRDefault="001726E3"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imshow(im1);</w:t>
      </w:r>
    </w:p>
    <w:p w14:paraId="42A3FDC9" w14:textId="77777777" w:rsidR="001726E3" w:rsidRPr="00AF7BFA" w:rsidRDefault="001726E3"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[x,y]=ginput(1);</w:t>
      </w:r>
    </w:p>
    <w:p w14:paraId="284BE05D" w14:textId="77777777" w:rsidR="001726E3" w:rsidRPr="00AF7BFA" w:rsidRDefault="001726E3"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x=uint8(x);</w:t>
      </w:r>
    </w:p>
    <w:p w14:paraId="01EB092F" w14:textId="77777777" w:rsidR="001726E3" w:rsidRPr="00AF7BFA" w:rsidRDefault="001726E3"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y=uint8(y);</w:t>
      </w:r>
    </w:p>
    <w:p w14:paraId="30CC08CC" w14:textId="77777777" w:rsidR="001726E3" w:rsidRPr="00AF7BFA" w:rsidRDefault="001726E3"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region = zeros(size(im1));</w:t>
      </w:r>
    </w:p>
    <w:p w14:paraId="1E7A40D9" w14:textId="77777777" w:rsidR="001726E3" w:rsidRPr="00AF7BFA" w:rsidRDefault="001726E3"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media=double(im1(y,x));</w:t>
      </w:r>
    </w:p>
    <w:p w14:paraId="53167AEE" w14:textId="77777777" w:rsidR="001726E3" w:rsidRPr="00AF7BFA" w:rsidRDefault="001726E3"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points_in_region=0;</w:t>
      </w:r>
    </w:p>
    <w:p w14:paraId="2076DBD9" w14:textId="77777777" w:rsidR="001726E3" w:rsidRPr="001726E3" w:rsidRDefault="001726E3" w:rsidP="001726E3">
      <w:pPr>
        <w:pStyle w:val="Prrafodelista"/>
        <w:spacing w:after="240"/>
        <w:jc w:val="both"/>
        <w:rPr>
          <w:sz w:val="22"/>
          <w:szCs w:val="22"/>
          <w:lang w:val="en-GB"/>
        </w:rPr>
      </w:pPr>
    </w:p>
    <w:p w14:paraId="0ADCD014" w14:textId="77777777" w:rsidR="000254B5" w:rsidRDefault="00012974" w:rsidP="00392CC8">
      <w:pPr>
        <w:pStyle w:val="Prrafodelista"/>
        <w:numPr>
          <w:ilvl w:val="0"/>
          <w:numId w:val="12"/>
        </w:numPr>
        <w:spacing w:after="240"/>
        <w:jc w:val="both"/>
        <w:rPr>
          <w:sz w:val="22"/>
          <w:szCs w:val="22"/>
          <w:lang w:val="en-US"/>
        </w:rPr>
      </w:pPr>
      <w:r>
        <w:rPr>
          <w:sz w:val="22"/>
          <w:szCs w:val="22"/>
          <w:lang w:val="en-US"/>
        </w:rPr>
        <w:t>Execute the region growing function (</w:t>
      </w:r>
      <w:r w:rsidRPr="00012974">
        <w:rPr>
          <w:b/>
          <w:sz w:val="22"/>
          <w:szCs w:val="22"/>
          <w:lang w:val="en-US"/>
        </w:rPr>
        <w:t>crec_recur</w:t>
      </w:r>
      <w:r w:rsidRPr="00012974">
        <w:rPr>
          <w:sz w:val="22"/>
          <w:szCs w:val="22"/>
          <w:lang w:val="en-US"/>
        </w:rPr>
        <w:t>)</w:t>
      </w:r>
      <w:r w:rsidR="00FC5BF5">
        <w:rPr>
          <w:sz w:val="22"/>
          <w:szCs w:val="22"/>
          <w:lang w:val="en-US"/>
        </w:rPr>
        <w:t xml:space="preserve">, </w:t>
      </w:r>
      <w:r>
        <w:rPr>
          <w:sz w:val="22"/>
          <w:szCs w:val="22"/>
          <w:lang w:val="en-US"/>
        </w:rPr>
        <w:t xml:space="preserve">and </w:t>
      </w:r>
      <w:r w:rsidR="00FC5BF5">
        <w:rPr>
          <w:sz w:val="22"/>
          <w:szCs w:val="22"/>
          <w:lang w:val="en-US"/>
        </w:rPr>
        <w:t xml:space="preserve">draw </w:t>
      </w:r>
      <w:r>
        <w:rPr>
          <w:sz w:val="22"/>
          <w:szCs w:val="22"/>
          <w:lang w:val="en-US"/>
        </w:rPr>
        <w:t>the extracted region</w:t>
      </w:r>
      <w:r w:rsidR="00FC5BF5">
        <w:rPr>
          <w:sz w:val="22"/>
          <w:szCs w:val="22"/>
          <w:lang w:val="en-US"/>
        </w:rPr>
        <w:t xml:space="preserve"> in the initial image as it is shown in the result image.</w:t>
      </w:r>
      <w:r w:rsidR="00E74DF4" w:rsidRPr="00FC5BF5">
        <w:rPr>
          <w:sz w:val="22"/>
          <w:szCs w:val="22"/>
          <w:lang w:val="en-US"/>
        </w:rPr>
        <w:t xml:space="preserve"> </w:t>
      </w:r>
    </w:p>
    <w:p w14:paraId="5427443D" w14:textId="77777777" w:rsidR="00AF7BFA" w:rsidRPr="00AF7BFA" w:rsidRDefault="00AF7BFA"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crec_recur(x,y,30);</w:t>
      </w:r>
    </w:p>
    <w:p w14:paraId="0171C21D" w14:textId="77777777" w:rsidR="00AF7BFA" w:rsidRPr="00AF7BFA" w:rsidRDefault="00AF7BFA"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im=im1;</w:t>
      </w:r>
    </w:p>
    <w:p w14:paraId="04307FDF"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mask = logical(region);</w:t>
      </w:r>
    </w:p>
    <w:p w14:paraId="53A63D5E"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 xml:space="preserve"> </w:t>
      </w:r>
    </w:p>
    <w:p w14:paraId="2B8D1CB1"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im_modulo_r = uint8(im);</w:t>
      </w:r>
    </w:p>
    <w:p w14:paraId="5F928F36"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im_modulo_g = uint8(im);</w:t>
      </w:r>
    </w:p>
    <w:p w14:paraId="148CED73"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im_modulo_b = uint8(im);</w:t>
      </w:r>
    </w:p>
    <w:p w14:paraId="7D7E1EA7"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 xml:space="preserve"> </w:t>
      </w:r>
    </w:p>
    <w:p w14:paraId="6A6AF09D"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im_modulo_r(mask) = 0;</w:t>
      </w:r>
    </w:p>
    <w:p w14:paraId="239DB24B"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im_modulo_g(mask) = 255;</w:t>
      </w:r>
    </w:p>
    <w:p w14:paraId="73CDB95D"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im_modulo_b(mask) = 0;</w:t>
      </w:r>
    </w:p>
    <w:p w14:paraId="364D27FC"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 xml:space="preserve"> </w:t>
      </w:r>
    </w:p>
    <w:p w14:paraId="4903CA7C"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im_modulo_rgb(:,:,1) = im_modulo_r;</w:t>
      </w:r>
    </w:p>
    <w:p w14:paraId="317BCC04" w14:textId="77777777" w:rsidR="00AF7BFA" w:rsidRPr="00AF7BFA" w:rsidRDefault="00AF7BFA" w:rsidP="00AF7BFA">
      <w:pPr>
        <w:suppressAutoHyphens w:val="0"/>
        <w:autoSpaceDE w:val="0"/>
        <w:autoSpaceDN w:val="0"/>
        <w:adjustRightInd w:val="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im_modulo_rgb(:,:,2) = im_modulo_g;</w:t>
      </w:r>
    </w:p>
    <w:p w14:paraId="754E8E8A" w14:textId="77777777" w:rsidR="00AF7BFA" w:rsidRPr="00AF7BFA" w:rsidRDefault="00AF7BFA"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im_modulo_rgb(:,:,3) = im_modulo_b;</w:t>
      </w:r>
    </w:p>
    <w:p w14:paraId="61BF4336" w14:textId="77777777" w:rsidR="00AF7BFA" w:rsidRPr="00AF7BFA" w:rsidRDefault="00AF7BFA" w:rsidP="00AF7BFA">
      <w:pPr>
        <w:suppressAutoHyphens w:val="0"/>
        <w:autoSpaceDE w:val="0"/>
        <w:autoSpaceDN w:val="0"/>
        <w:adjustRightInd w:val="0"/>
        <w:ind w:left="709"/>
        <w:rPr>
          <w:rFonts w:ascii="Courier New" w:hAnsi="Courier New" w:cs="Courier New"/>
          <w:sz w:val="20"/>
          <w:lang w:eastAsia="es-ES"/>
        </w:rPr>
      </w:pPr>
      <w:r w:rsidRPr="00AF7BFA">
        <w:rPr>
          <w:rFonts w:ascii="Courier New" w:hAnsi="Courier New" w:cs="Courier New"/>
          <w:color w:val="000000"/>
          <w:sz w:val="22"/>
          <w:szCs w:val="26"/>
          <w:lang w:eastAsia="es-ES"/>
        </w:rPr>
        <w:t xml:space="preserve"> </w:t>
      </w:r>
    </w:p>
    <w:p w14:paraId="01824ADC" w14:textId="77777777" w:rsidR="00012974" w:rsidRPr="00AF7BFA" w:rsidRDefault="00AF7BFA" w:rsidP="00AF7BFA">
      <w:pPr>
        <w:suppressAutoHyphens w:val="0"/>
        <w:autoSpaceDE w:val="0"/>
        <w:autoSpaceDN w:val="0"/>
        <w:adjustRightInd w:val="0"/>
        <w:spacing w:after="240"/>
        <w:ind w:left="709"/>
        <w:rPr>
          <w:rFonts w:ascii="Courier New" w:hAnsi="Courier New" w:cs="Courier New"/>
          <w:sz w:val="20"/>
          <w:lang w:val="en-GB" w:eastAsia="es-ES"/>
        </w:rPr>
      </w:pPr>
      <w:r w:rsidRPr="00AF7BFA">
        <w:rPr>
          <w:rFonts w:ascii="Courier New" w:hAnsi="Courier New" w:cs="Courier New"/>
          <w:color w:val="000000"/>
          <w:sz w:val="22"/>
          <w:szCs w:val="26"/>
          <w:lang w:val="en-GB" w:eastAsia="es-ES"/>
        </w:rPr>
        <w:t>imshow(im_modulo_rgb);</w:t>
      </w:r>
    </w:p>
    <w:p w14:paraId="7E7E7E09" w14:textId="77777777" w:rsidR="00AF7BFA" w:rsidRDefault="00AF7BFA" w:rsidP="000254B5">
      <w:pPr>
        <w:spacing w:after="240"/>
        <w:jc w:val="both"/>
        <w:rPr>
          <w:b/>
          <w:sz w:val="22"/>
          <w:szCs w:val="22"/>
        </w:rPr>
      </w:pPr>
      <w:r>
        <w:rPr>
          <w:b/>
          <w:sz w:val="22"/>
          <w:szCs w:val="22"/>
        </w:rPr>
        <w:br/>
      </w:r>
    </w:p>
    <w:p w14:paraId="55B60E3D" w14:textId="77777777" w:rsidR="00AF7BFA" w:rsidRDefault="00AF7BFA" w:rsidP="00AF7BFA">
      <w:r>
        <w:br w:type="page"/>
      </w:r>
    </w:p>
    <w:p w14:paraId="444D1FFD" w14:textId="77777777" w:rsidR="00AA7BC6" w:rsidRPr="00AA7BC6" w:rsidRDefault="00AA7BC6" w:rsidP="000254B5">
      <w:pPr>
        <w:spacing w:after="240"/>
        <w:jc w:val="both"/>
        <w:rPr>
          <w:b/>
          <w:sz w:val="22"/>
          <w:szCs w:val="22"/>
        </w:rPr>
      </w:pPr>
      <w:r w:rsidRPr="00AA7BC6">
        <w:rPr>
          <w:b/>
          <w:sz w:val="22"/>
          <w:szCs w:val="22"/>
        </w:rPr>
        <w:lastRenderedPageBreak/>
        <w:t>C</w:t>
      </w:r>
      <w:r w:rsidR="00FC5BF5">
        <w:rPr>
          <w:b/>
          <w:sz w:val="22"/>
          <w:szCs w:val="22"/>
        </w:rPr>
        <w:t>ode</w:t>
      </w:r>
    </w:p>
    <w:tbl>
      <w:tblPr>
        <w:tblStyle w:val="Tablaconcuadrcula"/>
        <w:tblW w:w="0" w:type="auto"/>
        <w:jc w:val="center"/>
        <w:tblLook w:val="04A0" w:firstRow="1" w:lastRow="0" w:firstColumn="1" w:lastColumn="0" w:noHBand="0" w:noVBand="1"/>
      </w:tblPr>
      <w:tblGrid>
        <w:gridCol w:w="8307"/>
      </w:tblGrid>
      <w:tr w:rsidR="00764EF6" w:rsidRPr="00F258B1" w14:paraId="63D0AB2E" w14:textId="77777777" w:rsidTr="00E74DF4">
        <w:trPr>
          <w:jc w:val="center"/>
        </w:trPr>
        <w:tc>
          <w:tcPr>
            <w:tcW w:w="8307" w:type="dxa"/>
          </w:tcPr>
          <w:p w14:paraId="5DD100FA"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Esta función realiza de manera recursiva el crecimiento de una región de la imagen</w:t>
            </w:r>
          </w:p>
          <w:p w14:paraId="361F6F62"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partiendo de una semilla en (x,y). El crecimiento se hace sobre sus ocho-vecinos.</w:t>
            </w:r>
          </w:p>
          <w:p w14:paraId="6F00C00A"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w:t>
            </w:r>
          </w:p>
          <w:p w14:paraId="0AD43DBE"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xml:space="preserve">% J. Gonzalez </w:t>
            </w:r>
          </w:p>
          <w:p w14:paraId="0B514A1D"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function</w:t>
            </w:r>
            <w:r w:rsidRPr="00E74DF4">
              <w:rPr>
                <w:rFonts w:ascii="Courier New" w:hAnsi="Courier New" w:cs="Courier New"/>
                <w:color w:val="000000"/>
                <w:sz w:val="16"/>
                <w:szCs w:val="20"/>
                <w:lang w:eastAsia="es-ES"/>
              </w:rPr>
              <w:t xml:space="preserve"> crec_recur(x,y</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4894F4D4"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w:t>
            </w:r>
          </w:p>
          <w:p w14:paraId="15814EFF"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Variables globales para no pasar tantos argumentos a la funcion</w:t>
            </w:r>
          </w:p>
          <w:p w14:paraId="1CC04848"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global</w:t>
            </w:r>
            <w:r w:rsidRPr="00E74DF4">
              <w:rPr>
                <w:rFonts w:ascii="Courier New" w:hAnsi="Courier New" w:cs="Courier New"/>
                <w:color w:val="000000"/>
                <w:sz w:val="16"/>
                <w:szCs w:val="20"/>
                <w:lang w:eastAsia="es-ES"/>
              </w:rPr>
              <w:t xml:space="preserve"> region;           </w:t>
            </w:r>
            <w:r w:rsidRPr="00E74DF4">
              <w:rPr>
                <w:rFonts w:ascii="Courier New" w:hAnsi="Courier New" w:cs="Courier New"/>
                <w:color w:val="228B22"/>
                <w:sz w:val="16"/>
                <w:szCs w:val="20"/>
                <w:lang w:eastAsia="es-ES"/>
              </w:rPr>
              <w:t xml:space="preserve">% Region segmentada. Es una matriz del tamaño la </w:t>
            </w:r>
            <w:r w:rsidR="00972EB5" w:rsidRPr="00E74DF4">
              <w:rPr>
                <w:rFonts w:ascii="Courier New" w:hAnsi="Courier New" w:cs="Courier New"/>
                <w:color w:val="228B22"/>
                <w:sz w:val="16"/>
                <w:szCs w:val="20"/>
                <w:lang w:eastAsia="es-ES"/>
              </w:rPr>
              <w:t>imagen, con</w:t>
            </w:r>
            <w:r w:rsidRPr="00E74DF4">
              <w:rPr>
                <w:rFonts w:ascii="Courier New" w:hAnsi="Courier New" w:cs="Courier New"/>
                <w:color w:val="228B22"/>
                <w:sz w:val="16"/>
                <w:szCs w:val="20"/>
                <w:lang w:eastAsia="es-ES"/>
              </w:rPr>
              <w:t xml:space="preserve"> </w:t>
            </w:r>
          </w:p>
          <w:p w14:paraId="17A1BC1D"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w:t>
            </w:r>
            <w:r w:rsidRPr="00E74DF4">
              <w:rPr>
                <w:rFonts w:ascii="Courier New" w:hAnsi="Courier New" w:cs="Courier New"/>
                <w:color w:val="228B22"/>
                <w:sz w:val="16"/>
                <w:szCs w:val="20"/>
                <w:lang w:eastAsia="es-ES"/>
              </w:rPr>
              <w:t xml:space="preserve">%      todo a cero salvo la region, a uno. </w:t>
            </w:r>
          </w:p>
          <w:p w14:paraId="32BA62BA"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global</w:t>
            </w:r>
            <w:r w:rsidRPr="00E74DF4">
              <w:rPr>
                <w:rFonts w:ascii="Courier New" w:hAnsi="Courier New" w:cs="Courier New"/>
                <w:color w:val="000000"/>
                <w:sz w:val="16"/>
                <w:szCs w:val="20"/>
                <w:lang w:eastAsia="es-ES"/>
              </w:rPr>
              <w:t xml:space="preserve"> media;            </w:t>
            </w:r>
            <w:r w:rsidRPr="00E74DF4">
              <w:rPr>
                <w:rFonts w:ascii="Courier New" w:hAnsi="Courier New" w:cs="Courier New"/>
                <w:color w:val="228B22"/>
                <w:sz w:val="16"/>
                <w:szCs w:val="20"/>
                <w:lang w:eastAsia="es-ES"/>
              </w:rPr>
              <w:t>% Media (</w:t>
            </w:r>
            <w:r w:rsidR="00972EB5" w:rsidRPr="00E74DF4">
              <w:rPr>
                <w:rFonts w:ascii="Courier New" w:hAnsi="Courier New" w:cs="Courier New"/>
                <w:color w:val="228B22"/>
                <w:sz w:val="16"/>
                <w:szCs w:val="20"/>
                <w:lang w:eastAsia="es-ES"/>
              </w:rPr>
              <w:t>dinámica</w:t>
            </w:r>
            <w:r w:rsidRPr="00E74DF4">
              <w:rPr>
                <w:rFonts w:ascii="Courier New" w:hAnsi="Courier New" w:cs="Courier New"/>
                <w:color w:val="228B22"/>
                <w:sz w:val="16"/>
                <w:szCs w:val="20"/>
                <w:lang w:eastAsia="es-ES"/>
              </w:rPr>
              <w:t>) de la region que va creciendo</w:t>
            </w:r>
            <w:r w:rsidR="006972BD">
              <w:rPr>
                <w:rFonts w:ascii="Courier New" w:hAnsi="Courier New" w:cs="Courier New"/>
                <w:color w:val="228B22"/>
                <w:sz w:val="16"/>
                <w:szCs w:val="20"/>
                <w:lang w:eastAsia="es-ES"/>
              </w:rPr>
              <w:t xml:space="preserve"> (DOUBLE!)</w:t>
            </w:r>
            <w:r w:rsidRPr="00E74DF4">
              <w:rPr>
                <w:rFonts w:ascii="Courier New" w:hAnsi="Courier New" w:cs="Courier New"/>
                <w:color w:val="228B22"/>
                <w:sz w:val="16"/>
                <w:szCs w:val="20"/>
                <w:lang w:eastAsia="es-ES"/>
              </w:rPr>
              <w:t>.</w:t>
            </w:r>
            <w:r w:rsidR="006972BD">
              <w:rPr>
                <w:rFonts w:ascii="Courier New" w:hAnsi="Courier New" w:cs="Courier New"/>
                <w:color w:val="228B22"/>
                <w:sz w:val="16"/>
                <w:szCs w:val="20"/>
                <w:lang w:eastAsia="es-ES"/>
              </w:rPr>
              <w:t xml:space="preserve"> </w:t>
            </w:r>
          </w:p>
          <w:p w14:paraId="336A4A45"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global</w:t>
            </w:r>
            <w:r w:rsidRPr="00E74DF4">
              <w:rPr>
                <w:rFonts w:ascii="Courier New" w:hAnsi="Courier New" w:cs="Courier New"/>
                <w:color w:val="000000"/>
                <w:sz w:val="16"/>
                <w:szCs w:val="20"/>
                <w:lang w:eastAsia="es-ES"/>
              </w:rPr>
              <w:t xml:space="preserve"> points_in_region; </w:t>
            </w:r>
            <w:r w:rsidRPr="00E74DF4">
              <w:rPr>
                <w:rFonts w:ascii="Courier New" w:hAnsi="Courier New" w:cs="Courier New"/>
                <w:color w:val="228B22"/>
                <w:sz w:val="16"/>
                <w:szCs w:val="20"/>
                <w:lang w:eastAsia="es-ES"/>
              </w:rPr>
              <w:t xml:space="preserve">% </w:t>
            </w:r>
            <w:r w:rsidR="00972EB5" w:rsidRPr="00E74DF4">
              <w:rPr>
                <w:rFonts w:ascii="Courier New" w:hAnsi="Courier New" w:cs="Courier New"/>
                <w:color w:val="228B22"/>
                <w:sz w:val="16"/>
                <w:szCs w:val="20"/>
                <w:lang w:eastAsia="es-ES"/>
              </w:rPr>
              <w:t>Número</w:t>
            </w:r>
            <w:r w:rsidRPr="00E74DF4">
              <w:rPr>
                <w:rFonts w:ascii="Courier New" w:hAnsi="Courier New" w:cs="Courier New"/>
                <w:color w:val="228B22"/>
                <w:sz w:val="16"/>
                <w:szCs w:val="20"/>
                <w:lang w:eastAsia="es-ES"/>
              </w:rPr>
              <w:t xml:space="preserve"> de puntos actual de la region segmentada</w:t>
            </w:r>
          </w:p>
          <w:p w14:paraId="0FB00499"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global</w:t>
            </w:r>
            <w:r w:rsidRPr="00E74DF4">
              <w:rPr>
                <w:rFonts w:ascii="Courier New" w:hAnsi="Courier New" w:cs="Courier New"/>
                <w:color w:val="000000"/>
                <w:sz w:val="16"/>
                <w:szCs w:val="20"/>
                <w:lang w:eastAsia="es-ES"/>
              </w:rPr>
              <w:t xml:space="preserve"> im1;              </w:t>
            </w:r>
            <w:r w:rsidRPr="00E74DF4">
              <w:rPr>
                <w:rFonts w:ascii="Courier New" w:hAnsi="Courier New" w:cs="Courier New"/>
                <w:color w:val="228B22"/>
                <w:sz w:val="16"/>
                <w:szCs w:val="20"/>
                <w:lang w:eastAsia="es-ES"/>
              </w:rPr>
              <w:t>% Imagen de entrada en escala de grises</w:t>
            </w:r>
          </w:p>
          <w:p w14:paraId="6EAD18A7"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xml:space="preserve"> </w:t>
            </w:r>
          </w:p>
          <w:p w14:paraId="0197ABEB"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Comprobacion que no estamos fuera de la imagen</w:t>
            </w:r>
          </w:p>
          <w:p w14:paraId="32AB038E"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FF"/>
                <w:sz w:val="16"/>
                <w:szCs w:val="20"/>
                <w:lang w:val="en-US" w:eastAsia="es-ES"/>
              </w:rPr>
              <w:t>if</w:t>
            </w:r>
            <w:r w:rsidRPr="00E74DF4">
              <w:rPr>
                <w:rFonts w:ascii="Courier New" w:hAnsi="Courier New" w:cs="Courier New"/>
                <w:color w:val="000000"/>
                <w:sz w:val="16"/>
                <w:szCs w:val="20"/>
                <w:lang w:val="en-US" w:eastAsia="es-ES"/>
              </w:rPr>
              <w:t xml:space="preserve"> (x &lt;= 0 | x &gt; size(im1,2) | y &lt;= 0 | y &gt; size(im1,1) )</w:t>
            </w:r>
          </w:p>
          <w:p w14:paraId="65B4265E"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val="en-US" w:eastAsia="es-ES"/>
              </w:rPr>
              <w:t xml:space="preserve">    </w:t>
            </w:r>
            <w:r w:rsidRPr="00E74DF4">
              <w:rPr>
                <w:rFonts w:ascii="Courier New" w:hAnsi="Courier New" w:cs="Courier New"/>
                <w:color w:val="0000FF"/>
                <w:sz w:val="16"/>
                <w:szCs w:val="20"/>
                <w:lang w:eastAsia="es-ES"/>
              </w:rPr>
              <w:t>return</w:t>
            </w:r>
            <w:r w:rsidRPr="00E74DF4">
              <w:rPr>
                <w:rFonts w:ascii="Courier New" w:hAnsi="Courier New" w:cs="Courier New"/>
                <w:color w:val="000000"/>
                <w:sz w:val="16"/>
                <w:szCs w:val="20"/>
                <w:lang w:eastAsia="es-ES"/>
              </w:rPr>
              <w:t>;</w:t>
            </w:r>
          </w:p>
          <w:p w14:paraId="4B30C9F0"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end</w:t>
            </w:r>
          </w:p>
          <w:p w14:paraId="29BFDFFE"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FF"/>
                <w:sz w:val="16"/>
                <w:szCs w:val="20"/>
                <w:lang w:eastAsia="es-ES"/>
              </w:rPr>
              <w:t>if</w:t>
            </w:r>
            <w:r w:rsidRPr="00E74DF4">
              <w:rPr>
                <w:rFonts w:ascii="Courier New" w:hAnsi="Courier New" w:cs="Courier New"/>
                <w:color w:val="000000"/>
                <w:sz w:val="16"/>
                <w:szCs w:val="20"/>
                <w:lang w:eastAsia="es-ES"/>
              </w:rPr>
              <w:t xml:space="preserve"> (region(y,x) == 1) </w:t>
            </w:r>
            <w:r w:rsidRPr="00E74DF4">
              <w:rPr>
                <w:rFonts w:ascii="Courier New" w:hAnsi="Courier New" w:cs="Courier New"/>
                <w:color w:val="228B22"/>
                <w:sz w:val="16"/>
                <w:szCs w:val="20"/>
                <w:lang w:eastAsia="es-ES"/>
              </w:rPr>
              <w:t>% si esta ya marcado (=1) no hacemos nada y salimos de la funcion</w:t>
            </w:r>
          </w:p>
          <w:p w14:paraId="4100EB04" w14:textId="77777777" w:rsidR="00E74DF4" w:rsidRPr="00EE6713"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00"/>
                <w:sz w:val="16"/>
                <w:szCs w:val="20"/>
                <w:lang w:eastAsia="es-ES"/>
              </w:rPr>
              <w:t xml:space="preserve">    </w:t>
            </w:r>
            <w:r w:rsidRPr="00EE6713">
              <w:rPr>
                <w:rFonts w:ascii="Courier New" w:hAnsi="Courier New" w:cs="Courier New"/>
                <w:color w:val="0000FF"/>
                <w:sz w:val="16"/>
                <w:szCs w:val="20"/>
                <w:lang w:val="en-US" w:eastAsia="es-ES"/>
              </w:rPr>
              <w:t>return</w:t>
            </w:r>
            <w:r w:rsidRPr="00EE6713">
              <w:rPr>
                <w:rFonts w:ascii="Courier New" w:hAnsi="Courier New" w:cs="Courier New"/>
                <w:color w:val="000000"/>
                <w:sz w:val="16"/>
                <w:szCs w:val="20"/>
                <w:lang w:val="en-US" w:eastAsia="es-ES"/>
              </w:rPr>
              <w:t>;</w:t>
            </w:r>
          </w:p>
          <w:p w14:paraId="5B44C6D4" w14:textId="77777777" w:rsidR="00E74DF4" w:rsidRPr="00EE6713" w:rsidRDefault="00E74DF4" w:rsidP="00E74DF4">
            <w:pPr>
              <w:suppressAutoHyphens w:val="0"/>
              <w:autoSpaceDE w:val="0"/>
              <w:autoSpaceDN w:val="0"/>
              <w:adjustRightInd w:val="0"/>
              <w:rPr>
                <w:rFonts w:ascii="Courier New" w:hAnsi="Courier New" w:cs="Courier New"/>
                <w:sz w:val="20"/>
                <w:lang w:val="en-US" w:eastAsia="es-ES"/>
              </w:rPr>
            </w:pPr>
            <w:r w:rsidRPr="00EE6713">
              <w:rPr>
                <w:rFonts w:ascii="Courier New" w:hAnsi="Courier New" w:cs="Courier New"/>
                <w:color w:val="0000FF"/>
                <w:sz w:val="16"/>
                <w:szCs w:val="20"/>
                <w:lang w:val="en-US" w:eastAsia="es-ES"/>
              </w:rPr>
              <w:t>end</w:t>
            </w:r>
          </w:p>
          <w:p w14:paraId="788C8CB4" w14:textId="77777777" w:rsidR="00E74DF4" w:rsidRPr="00EE6713" w:rsidRDefault="00E74DF4" w:rsidP="00E74DF4">
            <w:pPr>
              <w:suppressAutoHyphens w:val="0"/>
              <w:autoSpaceDE w:val="0"/>
              <w:autoSpaceDN w:val="0"/>
              <w:adjustRightInd w:val="0"/>
              <w:rPr>
                <w:rFonts w:ascii="Courier New" w:hAnsi="Courier New" w:cs="Courier New"/>
                <w:sz w:val="20"/>
                <w:lang w:val="en-US" w:eastAsia="es-ES"/>
              </w:rPr>
            </w:pPr>
            <w:r w:rsidRPr="00EE6713">
              <w:rPr>
                <w:rFonts w:ascii="Courier New" w:hAnsi="Courier New" w:cs="Courier New"/>
                <w:color w:val="0000FF"/>
                <w:sz w:val="16"/>
                <w:szCs w:val="20"/>
                <w:lang w:val="en-US" w:eastAsia="es-ES"/>
              </w:rPr>
              <w:t xml:space="preserve"> </w:t>
            </w:r>
          </w:p>
          <w:p w14:paraId="42FEBF7D" w14:textId="77777777" w:rsidR="00E74DF4" w:rsidRPr="001726E3" w:rsidRDefault="00E74DF4" w:rsidP="00E74DF4">
            <w:pPr>
              <w:suppressAutoHyphens w:val="0"/>
              <w:autoSpaceDE w:val="0"/>
              <w:autoSpaceDN w:val="0"/>
              <w:adjustRightInd w:val="0"/>
              <w:rPr>
                <w:rFonts w:ascii="Courier New" w:hAnsi="Courier New" w:cs="Courier New"/>
                <w:sz w:val="20"/>
                <w:lang w:val="en-GB" w:eastAsia="es-ES"/>
              </w:rPr>
            </w:pPr>
            <w:r w:rsidRPr="001726E3">
              <w:rPr>
                <w:rFonts w:ascii="Courier New" w:hAnsi="Courier New" w:cs="Courier New"/>
                <w:color w:val="0000FF"/>
                <w:sz w:val="16"/>
                <w:szCs w:val="20"/>
                <w:lang w:val="en-GB" w:eastAsia="es-ES"/>
              </w:rPr>
              <w:t>if</w:t>
            </w:r>
            <w:r w:rsidRPr="001726E3">
              <w:rPr>
                <w:rFonts w:ascii="Courier New" w:hAnsi="Courier New" w:cs="Courier New"/>
                <w:color w:val="000000"/>
                <w:sz w:val="16"/>
                <w:szCs w:val="20"/>
                <w:lang w:val="en-GB" w:eastAsia="es-ES"/>
              </w:rPr>
              <w:t xml:space="preserve"> abs(double(im1(y,x)) - media) &lt; t</w:t>
            </w:r>
            <w:r w:rsidR="007F7FE7" w:rsidRPr="001726E3">
              <w:rPr>
                <w:rFonts w:ascii="Courier New" w:hAnsi="Courier New" w:cs="Courier New"/>
                <w:color w:val="000000"/>
                <w:sz w:val="16"/>
                <w:szCs w:val="20"/>
                <w:lang w:val="en-GB" w:eastAsia="es-ES"/>
              </w:rPr>
              <w:t>oler</w:t>
            </w:r>
            <w:r w:rsidRPr="001726E3">
              <w:rPr>
                <w:rFonts w:ascii="Courier New" w:hAnsi="Courier New" w:cs="Courier New"/>
                <w:color w:val="000000"/>
                <w:sz w:val="16"/>
                <w:szCs w:val="20"/>
                <w:lang w:val="en-GB" w:eastAsia="es-ES"/>
              </w:rPr>
              <w:t xml:space="preserve"> </w:t>
            </w:r>
            <w:r w:rsidRPr="001726E3">
              <w:rPr>
                <w:rFonts w:ascii="Courier New" w:hAnsi="Courier New" w:cs="Courier New"/>
                <w:color w:val="228B22"/>
                <w:sz w:val="16"/>
                <w:szCs w:val="20"/>
                <w:lang w:val="en-GB" w:eastAsia="es-ES"/>
              </w:rPr>
              <w:t>% Condicion de añadir pixel</w:t>
            </w:r>
          </w:p>
          <w:p w14:paraId="4205000B"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1726E3">
              <w:rPr>
                <w:rFonts w:ascii="Courier New" w:hAnsi="Courier New" w:cs="Courier New"/>
                <w:color w:val="000000"/>
                <w:sz w:val="16"/>
                <w:szCs w:val="20"/>
                <w:lang w:val="en-GB" w:eastAsia="es-ES"/>
              </w:rPr>
              <w:t xml:space="preserve">    </w:t>
            </w:r>
            <w:r w:rsidRPr="00E74DF4">
              <w:rPr>
                <w:rFonts w:ascii="Courier New" w:hAnsi="Courier New" w:cs="Courier New"/>
                <w:color w:val="000000"/>
                <w:sz w:val="16"/>
                <w:szCs w:val="20"/>
                <w:lang w:val="en-US" w:eastAsia="es-ES"/>
              </w:rPr>
              <w:t>region(y,x) = 1;</w:t>
            </w:r>
          </w:p>
          <w:p w14:paraId="54DF7379"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00"/>
                <w:sz w:val="16"/>
                <w:szCs w:val="20"/>
                <w:lang w:val="en-US" w:eastAsia="es-ES"/>
              </w:rPr>
              <w:t xml:space="preserve">    points_in_region = points_in_region + 1;</w:t>
            </w:r>
          </w:p>
          <w:p w14:paraId="1B5DBBC1"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val="en-US" w:eastAsia="es-ES"/>
              </w:rPr>
              <w:t xml:space="preserve">    </w:t>
            </w:r>
            <w:r w:rsidRPr="00E74DF4">
              <w:rPr>
                <w:rFonts w:ascii="Courier New" w:hAnsi="Courier New" w:cs="Courier New"/>
                <w:color w:val="000000"/>
                <w:sz w:val="16"/>
                <w:szCs w:val="20"/>
                <w:lang w:eastAsia="es-ES"/>
              </w:rPr>
              <w:t xml:space="preserve">media = (media * points_in_region + double(im1(y,x)))/(points_in_region+1); </w:t>
            </w:r>
            <w:r w:rsidRPr="00E74DF4">
              <w:rPr>
                <w:rFonts w:ascii="Courier New" w:hAnsi="Courier New" w:cs="Courier New"/>
                <w:color w:val="228B22"/>
                <w:sz w:val="16"/>
                <w:szCs w:val="20"/>
                <w:lang w:eastAsia="es-ES"/>
              </w:rPr>
              <w:t xml:space="preserve">%calculo </w:t>
            </w:r>
            <w:r w:rsidR="00972EB5" w:rsidRPr="00E74DF4">
              <w:rPr>
                <w:rFonts w:ascii="Courier New" w:hAnsi="Courier New" w:cs="Courier New"/>
                <w:color w:val="228B22"/>
                <w:sz w:val="16"/>
                <w:szCs w:val="20"/>
                <w:lang w:eastAsia="es-ES"/>
              </w:rPr>
              <w:t>dinámico</w:t>
            </w:r>
            <w:r w:rsidRPr="00E74DF4">
              <w:rPr>
                <w:rFonts w:ascii="Courier New" w:hAnsi="Courier New" w:cs="Courier New"/>
                <w:color w:val="228B22"/>
                <w:sz w:val="16"/>
                <w:szCs w:val="20"/>
                <w:lang w:eastAsia="es-ES"/>
              </w:rPr>
              <w:t xml:space="preserve"> de la media </w:t>
            </w:r>
          </w:p>
          <w:p w14:paraId="75F8A9EF"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228B22"/>
                <w:sz w:val="16"/>
                <w:szCs w:val="20"/>
                <w:lang w:eastAsia="es-ES"/>
              </w:rPr>
              <w:t xml:space="preserve"> </w:t>
            </w:r>
          </w:p>
          <w:p w14:paraId="5F9C3952"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w:t>
            </w:r>
            <w:r w:rsidRPr="00E74DF4">
              <w:rPr>
                <w:rFonts w:ascii="Courier New" w:hAnsi="Courier New" w:cs="Courier New"/>
                <w:color w:val="228B22"/>
                <w:sz w:val="16"/>
                <w:szCs w:val="20"/>
                <w:lang w:eastAsia="es-ES"/>
              </w:rPr>
              <w:t xml:space="preserve">% </w:t>
            </w:r>
            <w:r w:rsidR="00972EB5" w:rsidRPr="00E74DF4">
              <w:rPr>
                <w:rFonts w:ascii="Courier New" w:hAnsi="Courier New" w:cs="Courier New"/>
                <w:color w:val="228B22"/>
                <w:sz w:val="16"/>
                <w:szCs w:val="20"/>
                <w:lang w:eastAsia="es-ES"/>
              </w:rPr>
              <w:t>Recursión</w:t>
            </w:r>
            <w:r w:rsidRPr="00E74DF4">
              <w:rPr>
                <w:rFonts w:ascii="Courier New" w:hAnsi="Courier New" w:cs="Courier New"/>
                <w:color w:val="228B22"/>
                <w:sz w:val="16"/>
                <w:szCs w:val="20"/>
                <w:lang w:eastAsia="es-ES"/>
              </w:rPr>
              <w:t xml:space="preserve"> sobre los 8-vecinos</w:t>
            </w:r>
          </w:p>
          <w:p w14:paraId="074FF69A"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crec_recur(x-1,y+1</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21B4366F"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crec_recur(x-1,y</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1998F48D"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crec_recur(x-1,y-1</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1BEA8FDB"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crec_recur(x,y+1</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109D74BE"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crec_recur(x,y-1</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039448A3"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crec_recur(x+1,y+1</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6AB33DC0" w14:textId="77777777" w:rsidR="00E74DF4" w:rsidRPr="00E74DF4"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crec_recur(x+1,y</w:t>
            </w:r>
            <w:r w:rsidR="00F258B1">
              <w:rPr>
                <w:rFonts w:ascii="Courier New" w:hAnsi="Courier New" w:cs="Courier New"/>
                <w:color w:val="000000"/>
                <w:sz w:val="16"/>
                <w:szCs w:val="20"/>
                <w:lang w:eastAsia="es-ES"/>
              </w:rPr>
              <w:t>,toler</w:t>
            </w:r>
            <w:r w:rsidRPr="00E74DF4">
              <w:rPr>
                <w:rFonts w:ascii="Courier New" w:hAnsi="Courier New" w:cs="Courier New"/>
                <w:color w:val="000000"/>
                <w:sz w:val="16"/>
                <w:szCs w:val="20"/>
                <w:lang w:eastAsia="es-ES"/>
              </w:rPr>
              <w:t>);</w:t>
            </w:r>
          </w:p>
          <w:p w14:paraId="7954D2DA" w14:textId="77777777" w:rsidR="00E74DF4" w:rsidRPr="00F258B1" w:rsidRDefault="00E74DF4" w:rsidP="00E74DF4">
            <w:pPr>
              <w:suppressAutoHyphens w:val="0"/>
              <w:autoSpaceDE w:val="0"/>
              <w:autoSpaceDN w:val="0"/>
              <w:adjustRightInd w:val="0"/>
              <w:rPr>
                <w:rFonts w:ascii="Courier New" w:hAnsi="Courier New" w:cs="Courier New"/>
                <w:sz w:val="20"/>
                <w:lang w:eastAsia="es-ES"/>
              </w:rPr>
            </w:pPr>
            <w:r w:rsidRPr="00E74DF4">
              <w:rPr>
                <w:rFonts w:ascii="Courier New" w:hAnsi="Courier New" w:cs="Courier New"/>
                <w:color w:val="000000"/>
                <w:sz w:val="16"/>
                <w:szCs w:val="20"/>
                <w:lang w:eastAsia="es-ES"/>
              </w:rPr>
              <w:t xml:space="preserve">    </w:t>
            </w:r>
            <w:r w:rsidRPr="00F258B1">
              <w:rPr>
                <w:rFonts w:ascii="Courier New" w:hAnsi="Courier New" w:cs="Courier New"/>
                <w:color w:val="000000"/>
                <w:sz w:val="16"/>
                <w:szCs w:val="20"/>
                <w:lang w:eastAsia="es-ES"/>
              </w:rPr>
              <w:t>crec_recur(x+1,y-1</w:t>
            </w:r>
            <w:r w:rsidR="00F258B1" w:rsidRPr="00F258B1">
              <w:rPr>
                <w:rFonts w:ascii="Courier New" w:hAnsi="Courier New" w:cs="Courier New"/>
                <w:color w:val="000000"/>
                <w:sz w:val="16"/>
                <w:szCs w:val="20"/>
                <w:lang w:eastAsia="es-ES"/>
              </w:rPr>
              <w:t>,toler</w:t>
            </w:r>
            <w:r w:rsidRPr="00F258B1">
              <w:rPr>
                <w:rFonts w:ascii="Courier New" w:hAnsi="Courier New" w:cs="Courier New"/>
                <w:color w:val="000000"/>
                <w:sz w:val="16"/>
                <w:szCs w:val="20"/>
                <w:lang w:eastAsia="es-ES"/>
              </w:rPr>
              <w:t>);</w:t>
            </w:r>
          </w:p>
          <w:p w14:paraId="4629E8CF"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FF"/>
                <w:sz w:val="16"/>
                <w:szCs w:val="20"/>
                <w:lang w:val="en-US" w:eastAsia="es-ES"/>
              </w:rPr>
              <w:t>end</w:t>
            </w:r>
          </w:p>
          <w:p w14:paraId="50D53187"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FF"/>
                <w:sz w:val="16"/>
                <w:szCs w:val="20"/>
                <w:lang w:val="en-US" w:eastAsia="es-ES"/>
              </w:rPr>
              <w:t xml:space="preserve"> </w:t>
            </w:r>
          </w:p>
          <w:p w14:paraId="1DD9EA34" w14:textId="77777777" w:rsidR="00E74DF4" w:rsidRPr="00E74DF4" w:rsidRDefault="00E74DF4" w:rsidP="00E74DF4">
            <w:pPr>
              <w:suppressAutoHyphens w:val="0"/>
              <w:autoSpaceDE w:val="0"/>
              <w:autoSpaceDN w:val="0"/>
              <w:adjustRightInd w:val="0"/>
              <w:rPr>
                <w:rFonts w:ascii="Courier New" w:hAnsi="Courier New" w:cs="Courier New"/>
                <w:sz w:val="20"/>
                <w:lang w:val="en-US" w:eastAsia="es-ES"/>
              </w:rPr>
            </w:pPr>
            <w:r w:rsidRPr="00E74DF4">
              <w:rPr>
                <w:rFonts w:ascii="Courier New" w:hAnsi="Courier New" w:cs="Courier New"/>
                <w:color w:val="0000FF"/>
                <w:sz w:val="16"/>
                <w:szCs w:val="20"/>
                <w:lang w:val="en-US" w:eastAsia="es-ES"/>
              </w:rPr>
              <w:t>return</w:t>
            </w:r>
            <w:r w:rsidRPr="00E74DF4">
              <w:rPr>
                <w:rFonts w:ascii="Courier New" w:hAnsi="Courier New" w:cs="Courier New"/>
                <w:color w:val="000000"/>
                <w:sz w:val="16"/>
                <w:szCs w:val="20"/>
                <w:lang w:val="en-US" w:eastAsia="es-ES"/>
              </w:rPr>
              <w:t>;</w:t>
            </w:r>
          </w:p>
          <w:p w14:paraId="4BFA7E6B" w14:textId="77777777" w:rsidR="00764EF6" w:rsidRPr="00E74DF4" w:rsidRDefault="00764EF6" w:rsidP="00764EF6">
            <w:pPr>
              <w:suppressAutoHyphens w:val="0"/>
              <w:autoSpaceDE w:val="0"/>
              <w:autoSpaceDN w:val="0"/>
              <w:adjustRightInd w:val="0"/>
              <w:rPr>
                <w:rFonts w:ascii="Courier New" w:hAnsi="Courier New" w:cs="Courier New"/>
                <w:color w:val="228B22"/>
                <w:sz w:val="16"/>
                <w:szCs w:val="20"/>
                <w:lang w:val="en-US" w:eastAsia="es-ES"/>
              </w:rPr>
            </w:pPr>
          </w:p>
        </w:tc>
      </w:tr>
    </w:tbl>
    <w:p w14:paraId="5743FB85" w14:textId="77777777" w:rsidR="00325D72" w:rsidRPr="007754DA" w:rsidRDefault="00325D72" w:rsidP="00931E86">
      <w:pPr>
        <w:spacing w:before="240" w:after="240"/>
        <w:jc w:val="both"/>
        <w:rPr>
          <w:b/>
          <w:sz w:val="22"/>
          <w:u w:val="single"/>
        </w:rPr>
      </w:pPr>
      <w:r w:rsidRPr="007754DA">
        <w:rPr>
          <w:b/>
          <w:sz w:val="22"/>
          <w:u w:val="single"/>
        </w:rPr>
        <w:t>Result</w:t>
      </w:r>
      <w:r w:rsidR="009322C9">
        <w:rPr>
          <w:b/>
          <w:sz w:val="22"/>
          <w:u w:val="single"/>
        </w:rPr>
        <w:t>s</w:t>
      </w:r>
    </w:p>
    <w:p w14:paraId="6615082A" w14:textId="77777777" w:rsidR="00AF7BFA" w:rsidRDefault="00325D72" w:rsidP="00AF7BFA">
      <w:pPr>
        <w:keepNext/>
        <w:jc w:val="center"/>
      </w:pPr>
      <w:r>
        <w:rPr>
          <w:noProof/>
          <w:sz w:val="22"/>
          <w:szCs w:val="22"/>
          <w:lang w:val="en-US" w:eastAsia="en-US"/>
        </w:rPr>
        <w:drawing>
          <wp:inline distT="0" distB="0" distL="0" distR="0" wp14:anchorId="3F177C0F" wp14:editId="02FF2ECF">
            <wp:extent cx="1828800" cy="1834583"/>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s"/>
                    <pic:cNvPicPr>
                      <a:picLocks noChangeAspect="1" noChangeArrowheads="1"/>
                    </pic:cNvPicPr>
                  </pic:nvPicPr>
                  <pic:blipFill rotWithShape="1">
                    <a:blip r:embed="rId8">
                      <a:extLst>
                        <a:ext uri="{28A0092B-C50C-407E-A947-70E740481C1C}">
                          <a14:useLocalDpi xmlns:a14="http://schemas.microsoft.com/office/drawing/2010/main" val="0"/>
                        </a:ext>
                      </a:extLst>
                    </a:blip>
                    <a:srcRect l="15204" r="15878" b="17564"/>
                    <a:stretch/>
                  </pic:blipFill>
                  <pic:spPr bwMode="auto">
                    <a:xfrm>
                      <a:off x="0" y="0"/>
                      <a:ext cx="1881892" cy="1887843"/>
                    </a:xfrm>
                    <a:prstGeom prst="rect">
                      <a:avLst/>
                    </a:prstGeom>
                    <a:noFill/>
                    <a:ln>
                      <a:noFill/>
                    </a:ln>
                    <a:extLst>
                      <a:ext uri="{53640926-AAD7-44D8-BBD7-CCE9431645EC}">
                        <a14:shadowObscured xmlns:a14="http://schemas.microsoft.com/office/drawing/2010/main"/>
                      </a:ext>
                    </a:extLst>
                  </pic:spPr>
                </pic:pic>
              </a:graphicData>
            </a:graphic>
          </wp:inline>
        </w:drawing>
      </w:r>
    </w:p>
    <w:p w14:paraId="4FE70DD8" w14:textId="641F3000" w:rsidR="00325D72" w:rsidRPr="00931E86" w:rsidRDefault="00AF7BFA" w:rsidP="00AF7BFA">
      <w:pPr>
        <w:pStyle w:val="Descripcin"/>
        <w:jc w:val="center"/>
        <w:rPr>
          <w:sz w:val="22"/>
          <w:lang w:val="en-GB"/>
        </w:rPr>
      </w:pP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1</w:t>
      </w:r>
      <w:r>
        <w:fldChar w:fldCharType="end"/>
      </w:r>
    </w:p>
    <w:p w14:paraId="6E0B0875" w14:textId="77777777" w:rsidR="007754DA" w:rsidRDefault="007754DA" w:rsidP="00AA7BC6">
      <w:pPr>
        <w:rPr>
          <w:lang w:val="en-US"/>
        </w:rPr>
      </w:pPr>
    </w:p>
    <w:p w14:paraId="38506D69" w14:textId="77777777" w:rsidR="007A37A6" w:rsidRPr="00931E86" w:rsidRDefault="00931E86" w:rsidP="00931E86">
      <w:pPr>
        <w:rPr>
          <w:bCs/>
          <w:lang w:val="en-GB"/>
        </w:rPr>
      </w:pPr>
      <w:r w:rsidRPr="00931E86">
        <w:rPr>
          <w:sz w:val="22"/>
          <w:szCs w:val="22"/>
          <w:lang w:val="en-GB"/>
        </w:rPr>
        <w:t xml:space="preserve">As we see in the image, the green part is a region of one of the rice grains. This region is obtained from one segmentation method: the </w:t>
      </w:r>
      <w:r w:rsidRPr="00931E86">
        <w:rPr>
          <w:sz w:val="22"/>
          <w:szCs w:val="22"/>
          <w:lang w:val="en-US"/>
        </w:rPr>
        <w:t>region growing</w:t>
      </w:r>
      <w:r>
        <w:rPr>
          <w:sz w:val="22"/>
          <w:szCs w:val="22"/>
          <w:lang w:val="en-US"/>
        </w:rPr>
        <w:t>. This method uses an algorithm which see the neighbors and add to the region for each neighbor if the threshold is higher than each one.</w:t>
      </w:r>
      <w:r w:rsidR="007A37A6" w:rsidRPr="00931E86">
        <w:rPr>
          <w:bCs/>
          <w:lang w:val="en-GB"/>
        </w:rPr>
        <w:br w:type="page"/>
      </w:r>
    </w:p>
    <w:p w14:paraId="00822732" w14:textId="77777777" w:rsidR="00392CC8" w:rsidRPr="00931E86" w:rsidRDefault="00392CC8" w:rsidP="00392CC8">
      <w:pPr>
        <w:pStyle w:val="Ttulo1"/>
        <w:pBdr>
          <w:bottom w:val="single" w:sz="8" w:space="1" w:color="000000"/>
        </w:pBdr>
        <w:tabs>
          <w:tab w:val="clear" w:pos="0"/>
        </w:tabs>
        <w:ind w:left="0" w:firstLine="0"/>
        <w:jc w:val="left"/>
        <w:rPr>
          <w:rFonts w:ascii="Times New Roman" w:hAnsi="Times New Roman"/>
          <w:b w:val="0"/>
          <w:sz w:val="24"/>
          <w:szCs w:val="24"/>
          <w:lang w:val="en-GB"/>
        </w:rPr>
      </w:pPr>
    </w:p>
    <w:p w14:paraId="1C2658AC" w14:textId="77777777" w:rsidR="00392CC8" w:rsidRPr="00392CC8" w:rsidRDefault="006D350F" w:rsidP="00392CC8">
      <w:pPr>
        <w:rPr>
          <w:sz w:val="22"/>
          <w:szCs w:val="22"/>
          <w:lang w:val="en-US"/>
        </w:rPr>
      </w:pPr>
      <w:r>
        <w:rPr>
          <w:b/>
          <w:lang w:val="en-US"/>
        </w:rPr>
        <w:t>EXERCISE 4</w:t>
      </w:r>
      <w:r w:rsidR="007A37A6">
        <w:rPr>
          <w:b/>
          <w:lang w:val="en-US"/>
        </w:rPr>
        <w:t>b</w:t>
      </w:r>
      <w:r w:rsidR="00392CC8" w:rsidRPr="00392CC8">
        <w:rPr>
          <w:b/>
          <w:lang w:val="en-US"/>
        </w:rPr>
        <w:t xml:space="preserve">: Image segmentation </w:t>
      </w:r>
      <w:r w:rsidR="007A37A6">
        <w:rPr>
          <w:b/>
          <w:lang w:val="en-US"/>
        </w:rPr>
        <w:t>using K-means</w:t>
      </w:r>
    </w:p>
    <w:p w14:paraId="0624781C" w14:textId="77777777" w:rsidR="00392CC8" w:rsidRPr="00392CC8" w:rsidRDefault="00392CC8" w:rsidP="00392CC8">
      <w:pPr>
        <w:pBdr>
          <w:bottom w:val="single" w:sz="8" w:space="1" w:color="000000"/>
        </w:pBdr>
        <w:rPr>
          <w:sz w:val="18"/>
          <w:lang w:val="en-US"/>
        </w:rPr>
      </w:pPr>
      <w:r w:rsidRPr="00392CC8">
        <w:rPr>
          <w:sz w:val="20"/>
          <w:lang w:val="en-US"/>
        </w:rPr>
        <w:t>Concepts: K-means</w:t>
      </w:r>
    </w:p>
    <w:p w14:paraId="40207CF0" w14:textId="77777777" w:rsidR="00392CC8" w:rsidRDefault="00392CC8" w:rsidP="00AA7BC6">
      <w:pPr>
        <w:rPr>
          <w:lang w:val="en-US"/>
        </w:rPr>
      </w:pPr>
    </w:p>
    <w:p w14:paraId="3965CC35" w14:textId="77777777" w:rsidR="007A37A6" w:rsidRPr="00B6247A" w:rsidRDefault="007A37A6" w:rsidP="007A37A6">
      <w:pPr>
        <w:spacing w:after="240"/>
        <w:jc w:val="both"/>
        <w:rPr>
          <w:sz w:val="22"/>
          <w:szCs w:val="22"/>
          <w:lang w:val="en-US"/>
        </w:rPr>
      </w:pPr>
      <w:r w:rsidRPr="007A37A6">
        <w:rPr>
          <w:sz w:val="22"/>
          <w:szCs w:val="22"/>
          <w:lang w:val="en-US"/>
        </w:rPr>
        <w:t>The K-means algorithm is used for clustering, since it permits us to group data (in our case, pixels)</w:t>
      </w:r>
      <w:r>
        <w:rPr>
          <w:sz w:val="22"/>
          <w:szCs w:val="22"/>
          <w:lang w:val="en-US"/>
        </w:rPr>
        <w:t xml:space="preserve"> relying on a certain criteria, for example, a similar intensity level. In the code example below it is illustrated how to use the Matlab function </w:t>
      </w:r>
      <w:r w:rsidRPr="0013090F">
        <w:rPr>
          <w:b/>
          <w:sz w:val="22"/>
          <w:szCs w:val="22"/>
          <w:lang w:val="en-US"/>
        </w:rPr>
        <w:t>kmeans</w:t>
      </w:r>
      <w:r>
        <w:rPr>
          <w:sz w:val="22"/>
          <w:szCs w:val="22"/>
          <w:lang w:val="en-US"/>
        </w:rPr>
        <w:t xml:space="preserve"> </w:t>
      </w:r>
      <w:r w:rsidR="006972BD">
        <w:rPr>
          <w:sz w:val="22"/>
          <w:szCs w:val="22"/>
          <w:lang w:val="en-US"/>
        </w:rPr>
        <w:t>employing</w:t>
      </w:r>
      <w:r>
        <w:rPr>
          <w:sz w:val="22"/>
          <w:szCs w:val="22"/>
          <w:lang w:val="en-US"/>
        </w:rPr>
        <w:t xml:space="preserve"> as featu</w:t>
      </w:r>
      <w:r w:rsidR="00B6247A">
        <w:rPr>
          <w:sz w:val="22"/>
          <w:szCs w:val="22"/>
          <w:lang w:val="en-US"/>
        </w:rPr>
        <w:t xml:space="preserve">res the image pixel intensities for the segmentation of the image </w:t>
      </w:r>
      <w:r w:rsidR="00B6247A" w:rsidRPr="0013090F">
        <w:rPr>
          <w:i/>
          <w:sz w:val="22"/>
          <w:szCs w:val="22"/>
          <w:lang w:val="en-US"/>
        </w:rPr>
        <w:t>torre_monica.jpg</w:t>
      </w:r>
      <w:r w:rsidR="00B6247A">
        <w:rPr>
          <w:i/>
          <w:sz w:val="22"/>
          <w:szCs w:val="22"/>
          <w:lang w:val="en-US"/>
        </w:rPr>
        <w:t xml:space="preserve"> </w:t>
      </w:r>
      <w:r w:rsidR="00FA6EE8">
        <w:rPr>
          <w:sz w:val="22"/>
          <w:szCs w:val="22"/>
          <w:lang w:val="en-US"/>
        </w:rPr>
        <w:t>(in grayscale) into two clusters</w:t>
      </w:r>
      <w:r w:rsidR="00B6247A">
        <w:rPr>
          <w:sz w:val="22"/>
          <w:szCs w:val="22"/>
          <w:lang w:val="en-US"/>
        </w:rPr>
        <w:t xml:space="preserve">. </w:t>
      </w:r>
    </w:p>
    <w:p w14:paraId="1157D44A" w14:textId="77777777" w:rsidR="00B6247A" w:rsidRDefault="00B6247A" w:rsidP="007A37A6">
      <w:pPr>
        <w:pStyle w:val="Prrafodelista"/>
        <w:numPr>
          <w:ilvl w:val="0"/>
          <w:numId w:val="13"/>
        </w:numPr>
        <w:spacing w:after="240"/>
        <w:jc w:val="both"/>
        <w:rPr>
          <w:sz w:val="22"/>
          <w:szCs w:val="22"/>
          <w:lang w:val="en-US"/>
        </w:rPr>
      </w:pPr>
      <w:r>
        <w:rPr>
          <w:sz w:val="22"/>
          <w:szCs w:val="22"/>
          <w:lang w:val="en-US"/>
        </w:rPr>
        <w:t>Execute the code. What’s happening?</w:t>
      </w:r>
    </w:p>
    <w:p w14:paraId="7177D5D9" w14:textId="77777777" w:rsidR="00931E86" w:rsidRDefault="00931E86" w:rsidP="00931E86">
      <w:pPr>
        <w:pStyle w:val="Prrafodelista"/>
        <w:keepNext/>
        <w:spacing w:after="240"/>
        <w:jc w:val="center"/>
      </w:pPr>
      <w:r>
        <w:rPr>
          <w:b/>
          <w:noProof/>
          <w:lang w:val="en-US"/>
        </w:rPr>
        <w:drawing>
          <wp:inline distT="0" distB="0" distL="0" distR="0" wp14:anchorId="6EE25CC0" wp14:editId="7D0D1194">
            <wp:extent cx="3025140" cy="19126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936" t="12121" r="6131" b="17125"/>
                    <a:stretch/>
                  </pic:blipFill>
                  <pic:spPr bwMode="auto">
                    <a:xfrm>
                      <a:off x="0" y="0"/>
                      <a:ext cx="3025140" cy="1912620"/>
                    </a:xfrm>
                    <a:prstGeom prst="rect">
                      <a:avLst/>
                    </a:prstGeom>
                    <a:noFill/>
                    <a:ln>
                      <a:noFill/>
                    </a:ln>
                    <a:extLst>
                      <a:ext uri="{53640926-AAD7-44D8-BBD7-CCE9431645EC}">
                        <a14:shadowObscured xmlns:a14="http://schemas.microsoft.com/office/drawing/2010/main"/>
                      </a:ext>
                    </a:extLst>
                  </pic:spPr>
                </pic:pic>
              </a:graphicData>
            </a:graphic>
          </wp:inline>
        </w:drawing>
      </w:r>
    </w:p>
    <w:p w14:paraId="1D53E42A" w14:textId="08B34F04" w:rsidR="00931E86" w:rsidRPr="00931E86" w:rsidRDefault="00931E86" w:rsidP="00931E86">
      <w:pPr>
        <w:pStyle w:val="Descripcin"/>
        <w:jc w:val="center"/>
        <w:rPr>
          <w:lang w:val="en-GB"/>
        </w:rPr>
      </w:pP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2</w:t>
      </w:r>
      <w:r>
        <w:fldChar w:fldCharType="end"/>
      </w:r>
    </w:p>
    <w:p w14:paraId="3664DC53" w14:textId="77777777" w:rsidR="00931E86" w:rsidRPr="00931E86" w:rsidRDefault="00931E86" w:rsidP="00931E86">
      <w:pPr>
        <w:spacing w:after="240"/>
        <w:ind w:left="709"/>
        <w:rPr>
          <w:sz w:val="20"/>
          <w:lang w:val="en-GB"/>
        </w:rPr>
      </w:pPr>
      <w:r w:rsidRPr="00931E86">
        <w:rPr>
          <w:sz w:val="22"/>
          <w:lang w:val="en-GB"/>
        </w:rPr>
        <w:t xml:space="preserve">The program is trying to segment the image into two parts from the intensity. </w:t>
      </w:r>
    </w:p>
    <w:p w14:paraId="5665376A" w14:textId="77777777" w:rsidR="00931E86" w:rsidRDefault="00B6247A" w:rsidP="007A37A6">
      <w:pPr>
        <w:pStyle w:val="Prrafodelista"/>
        <w:numPr>
          <w:ilvl w:val="0"/>
          <w:numId w:val="13"/>
        </w:numPr>
        <w:spacing w:after="240"/>
        <w:jc w:val="both"/>
        <w:rPr>
          <w:sz w:val="22"/>
          <w:szCs w:val="22"/>
          <w:lang w:val="en-US"/>
        </w:rPr>
      </w:pPr>
      <w:r>
        <w:rPr>
          <w:sz w:val="22"/>
          <w:szCs w:val="22"/>
          <w:lang w:val="en-US"/>
        </w:rPr>
        <w:t xml:space="preserve">Change the number of iterations of the </w:t>
      </w:r>
      <w:r w:rsidRPr="00B6247A">
        <w:rPr>
          <w:i/>
          <w:sz w:val="22"/>
          <w:szCs w:val="22"/>
          <w:lang w:val="en-US"/>
        </w:rPr>
        <w:t>for</w:t>
      </w:r>
      <w:r>
        <w:rPr>
          <w:sz w:val="22"/>
          <w:szCs w:val="22"/>
          <w:lang w:val="en-US"/>
        </w:rPr>
        <w:t xml:space="preserve"> loop until the </w:t>
      </w:r>
      <w:r w:rsidRPr="00B6247A">
        <w:rPr>
          <w:b/>
          <w:sz w:val="22"/>
          <w:szCs w:val="22"/>
          <w:lang w:val="en-US"/>
        </w:rPr>
        <w:t>kmeans</w:t>
      </w:r>
      <w:r>
        <w:rPr>
          <w:sz w:val="22"/>
          <w:szCs w:val="22"/>
          <w:lang w:val="en-US"/>
        </w:rPr>
        <w:t xml:space="preserve"> algorithm reaches convergence. How many iterations are needed?</w:t>
      </w:r>
      <w:r w:rsidR="00364D95">
        <w:rPr>
          <w:sz w:val="22"/>
          <w:szCs w:val="22"/>
          <w:lang w:val="en-US"/>
        </w:rPr>
        <w:t xml:space="preserve"> </w:t>
      </w:r>
    </w:p>
    <w:p w14:paraId="040BC07E" w14:textId="77777777" w:rsidR="00931E86" w:rsidRPr="00931E86" w:rsidRDefault="00931E86" w:rsidP="00931E86">
      <w:pPr>
        <w:spacing w:after="240"/>
        <w:ind w:left="709"/>
        <w:jc w:val="both"/>
        <w:rPr>
          <w:sz w:val="22"/>
          <w:szCs w:val="22"/>
          <w:lang w:val="en-US"/>
        </w:rPr>
      </w:pPr>
      <w:r w:rsidRPr="00931E86">
        <w:rPr>
          <w:sz w:val="22"/>
          <w:szCs w:val="22"/>
          <w:lang w:val="en-US"/>
        </w:rPr>
        <w:t>Until the 9</w:t>
      </w:r>
      <w:r w:rsidRPr="00931E86">
        <w:rPr>
          <w:sz w:val="22"/>
          <w:szCs w:val="22"/>
          <w:vertAlign w:val="superscript"/>
          <w:lang w:val="en-US"/>
        </w:rPr>
        <w:t>th</w:t>
      </w:r>
      <w:r w:rsidRPr="00931E86">
        <w:rPr>
          <w:sz w:val="22"/>
          <w:szCs w:val="22"/>
          <w:lang w:val="en-US"/>
        </w:rPr>
        <w:t xml:space="preserve"> iteration, the kmean algorithm does not convergence.</w:t>
      </w:r>
    </w:p>
    <w:p w14:paraId="51E4533A" w14:textId="77777777" w:rsidR="00931E86" w:rsidRPr="00931E86" w:rsidRDefault="00B6247A" w:rsidP="00931E86">
      <w:pPr>
        <w:pStyle w:val="Prrafodelista"/>
        <w:numPr>
          <w:ilvl w:val="0"/>
          <w:numId w:val="13"/>
        </w:numPr>
        <w:spacing w:after="240"/>
        <w:jc w:val="both"/>
        <w:rPr>
          <w:sz w:val="22"/>
          <w:szCs w:val="22"/>
          <w:lang w:val="en-US"/>
        </w:rPr>
      </w:pPr>
      <w:r>
        <w:rPr>
          <w:sz w:val="22"/>
          <w:szCs w:val="22"/>
          <w:lang w:val="en-US"/>
        </w:rPr>
        <w:t>Now, m</w:t>
      </w:r>
      <w:r w:rsidR="0013090F" w:rsidRPr="0013090F">
        <w:rPr>
          <w:sz w:val="22"/>
          <w:szCs w:val="22"/>
          <w:lang w:val="en-US"/>
        </w:rPr>
        <w:t>o</w:t>
      </w:r>
      <w:r w:rsidR="0013090F">
        <w:rPr>
          <w:sz w:val="22"/>
          <w:szCs w:val="22"/>
          <w:lang w:val="en-US"/>
        </w:rPr>
        <w:t xml:space="preserve">dify the code to segment objects in the </w:t>
      </w:r>
      <w:r w:rsidR="00012974">
        <w:rPr>
          <w:sz w:val="22"/>
          <w:szCs w:val="22"/>
          <w:lang w:val="en-US"/>
        </w:rPr>
        <w:t xml:space="preserve">RGB </w:t>
      </w:r>
      <w:r w:rsidR="0013090F">
        <w:rPr>
          <w:sz w:val="22"/>
          <w:szCs w:val="22"/>
          <w:lang w:val="en-US"/>
        </w:rPr>
        <w:t xml:space="preserve">3D space, </w:t>
      </w:r>
      <w:r w:rsidR="00012974">
        <w:rPr>
          <w:sz w:val="22"/>
          <w:szCs w:val="22"/>
          <w:lang w:val="en-US"/>
        </w:rPr>
        <w:t>in</w:t>
      </w:r>
      <w:r w:rsidR="0013090F">
        <w:rPr>
          <w:sz w:val="22"/>
          <w:szCs w:val="22"/>
          <w:lang w:val="en-US"/>
        </w:rPr>
        <w:t xml:space="preserve"> other words, the feature of each pixel is its RGB color.</w:t>
      </w:r>
      <w:r w:rsidR="00FA6EE8">
        <w:rPr>
          <w:sz w:val="22"/>
          <w:szCs w:val="22"/>
          <w:lang w:val="en-US"/>
        </w:rPr>
        <w:t xml:space="preserve"> </w:t>
      </w:r>
      <w:r w:rsidR="00FA6EE8" w:rsidRPr="00FA6EE8">
        <w:rPr>
          <w:i/>
          <w:sz w:val="22"/>
          <w:szCs w:val="22"/>
          <w:lang w:val="en-US"/>
        </w:rPr>
        <w:t xml:space="preserve">Pay special attention to the reshape function; get help with </w:t>
      </w:r>
      <w:r w:rsidR="00FA6EE8" w:rsidRPr="00FA6EE8">
        <w:rPr>
          <w:b/>
          <w:i/>
          <w:sz w:val="22"/>
          <w:szCs w:val="22"/>
          <w:lang w:val="en-US"/>
        </w:rPr>
        <w:t>help reshape</w:t>
      </w:r>
      <w:r w:rsidR="00FA6EE8" w:rsidRPr="00FA6EE8">
        <w:rPr>
          <w:i/>
          <w:sz w:val="22"/>
          <w:szCs w:val="22"/>
          <w:lang w:val="en-US"/>
        </w:rPr>
        <w:t xml:space="preserve"> in Matlab</w:t>
      </w:r>
      <w:r w:rsidR="00931E86">
        <w:rPr>
          <w:i/>
          <w:sz w:val="22"/>
          <w:szCs w:val="22"/>
          <w:lang w:val="en-US"/>
        </w:rPr>
        <w:t>.</w:t>
      </w:r>
    </w:p>
    <w:p w14:paraId="3F59AD6A" w14:textId="77777777" w:rsidR="00931E86" w:rsidRDefault="0013090F" w:rsidP="00931E86">
      <w:pPr>
        <w:pStyle w:val="Prrafodelista"/>
        <w:numPr>
          <w:ilvl w:val="0"/>
          <w:numId w:val="13"/>
        </w:numPr>
        <w:spacing w:after="240"/>
        <w:jc w:val="both"/>
        <w:rPr>
          <w:sz w:val="22"/>
          <w:szCs w:val="22"/>
          <w:lang w:val="en-US"/>
        </w:rPr>
      </w:pPr>
      <w:r>
        <w:rPr>
          <w:sz w:val="22"/>
          <w:szCs w:val="22"/>
          <w:lang w:val="en-US"/>
        </w:rPr>
        <w:t>Compare the resultant segmentation with the one obtained for the same image but in grayscale.</w:t>
      </w:r>
      <w:r w:rsidR="00AA53FF">
        <w:rPr>
          <w:sz w:val="22"/>
          <w:szCs w:val="22"/>
          <w:lang w:val="en-US"/>
        </w:rPr>
        <w:t xml:space="preserve"> </w:t>
      </w:r>
    </w:p>
    <w:p w14:paraId="6E5E9113" w14:textId="77777777" w:rsidR="00931E86" w:rsidRDefault="00931E86" w:rsidP="00931E86">
      <w:pPr>
        <w:pStyle w:val="Prrafodelista"/>
        <w:keepNext/>
        <w:spacing w:after="240"/>
        <w:ind w:left="426"/>
        <w:jc w:val="both"/>
      </w:pPr>
      <w:r>
        <w:rPr>
          <w:b/>
          <w:noProof/>
          <w:lang w:val="en-US"/>
        </w:rPr>
        <w:drawing>
          <wp:inline distT="0" distB="0" distL="0" distR="0" wp14:anchorId="6D5DF18C" wp14:editId="4808892F">
            <wp:extent cx="2552700" cy="1588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83" t="12685" r="6976" b="19098"/>
                    <a:stretch/>
                  </pic:blipFill>
                  <pic:spPr bwMode="auto">
                    <a:xfrm>
                      <a:off x="0" y="0"/>
                      <a:ext cx="2560092" cy="1592654"/>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0A83BDB3" wp14:editId="7B112589">
            <wp:extent cx="2552700" cy="16167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570" t="11840" r="6977" b="18534"/>
                    <a:stretch/>
                  </pic:blipFill>
                  <pic:spPr bwMode="auto">
                    <a:xfrm>
                      <a:off x="0" y="0"/>
                      <a:ext cx="2557699" cy="1619876"/>
                    </a:xfrm>
                    <a:prstGeom prst="rect">
                      <a:avLst/>
                    </a:prstGeom>
                    <a:noFill/>
                    <a:ln>
                      <a:noFill/>
                    </a:ln>
                    <a:extLst>
                      <a:ext uri="{53640926-AAD7-44D8-BBD7-CCE9431645EC}">
                        <a14:shadowObscured xmlns:a14="http://schemas.microsoft.com/office/drawing/2010/main"/>
                      </a:ext>
                    </a:extLst>
                  </pic:spPr>
                </pic:pic>
              </a:graphicData>
            </a:graphic>
          </wp:inline>
        </w:drawing>
      </w:r>
    </w:p>
    <w:p w14:paraId="3CF07060" w14:textId="434BC68C" w:rsidR="00931E86" w:rsidRPr="00931E86" w:rsidRDefault="00931E86" w:rsidP="00931E86">
      <w:pPr>
        <w:pStyle w:val="Descripcin"/>
        <w:ind w:left="1416" w:firstLine="708"/>
        <w:jc w:val="both"/>
        <w:rPr>
          <w:lang w:val="en-GB"/>
        </w:rPr>
      </w:pP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3</w:t>
      </w:r>
      <w:r>
        <w:fldChar w:fldCharType="end"/>
      </w:r>
      <w:r w:rsidRPr="00931E86">
        <w:rPr>
          <w:lang w:val="en-GB"/>
        </w:rPr>
        <w:tab/>
      </w:r>
      <w:r w:rsidRPr="00931E86">
        <w:rPr>
          <w:lang w:val="en-GB"/>
        </w:rPr>
        <w:tab/>
      </w:r>
      <w:r w:rsidRPr="00931E86">
        <w:rPr>
          <w:lang w:val="en-GB"/>
        </w:rPr>
        <w:tab/>
      </w:r>
      <w:r w:rsidRPr="00931E86">
        <w:rPr>
          <w:lang w:val="en-GB"/>
        </w:rPr>
        <w:tab/>
      </w:r>
      <w:r w:rsidRPr="00931E86">
        <w:rPr>
          <w:lang w:val="en-GB"/>
        </w:rPr>
        <w:tab/>
        <w:t xml:space="preserve">          Image </w:t>
      </w:r>
      <w:r>
        <w:fldChar w:fldCharType="begin"/>
      </w:r>
      <w:r w:rsidRPr="00931E86">
        <w:rPr>
          <w:lang w:val="en-GB"/>
        </w:rPr>
        <w:instrText xml:space="preserve"> SEQ Image \* ARABIC </w:instrText>
      </w:r>
      <w:r>
        <w:fldChar w:fldCharType="separate"/>
      </w:r>
      <w:r w:rsidR="00D725B5">
        <w:rPr>
          <w:noProof/>
          <w:lang w:val="en-GB"/>
        </w:rPr>
        <w:t>4</w:t>
      </w:r>
      <w:r>
        <w:fldChar w:fldCharType="end"/>
      </w:r>
    </w:p>
    <w:p w14:paraId="6F13F10F" w14:textId="77777777" w:rsidR="00931E86" w:rsidRPr="00931E86" w:rsidRDefault="00931E86" w:rsidP="00931E86">
      <w:pPr>
        <w:ind w:left="709"/>
        <w:rPr>
          <w:lang w:val="en-GB"/>
        </w:rPr>
      </w:pPr>
      <w:r w:rsidRPr="00931E86">
        <w:rPr>
          <w:lang w:val="en-GB"/>
        </w:rPr>
        <w:t>In both i</w:t>
      </w:r>
      <w:r>
        <w:rPr>
          <w:lang w:val="en-GB"/>
        </w:rPr>
        <w:t>mages we can see a huge difference in their results. From the colour one, the result is segmented by the colour, so we can appreciate which part is the object and which the sky. From the other, the result is segmented by the intensity.</w:t>
      </w:r>
    </w:p>
    <w:p w14:paraId="6B13B2A6" w14:textId="77777777" w:rsidR="00931E86" w:rsidRDefault="00931E86" w:rsidP="00931E86">
      <w:pPr>
        <w:pStyle w:val="Prrafodelista"/>
        <w:spacing w:after="240"/>
        <w:ind w:left="426"/>
        <w:jc w:val="both"/>
        <w:rPr>
          <w:sz w:val="22"/>
          <w:szCs w:val="22"/>
          <w:lang w:val="en-US"/>
        </w:rPr>
      </w:pPr>
    </w:p>
    <w:p w14:paraId="6DB98137" w14:textId="77777777" w:rsidR="00931E86" w:rsidRPr="00931E86" w:rsidRDefault="00931E86" w:rsidP="00931E86">
      <w:pPr>
        <w:pStyle w:val="Prrafodelista"/>
        <w:spacing w:after="240"/>
        <w:jc w:val="both"/>
        <w:rPr>
          <w:sz w:val="22"/>
          <w:szCs w:val="22"/>
          <w:lang w:val="en-US"/>
        </w:rPr>
      </w:pPr>
    </w:p>
    <w:p w14:paraId="009EFF04" w14:textId="77777777" w:rsidR="0013090F" w:rsidRPr="00AA53FF" w:rsidRDefault="0013090F" w:rsidP="0013090F">
      <w:pPr>
        <w:spacing w:after="240"/>
        <w:jc w:val="both"/>
        <w:rPr>
          <w:i/>
          <w:sz w:val="22"/>
          <w:szCs w:val="22"/>
          <w:lang w:val="en-US"/>
        </w:rPr>
      </w:pPr>
      <w:r w:rsidRPr="00AA53FF">
        <w:rPr>
          <w:b/>
          <w:i/>
          <w:sz w:val="22"/>
          <w:szCs w:val="22"/>
          <w:lang w:val="en-US"/>
        </w:rPr>
        <w:t>Note:</w:t>
      </w:r>
      <w:r w:rsidRPr="00AA53FF">
        <w:rPr>
          <w:i/>
          <w:sz w:val="22"/>
          <w:szCs w:val="22"/>
          <w:lang w:val="en-US"/>
        </w:rPr>
        <w:t xml:space="preserve"> for more information about </w:t>
      </w:r>
      <w:r w:rsidRPr="00AA53FF">
        <w:rPr>
          <w:b/>
          <w:i/>
          <w:sz w:val="22"/>
          <w:szCs w:val="22"/>
          <w:lang w:val="en-US"/>
        </w:rPr>
        <w:t>kmeans</w:t>
      </w:r>
      <w:r w:rsidRPr="00AA53FF">
        <w:rPr>
          <w:i/>
          <w:sz w:val="22"/>
          <w:szCs w:val="22"/>
          <w:lang w:val="en-US"/>
        </w:rPr>
        <w:t xml:space="preserve"> you can check the Matlab help and the lectures’ material.</w:t>
      </w:r>
    </w:p>
    <w:p w14:paraId="6EA9DC72" w14:textId="77777777" w:rsidR="007A37A6" w:rsidRDefault="0013090F" w:rsidP="007A37A6">
      <w:pPr>
        <w:spacing w:after="240"/>
        <w:jc w:val="both"/>
        <w:rPr>
          <w:sz w:val="22"/>
          <w:szCs w:val="22"/>
          <w:lang w:val="en-US"/>
        </w:rPr>
      </w:pPr>
      <w:r w:rsidRPr="00F258B1">
        <w:rPr>
          <w:sz w:val="22"/>
          <w:szCs w:val="22"/>
          <w:lang w:val="en-US"/>
        </w:rPr>
        <w:t>Example:</w:t>
      </w:r>
    </w:p>
    <w:tbl>
      <w:tblPr>
        <w:tblStyle w:val="Tablaconcuadrcula"/>
        <w:tblW w:w="9073" w:type="dxa"/>
        <w:tblInd w:w="-289" w:type="dxa"/>
        <w:tblLook w:val="04A0" w:firstRow="1" w:lastRow="0" w:firstColumn="1" w:lastColumn="0" w:noHBand="0" w:noVBand="1"/>
      </w:tblPr>
      <w:tblGrid>
        <w:gridCol w:w="9073"/>
      </w:tblGrid>
      <w:tr w:rsidR="00B1137E" w14:paraId="3B92A067" w14:textId="77777777" w:rsidTr="00FA6EE8">
        <w:tc>
          <w:tcPr>
            <w:tcW w:w="9073" w:type="dxa"/>
          </w:tcPr>
          <w:p w14:paraId="057AF0C3" w14:textId="77777777" w:rsidR="00B1137E" w:rsidRDefault="00B1137E" w:rsidP="00B1137E">
            <w:pPr>
              <w:shd w:val="clear" w:color="auto" w:fill="FFFFFF"/>
              <w:suppressAutoHyphens w:val="0"/>
              <w:rPr>
                <w:rFonts w:ascii="Courier New" w:hAnsi="Courier New" w:cs="Courier New"/>
                <w:color w:val="000000"/>
                <w:sz w:val="18"/>
                <w:szCs w:val="20"/>
                <w:lang w:val="en-US" w:eastAsia="en-US"/>
              </w:rPr>
            </w:pPr>
          </w:p>
          <w:p w14:paraId="587324B5"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clear variables</w:t>
            </w:r>
          </w:p>
          <w:p w14:paraId="5454129D"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close all</w:t>
            </w:r>
          </w:p>
          <w:p w14:paraId="385AE93A"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clc</w:t>
            </w:r>
          </w:p>
          <w:p w14:paraId="12B227E5"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p>
          <w:p w14:paraId="57B13D27"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im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imread</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'torre_monica.jpg'</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Load the image</w:t>
            </w:r>
          </w:p>
          <w:p w14:paraId="4583ED84"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im_gray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rgb2gray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Convert it to grayscale</w:t>
            </w:r>
          </w:p>
          <w:p w14:paraId="713BAD74"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figure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subplot</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imshow</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title</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'Initial image'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Show it</w:t>
            </w:r>
          </w:p>
          <w:p w14:paraId="197A2671"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nPixels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prod</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size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Get the number of pixels to ...</w:t>
            </w:r>
          </w:p>
          <w:p w14:paraId="7E2174B8"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data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reshape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nPixels</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xml:space="preserve">% ... reshape the image as a vector </w:t>
            </w:r>
          </w:p>
          <w:p w14:paraId="6487B578"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seed1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10</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10</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xml:space="preserve">% Set the seeds </w:t>
            </w:r>
          </w:p>
          <w:p w14:paraId="4549BBE6"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seed2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400</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240</w:t>
            </w:r>
            <w:r w:rsidRPr="00B1137E">
              <w:rPr>
                <w:rFonts w:ascii="Courier New" w:hAnsi="Courier New" w:cs="Courier New"/>
                <w:b/>
                <w:bCs/>
                <w:color w:val="000080"/>
                <w:sz w:val="18"/>
                <w:szCs w:val="20"/>
                <w:lang w:val="en-US" w:eastAsia="en-US"/>
              </w:rPr>
              <w:t>];</w:t>
            </w:r>
          </w:p>
          <w:p w14:paraId="38BA3155" w14:textId="77777777" w:rsidR="00B1137E" w:rsidRDefault="00B1137E" w:rsidP="00B1137E">
            <w:pPr>
              <w:shd w:val="clear" w:color="auto" w:fill="FFFFFF"/>
              <w:suppressAutoHyphens w:val="0"/>
              <w:rPr>
                <w:rFonts w:ascii="Courier New" w:hAnsi="Courier New" w:cs="Courier New"/>
                <w:b/>
                <w:bCs/>
                <w:color w:val="000080"/>
                <w:sz w:val="18"/>
                <w:szCs w:val="20"/>
                <w:lang w:val="en-US" w:eastAsia="en-US"/>
              </w:rPr>
            </w:pPr>
            <w:r w:rsidRPr="00B1137E">
              <w:rPr>
                <w:rFonts w:ascii="Courier New" w:hAnsi="Courier New" w:cs="Courier New"/>
                <w:color w:val="000000"/>
                <w:sz w:val="18"/>
                <w:szCs w:val="20"/>
                <w:lang w:val="en-US" w:eastAsia="en-US"/>
              </w:rPr>
              <w:t xml:space="preserve">seeds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seed1</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size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seed1</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seed2</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size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seed2</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p>
          <w:p w14:paraId="5A036E5B" w14:textId="77777777" w:rsidR="00FA6EE8" w:rsidRPr="00FA6EE8" w:rsidRDefault="00FA6EE8" w:rsidP="00B1137E">
            <w:pPr>
              <w:shd w:val="clear" w:color="auto" w:fill="FFFFFF"/>
              <w:suppressAutoHyphens w:val="0"/>
              <w:rPr>
                <w:rFonts w:ascii="Courier New" w:hAnsi="Courier New" w:cs="Courier New"/>
                <w:color w:val="008000"/>
                <w:sz w:val="18"/>
                <w:szCs w:val="20"/>
                <w:lang w:val="en-US" w:eastAsia="en-US"/>
              </w:rPr>
            </w:pPr>
            <w:r w:rsidRPr="00FA6EE8">
              <w:rPr>
                <w:rFonts w:ascii="Courier New" w:hAnsi="Courier New" w:cs="Courier New"/>
                <w:color w:val="008000"/>
                <w:sz w:val="18"/>
                <w:szCs w:val="20"/>
                <w:lang w:val="en-US" w:eastAsia="en-US"/>
              </w:rPr>
              <w:t>% seeds = repmat(seeds,[1,3]); % Uncomment for the RGB image</w:t>
            </w:r>
          </w:p>
          <w:p w14:paraId="50AD8927"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p>
          <w:p w14:paraId="2C736CD1"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b/>
                <w:bCs/>
                <w:color w:val="0000FF"/>
                <w:sz w:val="18"/>
                <w:szCs w:val="20"/>
                <w:lang w:val="en-US" w:eastAsia="en-US"/>
              </w:rPr>
              <w:t>for</w:t>
            </w:r>
            <w:r w:rsidRPr="00B1137E">
              <w:rPr>
                <w:rFonts w:ascii="Courier New" w:hAnsi="Courier New" w:cs="Courier New"/>
                <w:color w:val="000000"/>
                <w:sz w:val="18"/>
                <w:szCs w:val="20"/>
                <w:lang w:val="en-US" w:eastAsia="en-US"/>
              </w:rPr>
              <w:t xml:space="preserve"> i</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10</w:t>
            </w:r>
          </w:p>
          <w:p w14:paraId="63226AFC"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fprintf</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'Performing k-means segmentation with %d maximum iterations\n'</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w:t>
            </w:r>
            <w:r w:rsidRPr="00B1137E">
              <w:rPr>
                <w:rFonts w:ascii="Courier New" w:hAnsi="Courier New" w:cs="Courier New"/>
                <w:b/>
                <w:bCs/>
                <w:color w:val="000080"/>
                <w:sz w:val="18"/>
                <w:szCs w:val="20"/>
                <w:lang w:val="en-US" w:eastAsia="en-US"/>
              </w:rPr>
              <w:t>);</w:t>
            </w:r>
          </w:p>
          <w:p w14:paraId="3A6F3651"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pert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kmeans</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double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data</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'Start'</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seeds</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'MaxIter'</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kmeans!</w:t>
            </w:r>
          </w:p>
          <w:p w14:paraId="57838310"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clus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reshape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pert</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size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im_gray</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xml:space="preserve">%Vector Image back to a matrix </w:t>
            </w:r>
          </w:p>
          <w:p w14:paraId="6B47DB25"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im_clust </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uint8</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255</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clus</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max</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max</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clus</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Clusters are 1 and 2</w:t>
            </w:r>
          </w:p>
          <w:p w14:paraId="3EAF0E95"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subplot</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1</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FF8000"/>
                <w:sz w:val="18"/>
                <w:szCs w:val="20"/>
                <w:lang w:val="en-US" w:eastAsia="en-US"/>
              </w:rPr>
              <w:t>2</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imshow</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im_clust</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title</w:t>
            </w:r>
            <w:r w:rsidRPr="00B1137E">
              <w:rPr>
                <w:rFonts w:ascii="Courier New" w:hAnsi="Courier New" w:cs="Courier New"/>
                <w:b/>
                <w:bCs/>
                <w:color w:val="000080"/>
                <w:sz w:val="18"/>
                <w:szCs w:val="20"/>
                <w:lang w:val="en-US" w:eastAsia="en-US"/>
              </w:rPr>
              <w:t>(</w:t>
            </w:r>
            <w:r w:rsidRPr="00B1137E">
              <w:rPr>
                <w:rFonts w:ascii="Courier New" w:hAnsi="Courier New" w:cs="Courier New"/>
                <w:color w:val="808080"/>
                <w:sz w:val="18"/>
                <w:szCs w:val="20"/>
                <w:lang w:val="en-US" w:eastAsia="en-US"/>
              </w:rPr>
              <w:t>'Segmented image'</w:t>
            </w:r>
            <w:r w:rsidRPr="00B1137E">
              <w:rPr>
                <w:rFonts w:ascii="Courier New" w:hAnsi="Courier New" w:cs="Courier New"/>
                <w:b/>
                <w:bCs/>
                <w:color w:val="000080"/>
                <w:sz w:val="18"/>
                <w:szCs w:val="20"/>
                <w:lang w:val="en-US" w:eastAsia="en-US"/>
              </w:rPr>
              <w:t>)</w:t>
            </w:r>
            <w:r w:rsidRPr="00B1137E">
              <w:rPr>
                <w:rFonts w:ascii="Courier New" w:hAnsi="Courier New" w:cs="Courier New"/>
                <w:color w:val="000000"/>
                <w:sz w:val="18"/>
                <w:szCs w:val="20"/>
                <w:lang w:val="en-US" w:eastAsia="en-US"/>
              </w:rPr>
              <w:t xml:space="preserve"> </w:t>
            </w:r>
            <w:r w:rsidRPr="00B1137E">
              <w:rPr>
                <w:rFonts w:ascii="Courier New" w:hAnsi="Courier New" w:cs="Courier New"/>
                <w:color w:val="008000"/>
                <w:sz w:val="18"/>
                <w:szCs w:val="20"/>
                <w:lang w:val="en-US" w:eastAsia="en-US"/>
              </w:rPr>
              <w:t>% Show results</w:t>
            </w:r>
          </w:p>
          <w:p w14:paraId="5CCF3295" w14:textId="77777777" w:rsidR="00B1137E" w:rsidRPr="00B1137E" w:rsidRDefault="00B1137E" w:rsidP="00B1137E">
            <w:pPr>
              <w:shd w:val="clear" w:color="auto" w:fill="FFFFFF"/>
              <w:suppressAutoHyphens w:val="0"/>
              <w:rPr>
                <w:rFonts w:ascii="Courier New" w:hAnsi="Courier New" w:cs="Courier New"/>
                <w:color w:val="000000"/>
                <w:sz w:val="18"/>
                <w:szCs w:val="20"/>
                <w:lang w:val="en-US" w:eastAsia="en-US"/>
              </w:rPr>
            </w:pPr>
            <w:r w:rsidRPr="00B1137E">
              <w:rPr>
                <w:rFonts w:ascii="Courier New" w:hAnsi="Courier New" w:cs="Courier New"/>
                <w:color w:val="000000"/>
                <w:sz w:val="18"/>
                <w:szCs w:val="20"/>
                <w:lang w:val="en-US" w:eastAsia="en-US"/>
              </w:rPr>
              <w:t xml:space="preserve">    pause</w:t>
            </w:r>
            <w:r w:rsidRPr="00B1137E">
              <w:rPr>
                <w:rFonts w:ascii="Courier New" w:hAnsi="Courier New" w:cs="Courier New"/>
                <w:b/>
                <w:bCs/>
                <w:color w:val="000080"/>
                <w:sz w:val="18"/>
                <w:szCs w:val="20"/>
                <w:lang w:val="en-US" w:eastAsia="en-US"/>
              </w:rPr>
              <w:t>;</w:t>
            </w:r>
          </w:p>
          <w:p w14:paraId="13D470C6" w14:textId="77777777" w:rsidR="00B1137E" w:rsidRPr="00B1137E" w:rsidRDefault="00B1137E" w:rsidP="00B1137E">
            <w:pPr>
              <w:shd w:val="clear" w:color="auto" w:fill="FFFFFF"/>
              <w:suppressAutoHyphens w:val="0"/>
              <w:rPr>
                <w:sz w:val="22"/>
                <w:lang w:val="en-US" w:eastAsia="en-US"/>
              </w:rPr>
            </w:pPr>
            <w:r w:rsidRPr="00B1137E">
              <w:rPr>
                <w:rFonts w:ascii="Courier New" w:hAnsi="Courier New" w:cs="Courier New"/>
                <w:b/>
                <w:bCs/>
                <w:color w:val="0000FF"/>
                <w:sz w:val="18"/>
                <w:szCs w:val="20"/>
                <w:lang w:val="en-US" w:eastAsia="en-US"/>
              </w:rPr>
              <w:t>end</w:t>
            </w:r>
          </w:p>
          <w:p w14:paraId="57F70BF5" w14:textId="77777777" w:rsidR="00B1137E" w:rsidRDefault="00B1137E" w:rsidP="007A37A6">
            <w:pPr>
              <w:spacing w:after="240"/>
              <w:jc w:val="both"/>
              <w:rPr>
                <w:lang w:val="en-US"/>
              </w:rPr>
            </w:pPr>
          </w:p>
        </w:tc>
      </w:tr>
    </w:tbl>
    <w:p w14:paraId="03206690" w14:textId="77777777" w:rsidR="00931E86" w:rsidRDefault="00931E86" w:rsidP="007A37A6">
      <w:pPr>
        <w:spacing w:after="240"/>
        <w:jc w:val="both"/>
        <w:rPr>
          <w:b/>
          <w:sz w:val="22"/>
          <w:u w:val="single"/>
          <w:lang w:val="en-GB"/>
        </w:rPr>
      </w:pPr>
    </w:p>
    <w:p w14:paraId="0D0B5F4F" w14:textId="77777777" w:rsidR="00DA4ABC" w:rsidRDefault="00DA4ABC" w:rsidP="00DA4ABC">
      <w:pPr>
        <w:keepNext/>
        <w:suppressAutoHyphens w:val="0"/>
        <w:jc w:val="center"/>
      </w:pPr>
    </w:p>
    <w:p w14:paraId="085407A3" w14:textId="77777777" w:rsidR="00B1137E" w:rsidRDefault="00B1137E">
      <w:pPr>
        <w:suppressAutoHyphens w:val="0"/>
        <w:rPr>
          <w:bCs/>
          <w:lang w:val="en-US"/>
        </w:rPr>
      </w:pPr>
      <w:r>
        <w:rPr>
          <w:b/>
          <w:lang w:val="en-US"/>
        </w:rPr>
        <w:br w:type="page"/>
      </w:r>
    </w:p>
    <w:p w14:paraId="1AB5A996" w14:textId="77777777" w:rsidR="0013090F" w:rsidRPr="00F258B1" w:rsidRDefault="0013090F" w:rsidP="0013090F">
      <w:pPr>
        <w:pStyle w:val="Ttulo1"/>
        <w:pBdr>
          <w:bottom w:val="single" w:sz="8" w:space="1" w:color="000000"/>
        </w:pBdr>
        <w:tabs>
          <w:tab w:val="clear" w:pos="0"/>
        </w:tabs>
        <w:ind w:left="0" w:firstLine="0"/>
        <w:jc w:val="left"/>
        <w:rPr>
          <w:rFonts w:ascii="Times New Roman" w:hAnsi="Times New Roman"/>
          <w:b w:val="0"/>
          <w:sz w:val="24"/>
          <w:szCs w:val="24"/>
          <w:lang w:val="en-US"/>
        </w:rPr>
      </w:pPr>
    </w:p>
    <w:p w14:paraId="46379E9C" w14:textId="77777777" w:rsidR="0013090F" w:rsidRPr="0013090F" w:rsidRDefault="006D350F" w:rsidP="0013090F">
      <w:pPr>
        <w:rPr>
          <w:sz w:val="22"/>
          <w:szCs w:val="22"/>
          <w:lang w:val="en-US"/>
        </w:rPr>
      </w:pPr>
      <w:r>
        <w:rPr>
          <w:b/>
          <w:lang w:val="en-US"/>
        </w:rPr>
        <w:t>EXERCISE 4</w:t>
      </w:r>
      <w:r w:rsidR="0013090F">
        <w:rPr>
          <w:b/>
          <w:lang w:val="en-US"/>
        </w:rPr>
        <w:t>c</w:t>
      </w:r>
      <w:r w:rsidR="0013090F" w:rsidRPr="00392CC8">
        <w:rPr>
          <w:b/>
          <w:lang w:val="en-US"/>
        </w:rPr>
        <w:t xml:space="preserve">: Image segmentation </w:t>
      </w:r>
      <w:r w:rsidR="0013090F">
        <w:rPr>
          <w:b/>
          <w:lang w:val="en-US"/>
        </w:rPr>
        <w:t xml:space="preserve">with EM </w:t>
      </w:r>
      <w:r w:rsidR="0013090F" w:rsidRPr="0013090F">
        <w:rPr>
          <w:b/>
          <w:sz w:val="22"/>
          <w:szCs w:val="22"/>
          <w:lang w:val="en-US"/>
        </w:rPr>
        <w:t>(Expectation Maximization)</w:t>
      </w:r>
    </w:p>
    <w:p w14:paraId="5ECCA5AE" w14:textId="77777777" w:rsidR="0013090F" w:rsidRPr="00F258B1" w:rsidRDefault="0013090F" w:rsidP="0013090F">
      <w:pPr>
        <w:pBdr>
          <w:bottom w:val="single" w:sz="8" w:space="1" w:color="000000"/>
        </w:pBdr>
        <w:rPr>
          <w:sz w:val="18"/>
          <w:lang w:val="en-US"/>
        </w:rPr>
      </w:pPr>
      <w:r w:rsidRPr="00F258B1">
        <w:rPr>
          <w:sz w:val="20"/>
          <w:lang w:val="en-US"/>
        </w:rPr>
        <w:t>Concepts: EM</w:t>
      </w:r>
    </w:p>
    <w:p w14:paraId="6BFCEA56" w14:textId="77777777" w:rsidR="00AA7BC6" w:rsidRPr="00F258B1" w:rsidRDefault="00AA7BC6" w:rsidP="007754DA">
      <w:pPr>
        <w:rPr>
          <w:lang w:val="en-US"/>
        </w:rPr>
      </w:pPr>
    </w:p>
    <w:p w14:paraId="60B6D52F" w14:textId="77777777" w:rsidR="005D656E" w:rsidRPr="00F258B1" w:rsidRDefault="005D656E" w:rsidP="005D656E">
      <w:pPr>
        <w:spacing w:after="240"/>
        <w:jc w:val="both"/>
        <w:rPr>
          <w:sz w:val="22"/>
          <w:szCs w:val="22"/>
          <w:lang w:val="en-US"/>
        </w:rPr>
      </w:pPr>
      <w:r w:rsidRPr="005D656E">
        <w:rPr>
          <w:sz w:val="22"/>
          <w:szCs w:val="22"/>
          <w:lang w:val="en-US"/>
        </w:rPr>
        <w:t xml:space="preserve">The EM algorithm assigns to each </w:t>
      </w:r>
      <w:r>
        <w:rPr>
          <w:sz w:val="22"/>
          <w:szCs w:val="22"/>
          <w:lang w:val="en-US"/>
        </w:rPr>
        <w:t>regio</w:t>
      </w:r>
      <w:r w:rsidRPr="005D656E">
        <w:rPr>
          <w:sz w:val="22"/>
          <w:szCs w:val="22"/>
          <w:lang w:val="en-US"/>
        </w:rPr>
        <w:t>n or</w:t>
      </w:r>
      <w:r>
        <w:rPr>
          <w:sz w:val="22"/>
          <w:szCs w:val="22"/>
          <w:lang w:val="en-US"/>
        </w:rPr>
        <w:t xml:space="preserve"> cluster a Gaussian probability distribution and enables us to group data (in our case, pixels) by maximizing the probability of the data (pixels) belonging to each region.</w:t>
      </w:r>
    </w:p>
    <w:p w14:paraId="611D544C" w14:textId="77777777" w:rsidR="00801A1C" w:rsidRPr="00931E86" w:rsidRDefault="005D656E" w:rsidP="00DA4ABC">
      <w:pPr>
        <w:pStyle w:val="Prrafodelista"/>
        <w:numPr>
          <w:ilvl w:val="0"/>
          <w:numId w:val="14"/>
        </w:numPr>
        <w:spacing w:after="240"/>
        <w:jc w:val="both"/>
        <w:rPr>
          <w:sz w:val="22"/>
          <w:szCs w:val="22"/>
          <w:lang w:val="en-US"/>
        </w:rPr>
      </w:pPr>
      <w:r w:rsidRPr="00801A1C">
        <w:rPr>
          <w:sz w:val="22"/>
          <w:szCs w:val="22"/>
          <w:lang w:val="en-US"/>
        </w:rPr>
        <w:t xml:space="preserve">Segment the </w:t>
      </w:r>
      <w:r w:rsidRPr="00801A1C">
        <w:rPr>
          <w:i/>
          <w:sz w:val="22"/>
          <w:szCs w:val="22"/>
          <w:lang w:val="en-US"/>
        </w:rPr>
        <w:t>torre_monica.jpg</w:t>
      </w:r>
      <w:r w:rsidRPr="00801A1C">
        <w:rPr>
          <w:sz w:val="22"/>
          <w:szCs w:val="22"/>
          <w:lang w:val="en-US"/>
        </w:rPr>
        <w:t xml:space="preserve"> into two regions</w:t>
      </w:r>
      <w:r w:rsidR="00AA53FF" w:rsidRPr="00801A1C">
        <w:rPr>
          <w:sz w:val="22"/>
          <w:szCs w:val="22"/>
          <w:lang w:val="en-US"/>
        </w:rPr>
        <w:t xml:space="preserve"> using </w:t>
      </w:r>
      <w:r w:rsidR="00AA53FF" w:rsidRPr="00801A1C">
        <w:rPr>
          <w:b/>
          <w:sz w:val="22"/>
          <w:szCs w:val="22"/>
          <w:lang w:val="en-US"/>
        </w:rPr>
        <w:t>segmentation_em</w:t>
      </w:r>
      <w:r w:rsidR="00AA53FF" w:rsidRPr="00801A1C">
        <w:rPr>
          <w:sz w:val="22"/>
          <w:szCs w:val="22"/>
          <w:lang w:val="en-US"/>
        </w:rPr>
        <w:t>, available as material for the course</w:t>
      </w:r>
      <w:r w:rsidR="00801A1C">
        <w:rPr>
          <w:sz w:val="22"/>
          <w:szCs w:val="22"/>
          <w:lang w:val="en-US"/>
        </w:rPr>
        <w:t xml:space="preserve">, using a different number of </w:t>
      </w:r>
      <w:r w:rsidR="0050540F">
        <w:rPr>
          <w:sz w:val="22"/>
          <w:szCs w:val="22"/>
          <w:lang w:val="en-US"/>
        </w:rPr>
        <w:t xml:space="preserve">algorithm </w:t>
      </w:r>
      <w:r w:rsidR="00801A1C">
        <w:rPr>
          <w:sz w:val="22"/>
          <w:szCs w:val="22"/>
          <w:lang w:val="en-US"/>
        </w:rPr>
        <w:t xml:space="preserve">iterations. Concretely try </w:t>
      </w:r>
      <w:r w:rsidR="0050540F">
        <w:rPr>
          <w:i/>
          <w:sz w:val="22"/>
          <w:szCs w:val="22"/>
          <w:lang w:val="en-US"/>
        </w:rPr>
        <w:t>numIter</w:t>
      </w:r>
      <w:r w:rsidR="00801A1C" w:rsidRPr="00801A1C">
        <w:rPr>
          <w:i/>
          <w:sz w:val="22"/>
          <w:szCs w:val="22"/>
          <w:lang w:val="en-US"/>
        </w:rPr>
        <w:t>=2</w:t>
      </w:r>
      <w:r w:rsidR="00801A1C">
        <w:rPr>
          <w:sz w:val="22"/>
          <w:szCs w:val="22"/>
          <w:lang w:val="en-US"/>
        </w:rPr>
        <w:t xml:space="preserve">, </w:t>
      </w:r>
      <w:r w:rsidR="0050540F">
        <w:rPr>
          <w:i/>
          <w:sz w:val="22"/>
          <w:szCs w:val="22"/>
          <w:lang w:val="en-US"/>
        </w:rPr>
        <w:t>numIter</w:t>
      </w:r>
      <w:r w:rsidR="0050540F" w:rsidRPr="00801A1C">
        <w:rPr>
          <w:i/>
          <w:sz w:val="22"/>
          <w:szCs w:val="22"/>
          <w:lang w:val="en-US"/>
        </w:rPr>
        <w:t xml:space="preserve"> </w:t>
      </w:r>
      <w:r w:rsidR="00801A1C" w:rsidRPr="00801A1C">
        <w:rPr>
          <w:i/>
          <w:sz w:val="22"/>
          <w:szCs w:val="22"/>
          <w:lang w:val="en-US"/>
        </w:rPr>
        <w:t>=</w:t>
      </w:r>
      <w:r w:rsidR="00801A1C">
        <w:rPr>
          <w:i/>
          <w:sz w:val="22"/>
          <w:szCs w:val="22"/>
          <w:lang w:val="en-US"/>
        </w:rPr>
        <w:t xml:space="preserve">5 </w:t>
      </w:r>
      <w:r w:rsidR="00801A1C">
        <w:rPr>
          <w:sz w:val="22"/>
          <w:szCs w:val="22"/>
          <w:lang w:val="en-US"/>
        </w:rPr>
        <w:t xml:space="preserve">and </w:t>
      </w:r>
      <w:r w:rsidR="0050540F">
        <w:rPr>
          <w:i/>
          <w:sz w:val="22"/>
          <w:szCs w:val="22"/>
          <w:lang w:val="en-US"/>
        </w:rPr>
        <w:t>numIter</w:t>
      </w:r>
      <w:r w:rsidR="0050540F" w:rsidRPr="00801A1C">
        <w:rPr>
          <w:i/>
          <w:sz w:val="22"/>
          <w:szCs w:val="22"/>
          <w:lang w:val="en-US"/>
        </w:rPr>
        <w:t xml:space="preserve"> </w:t>
      </w:r>
      <w:r w:rsidR="00801A1C" w:rsidRPr="00801A1C">
        <w:rPr>
          <w:i/>
          <w:sz w:val="22"/>
          <w:szCs w:val="22"/>
          <w:lang w:val="en-US"/>
        </w:rPr>
        <w:t>=</w:t>
      </w:r>
      <w:r w:rsidR="00801A1C">
        <w:rPr>
          <w:i/>
          <w:sz w:val="22"/>
          <w:szCs w:val="22"/>
          <w:lang w:val="en-US"/>
        </w:rPr>
        <w:t>10.</w:t>
      </w:r>
    </w:p>
    <w:p w14:paraId="3D37DAD9" w14:textId="77777777" w:rsidR="00931E86" w:rsidRDefault="00931E86" w:rsidP="00931E86">
      <w:pPr>
        <w:pStyle w:val="Prrafodelista"/>
        <w:keepNext/>
        <w:spacing w:after="240"/>
        <w:ind w:left="426"/>
        <w:jc w:val="both"/>
      </w:pPr>
      <w:bookmarkStart w:id="0" w:name="_GoBack"/>
      <w:bookmarkEnd w:id="0"/>
      <w:r>
        <w:rPr>
          <w:b/>
          <w:noProof/>
          <w:lang w:val="en-US"/>
        </w:rPr>
        <w:drawing>
          <wp:inline distT="0" distB="0" distL="0" distR="0" wp14:anchorId="5C013913" wp14:editId="35F77EAC">
            <wp:extent cx="2548784" cy="1588055"/>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48784" cy="1588055"/>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72C34E1E" wp14:editId="4998D999">
            <wp:extent cx="2495167" cy="1582148"/>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3" t="5939" r="2683" b="2549"/>
                    <a:stretch/>
                  </pic:blipFill>
                  <pic:spPr bwMode="auto">
                    <a:xfrm>
                      <a:off x="0" y="0"/>
                      <a:ext cx="2517040" cy="1596017"/>
                    </a:xfrm>
                    <a:prstGeom prst="rect">
                      <a:avLst/>
                    </a:prstGeom>
                    <a:noFill/>
                    <a:ln>
                      <a:noFill/>
                    </a:ln>
                    <a:extLst>
                      <a:ext uri="{53640926-AAD7-44D8-BBD7-CCE9431645EC}">
                        <a14:shadowObscured xmlns:a14="http://schemas.microsoft.com/office/drawing/2010/main"/>
                      </a:ext>
                    </a:extLst>
                  </pic:spPr>
                </pic:pic>
              </a:graphicData>
            </a:graphic>
          </wp:inline>
        </w:drawing>
      </w:r>
    </w:p>
    <w:p w14:paraId="22D39E9C" w14:textId="4D3C37FE" w:rsidR="00931E86" w:rsidRPr="00931E86" w:rsidRDefault="00931E86" w:rsidP="00931E86">
      <w:pPr>
        <w:pStyle w:val="Descripcin"/>
        <w:ind w:firstLine="708"/>
        <w:jc w:val="both"/>
        <w:rPr>
          <w:lang w:val="en-GB"/>
        </w:rPr>
      </w:pP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5</w:t>
      </w:r>
      <w:r>
        <w:fldChar w:fldCharType="end"/>
      </w:r>
      <w:r w:rsidRPr="00931E86">
        <w:rPr>
          <w:lang w:val="en-GB"/>
        </w:rPr>
        <w:t>. EM segmented i</w:t>
      </w:r>
      <w:r>
        <w:rPr>
          <w:lang w:val="en-GB"/>
        </w:rPr>
        <w:t>mage with numIter=2</w:t>
      </w:r>
      <w:r>
        <w:rPr>
          <w:lang w:val="en-GB"/>
        </w:rPr>
        <w:tab/>
      </w:r>
      <w:r>
        <w:rPr>
          <w:lang w:val="en-GB"/>
        </w:rPr>
        <w:tab/>
      </w: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6</w:t>
      </w:r>
      <w:r>
        <w:fldChar w:fldCharType="end"/>
      </w:r>
      <w:r w:rsidRPr="00931E86">
        <w:rPr>
          <w:lang w:val="en-GB"/>
        </w:rPr>
        <w:t>. EM segmented i</w:t>
      </w:r>
      <w:r>
        <w:rPr>
          <w:lang w:val="en-GB"/>
        </w:rPr>
        <w:t>mage with numIter=</w:t>
      </w:r>
      <w:r>
        <w:rPr>
          <w:lang w:val="en-GB"/>
        </w:rPr>
        <w:t>5</w:t>
      </w:r>
    </w:p>
    <w:p w14:paraId="2B78901A" w14:textId="77777777" w:rsidR="00931E86" w:rsidRDefault="00931E86" w:rsidP="00931E86">
      <w:pPr>
        <w:pStyle w:val="Prrafodelista"/>
        <w:spacing w:after="240"/>
        <w:ind w:left="426"/>
        <w:jc w:val="both"/>
        <w:rPr>
          <w:sz w:val="22"/>
          <w:szCs w:val="22"/>
          <w:lang w:val="en-US"/>
        </w:rPr>
      </w:pPr>
    </w:p>
    <w:p w14:paraId="4B3D0F95" w14:textId="77777777" w:rsidR="00931E86" w:rsidRDefault="00931E86" w:rsidP="00931E86">
      <w:pPr>
        <w:pStyle w:val="Prrafodelista"/>
        <w:keepNext/>
        <w:spacing w:after="240"/>
        <w:ind w:left="426"/>
        <w:jc w:val="center"/>
      </w:pPr>
      <w:r>
        <w:rPr>
          <w:b/>
          <w:noProof/>
          <w:lang w:val="en-US"/>
        </w:rPr>
        <w:drawing>
          <wp:inline distT="0" distB="0" distL="0" distR="0" wp14:anchorId="07E09070" wp14:editId="4D11C199">
            <wp:extent cx="2531101" cy="1592654"/>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101" cy="1592654"/>
                    </a:xfrm>
                    <a:prstGeom prst="rect">
                      <a:avLst/>
                    </a:prstGeom>
                    <a:noFill/>
                    <a:ln>
                      <a:noFill/>
                    </a:ln>
                    <a:extLst>
                      <a:ext uri="{53640926-AAD7-44D8-BBD7-CCE9431645EC}">
                        <a14:shadowObscured xmlns:a14="http://schemas.microsoft.com/office/drawing/2010/main"/>
                      </a:ext>
                    </a:extLst>
                  </pic:spPr>
                </pic:pic>
              </a:graphicData>
            </a:graphic>
          </wp:inline>
        </w:drawing>
      </w:r>
    </w:p>
    <w:p w14:paraId="008BB4AE" w14:textId="5E1889AE" w:rsidR="00931E86" w:rsidRPr="00931E86" w:rsidRDefault="00931E86" w:rsidP="00931E86">
      <w:pPr>
        <w:pStyle w:val="Descripcin"/>
        <w:jc w:val="center"/>
        <w:rPr>
          <w:lang w:val="en-GB"/>
        </w:rPr>
      </w:pPr>
      <w:r w:rsidRPr="00931E86">
        <w:rPr>
          <w:lang w:val="en-GB"/>
        </w:rPr>
        <w:t xml:space="preserve">Image </w:t>
      </w:r>
      <w:r>
        <w:fldChar w:fldCharType="begin"/>
      </w:r>
      <w:r w:rsidRPr="00931E86">
        <w:rPr>
          <w:lang w:val="en-GB"/>
        </w:rPr>
        <w:instrText xml:space="preserve"> SEQ Image \* ARABIC </w:instrText>
      </w:r>
      <w:r>
        <w:fldChar w:fldCharType="separate"/>
      </w:r>
      <w:r w:rsidR="00D725B5">
        <w:rPr>
          <w:noProof/>
          <w:lang w:val="en-GB"/>
        </w:rPr>
        <w:t>7</w:t>
      </w:r>
      <w:r>
        <w:fldChar w:fldCharType="end"/>
      </w:r>
      <w:r w:rsidRPr="00931E86">
        <w:rPr>
          <w:lang w:val="en-GB"/>
        </w:rPr>
        <w:t>. EM segmented i</w:t>
      </w:r>
      <w:r>
        <w:rPr>
          <w:lang w:val="en-GB"/>
        </w:rPr>
        <w:t>mage with numIter=</w:t>
      </w:r>
      <w:r>
        <w:rPr>
          <w:lang w:val="en-GB"/>
        </w:rPr>
        <w:t>10</w:t>
      </w:r>
    </w:p>
    <w:p w14:paraId="0A9F19C2" w14:textId="77777777" w:rsidR="00931E86" w:rsidRDefault="00931E86" w:rsidP="00931E86">
      <w:pPr>
        <w:pStyle w:val="Descripcin"/>
        <w:rPr>
          <w:i w:val="0"/>
          <w:color w:val="auto"/>
          <w:sz w:val="22"/>
          <w:szCs w:val="22"/>
          <w:lang w:val="en-GB"/>
        </w:rPr>
      </w:pPr>
      <w:r w:rsidRPr="00931E86">
        <w:rPr>
          <w:i w:val="0"/>
          <w:color w:val="auto"/>
          <w:sz w:val="22"/>
          <w:szCs w:val="22"/>
          <w:lang w:val="en-GB"/>
        </w:rPr>
        <w:t>As we see in the tree images, the EM algorithm segments in region from the intensity. Furthermore, when it has more number the iteration, more sections are segmented.</w:t>
      </w:r>
    </w:p>
    <w:p w14:paraId="14ABD0D7" w14:textId="77777777" w:rsidR="00931E86" w:rsidRDefault="00931E86" w:rsidP="00931E86">
      <w:pPr>
        <w:rPr>
          <w:lang w:val="en-GB"/>
        </w:rPr>
      </w:pPr>
      <w:r>
        <w:rPr>
          <w:lang w:val="en-GB"/>
        </w:rPr>
        <w:br w:type="page"/>
      </w:r>
    </w:p>
    <w:p w14:paraId="1E779146" w14:textId="77777777" w:rsidR="00931E86" w:rsidRPr="00931E86" w:rsidRDefault="00801A1C" w:rsidP="00931E86">
      <w:pPr>
        <w:pStyle w:val="Prrafodelista"/>
        <w:numPr>
          <w:ilvl w:val="0"/>
          <w:numId w:val="14"/>
        </w:numPr>
        <w:spacing w:after="240"/>
        <w:jc w:val="both"/>
        <w:rPr>
          <w:sz w:val="22"/>
          <w:szCs w:val="22"/>
          <w:lang w:val="en-US"/>
        </w:rPr>
      </w:pPr>
      <w:r>
        <w:rPr>
          <w:sz w:val="22"/>
          <w:szCs w:val="22"/>
          <w:lang w:val="en-US"/>
        </w:rPr>
        <w:lastRenderedPageBreak/>
        <w:t xml:space="preserve">Interpret the probability density functions of the obtained regions for the different </w:t>
      </w:r>
      <w:r w:rsidR="0050540F">
        <w:rPr>
          <w:sz w:val="22"/>
          <w:szCs w:val="22"/>
          <w:lang w:val="en-US"/>
        </w:rPr>
        <w:t>executions</w:t>
      </w:r>
      <w:r>
        <w:rPr>
          <w:sz w:val="22"/>
          <w:szCs w:val="22"/>
          <w:lang w:val="en-US"/>
        </w:rPr>
        <w:t xml:space="preserve">. </w:t>
      </w:r>
      <w:r w:rsidRPr="00C7369C">
        <w:rPr>
          <w:i/>
          <w:sz w:val="22"/>
          <w:szCs w:val="22"/>
          <w:lang w:val="en-US"/>
        </w:rPr>
        <w:t>Note:</w:t>
      </w:r>
      <w:r>
        <w:rPr>
          <w:i/>
          <w:sz w:val="22"/>
          <w:szCs w:val="22"/>
          <w:lang w:val="en-US"/>
        </w:rPr>
        <w:t xml:space="preserve"> these densities are automatically </w:t>
      </w:r>
      <w:r w:rsidR="0050540F">
        <w:rPr>
          <w:i/>
          <w:sz w:val="22"/>
          <w:szCs w:val="22"/>
          <w:lang w:val="en-US"/>
        </w:rPr>
        <w:t>plotted</w:t>
      </w:r>
      <w:r>
        <w:rPr>
          <w:i/>
          <w:sz w:val="22"/>
          <w:szCs w:val="22"/>
          <w:lang w:val="en-US"/>
        </w:rPr>
        <w:t xml:space="preserve"> by the </w:t>
      </w:r>
      <w:r w:rsidRPr="00AA53FF">
        <w:rPr>
          <w:b/>
          <w:i/>
          <w:sz w:val="22"/>
          <w:szCs w:val="22"/>
          <w:lang w:val="en-US"/>
        </w:rPr>
        <w:t>segmentation</w:t>
      </w:r>
      <w:r>
        <w:rPr>
          <w:b/>
          <w:i/>
          <w:sz w:val="22"/>
          <w:szCs w:val="22"/>
          <w:lang w:val="en-US"/>
        </w:rPr>
        <w:t>_</w:t>
      </w:r>
      <w:r w:rsidRPr="00AA53FF">
        <w:rPr>
          <w:b/>
          <w:i/>
          <w:sz w:val="22"/>
          <w:szCs w:val="22"/>
          <w:lang w:val="en-US"/>
        </w:rPr>
        <w:t>em</w:t>
      </w:r>
      <w:r>
        <w:rPr>
          <w:i/>
          <w:sz w:val="22"/>
          <w:szCs w:val="22"/>
          <w:lang w:val="en-US"/>
        </w:rPr>
        <w:t xml:space="preserve"> function.</w:t>
      </w:r>
    </w:p>
    <w:p w14:paraId="6C0CFF5C" w14:textId="77777777" w:rsidR="00931E86" w:rsidRDefault="00931E86" w:rsidP="00931E86">
      <w:pPr>
        <w:pStyle w:val="Prrafodelista"/>
        <w:keepNext/>
        <w:spacing w:after="240"/>
        <w:ind w:left="426"/>
        <w:jc w:val="both"/>
      </w:pPr>
      <w:r>
        <w:rPr>
          <w:b/>
          <w:noProof/>
          <w:lang w:val="en-US"/>
        </w:rPr>
        <w:drawing>
          <wp:inline distT="0" distB="0" distL="0" distR="0" wp14:anchorId="3D3CEB2A" wp14:editId="65168944">
            <wp:extent cx="2438400" cy="1828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58038" cy="1843529"/>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3D5D1E66" wp14:editId="3864108A">
            <wp:extent cx="2443237" cy="183242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16360" cy="1887272"/>
                    </a:xfrm>
                    <a:prstGeom prst="rect">
                      <a:avLst/>
                    </a:prstGeom>
                    <a:noFill/>
                    <a:ln>
                      <a:noFill/>
                    </a:ln>
                    <a:extLst>
                      <a:ext uri="{53640926-AAD7-44D8-BBD7-CCE9431645EC}">
                        <a14:shadowObscured xmlns:a14="http://schemas.microsoft.com/office/drawing/2010/main"/>
                      </a:ext>
                    </a:extLst>
                  </pic:spPr>
                </pic:pic>
              </a:graphicData>
            </a:graphic>
          </wp:inline>
        </w:drawing>
      </w:r>
    </w:p>
    <w:p w14:paraId="49AD5535" w14:textId="30B20B4C" w:rsidR="00931E86" w:rsidRDefault="00931E86" w:rsidP="00812A32">
      <w:pPr>
        <w:pStyle w:val="Descripcin"/>
        <w:ind w:left="708" w:hanging="708"/>
        <w:jc w:val="both"/>
        <w:rPr>
          <w:sz w:val="22"/>
          <w:szCs w:val="22"/>
          <w:lang w:val="en-US"/>
        </w:rPr>
      </w:pPr>
      <w:r>
        <w:rPr>
          <w:lang w:val="en-GB"/>
        </w:rPr>
        <w:t xml:space="preserve">         </w:t>
      </w:r>
      <w:r w:rsidRPr="00931E86">
        <w:rPr>
          <w:lang w:val="en-GB"/>
        </w:rPr>
        <w:t xml:space="preserve">Plot </w:t>
      </w:r>
      <w:r>
        <w:fldChar w:fldCharType="begin"/>
      </w:r>
      <w:r w:rsidRPr="00931E86">
        <w:rPr>
          <w:lang w:val="en-GB"/>
        </w:rPr>
        <w:instrText xml:space="preserve"> SEQ Plot \* ARABIC </w:instrText>
      </w:r>
      <w:r>
        <w:fldChar w:fldCharType="separate"/>
      </w:r>
      <w:r w:rsidR="00D725B5">
        <w:rPr>
          <w:noProof/>
          <w:lang w:val="en-GB"/>
        </w:rPr>
        <w:t>1</w:t>
      </w:r>
      <w:r>
        <w:fldChar w:fldCharType="end"/>
      </w:r>
      <w:r w:rsidRPr="00931E86">
        <w:rPr>
          <w:lang w:val="en-GB"/>
        </w:rPr>
        <w:t xml:space="preserve">. </w:t>
      </w:r>
      <w:r>
        <w:rPr>
          <w:lang w:val="en-GB"/>
        </w:rPr>
        <w:t>PD</w:t>
      </w:r>
      <w:r w:rsidR="00812A32">
        <w:rPr>
          <w:lang w:val="en-GB"/>
        </w:rPr>
        <w:t>F</w:t>
      </w:r>
      <w:r>
        <w:rPr>
          <w:lang w:val="en-GB"/>
        </w:rPr>
        <w:t xml:space="preserve">s of </w:t>
      </w:r>
      <w:r w:rsidRPr="00931E86">
        <w:rPr>
          <w:lang w:val="en-GB"/>
        </w:rPr>
        <w:t>EM segmented i</w:t>
      </w:r>
      <w:r>
        <w:rPr>
          <w:lang w:val="en-GB"/>
        </w:rPr>
        <w:t>mage with numIter=2</w:t>
      </w:r>
      <w:r>
        <w:rPr>
          <w:lang w:val="en-GB"/>
        </w:rPr>
        <w:t xml:space="preserve">   </w:t>
      </w:r>
      <w:r w:rsidRPr="00931E86">
        <w:rPr>
          <w:lang w:val="en-GB"/>
        </w:rPr>
        <w:t xml:space="preserve">Plot </w:t>
      </w:r>
      <w:r>
        <w:fldChar w:fldCharType="begin"/>
      </w:r>
      <w:r w:rsidRPr="00931E86">
        <w:rPr>
          <w:lang w:val="en-GB"/>
        </w:rPr>
        <w:instrText xml:space="preserve"> SEQ Plot \* ARABIC </w:instrText>
      </w:r>
      <w:r>
        <w:fldChar w:fldCharType="separate"/>
      </w:r>
      <w:r w:rsidR="00D725B5">
        <w:rPr>
          <w:noProof/>
          <w:lang w:val="en-GB"/>
        </w:rPr>
        <w:t>2</w:t>
      </w:r>
      <w:r>
        <w:fldChar w:fldCharType="end"/>
      </w:r>
      <w:r w:rsidRPr="00931E86">
        <w:rPr>
          <w:lang w:val="en-GB"/>
        </w:rPr>
        <w:t xml:space="preserve">. </w:t>
      </w:r>
      <w:r w:rsidR="00812A32">
        <w:rPr>
          <w:lang w:val="en-GB"/>
        </w:rPr>
        <w:t xml:space="preserve">PDFs </w:t>
      </w:r>
      <w:r>
        <w:rPr>
          <w:lang w:val="en-GB"/>
        </w:rPr>
        <w:t xml:space="preserve">of </w:t>
      </w:r>
      <w:r w:rsidRPr="00931E86">
        <w:rPr>
          <w:lang w:val="en-GB"/>
        </w:rPr>
        <w:t>EM segmented i</w:t>
      </w:r>
      <w:r>
        <w:rPr>
          <w:lang w:val="en-GB"/>
        </w:rPr>
        <w:t>mage with numIter=</w:t>
      </w:r>
      <w:r>
        <w:rPr>
          <w:lang w:val="en-GB"/>
        </w:rPr>
        <w:t>5</w:t>
      </w:r>
    </w:p>
    <w:p w14:paraId="19AAC054" w14:textId="77777777" w:rsidR="00931E86" w:rsidRDefault="00931E86" w:rsidP="00931E86">
      <w:pPr>
        <w:pStyle w:val="Prrafodelista"/>
        <w:keepNext/>
        <w:spacing w:after="240"/>
        <w:ind w:left="0"/>
        <w:jc w:val="center"/>
      </w:pPr>
      <w:r>
        <w:rPr>
          <w:b/>
          <w:noProof/>
          <w:lang w:val="en-US"/>
        </w:rPr>
        <w:drawing>
          <wp:inline distT="0" distB="0" distL="0" distR="0" wp14:anchorId="56FDF614" wp14:editId="67D64291">
            <wp:extent cx="2532741" cy="1899557"/>
            <wp:effectExtent l="0" t="0" r="127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542090" cy="1906569"/>
                    </a:xfrm>
                    <a:prstGeom prst="rect">
                      <a:avLst/>
                    </a:prstGeom>
                    <a:noFill/>
                    <a:ln>
                      <a:noFill/>
                    </a:ln>
                    <a:extLst>
                      <a:ext uri="{53640926-AAD7-44D8-BBD7-CCE9431645EC}">
                        <a14:shadowObscured xmlns:a14="http://schemas.microsoft.com/office/drawing/2010/main"/>
                      </a:ext>
                    </a:extLst>
                  </pic:spPr>
                </pic:pic>
              </a:graphicData>
            </a:graphic>
          </wp:inline>
        </w:drawing>
      </w:r>
    </w:p>
    <w:p w14:paraId="46A10379" w14:textId="63F35F0B" w:rsidR="00931E86" w:rsidRDefault="00931E86" w:rsidP="00931E86">
      <w:pPr>
        <w:pStyle w:val="Descripcin"/>
        <w:jc w:val="center"/>
        <w:rPr>
          <w:lang w:val="en-GB"/>
        </w:rPr>
      </w:pPr>
      <w:r w:rsidRPr="00931E86">
        <w:rPr>
          <w:lang w:val="en-GB"/>
        </w:rPr>
        <w:t xml:space="preserve">Plot </w:t>
      </w:r>
      <w:r>
        <w:fldChar w:fldCharType="begin"/>
      </w:r>
      <w:r w:rsidRPr="00931E86">
        <w:rPr>
          <w:lang w:val="en-GB"/>
        </w:rPr>
        <w:instrText xml:space="preserve"> SEQ Plot \* ARABIC </w:instrText>
      </w:r>
      <w:r>
        <w:fldChar w:fldCharType="separate"/>
      </w:r>
      <w:r w:rsidR="00D725B5">
        <w:rPr>
          <w:noProof/>
          <w:lang w:val="en-GB"/>
        </w:rPr>
        <w:t>3</w:t>
      </w:r>
      <w:r>
        <w:fldChar w:fldCharType="end"/>
      </w:r>
      <w:r w:rsidRPr="00931E86">
        <w:rPr>
          <w:lang w:val="en-GB"/>
        </w:rPr>
        <w:t xml:space="preserve">. </w:t>
      </w:r>
      <w:r w:rsidR="00812A32">
        <w:rPr>
          <w:lang w:val="en-GB"/>
        </w:rPr>
        <w:t xml:space="preserve">PDFs </w:t>
      </w:r>
      <w:r>
        <w:rPr>
          <w:lang w:val="en-GB"/>
        </w:rPr>
        <w:t xml:space="preserve">of </w:t>
      </w:r>
      <w:r w:rsidRPr="00931E86">
        <w:rPr>
          <w:lang w:val="en-GB"/>
        </w:rPr>
        <w:t>EM segmented i</w:t>
      </w:r>
      <w:r>
        <w:rPr>
          <w:lang w:val="en-GB"/>
        </w:rPr>
        <w:t>mage with numIter=</w:t>
      </w:r>
      <w:r>
        <w:rPr>
          <w:lang w:val="en-GB"/>
        </w:rPr>
        <w:t>10</w:t>
      </w:r>
    </w:p>
    <w:p w14:paraId="2A0F1233" w14:textId="77777777" w:rsidR="00931E86" w:rsidRPr="00812A32" w:rsidRDefault="00972EB5" w:rsidP="00972EB5">
      <w:pPr>
        <w:spacing w:after="240"/>
        <w:ind w:left="709"/>
        <w:rPr>
          <w:sz w:val="22"/>
          <w:lang w:val="en-GB"/>
        </w:rPr>
      </w:pPr>
      <w:r>
        <w:rPr>
          <w:sz w:val="22"/>
          <w:lang w:val="en-GB"/>
        </w:rPr>
        <w:t xml:space="preserve">For all the plots, the green pdf is from the black segmented part and the blue one, the black segmented part. Also, it indicates the probability that have that segmentation for been in that segmentation. Furthermore, as we see, when it has a greater number of </w:t>
      </w:r>
      <w:r w:rsidR="00517C71">
        <w:rPr>
          <w:sz w:val="22"/>
          <w:lang w:val="en-GB"/>
        </w:rPr>
        <w:t>iterations</w:t>
      </w:r>
      <w:r>
        <w:rPr>
          <w:sz w:val="22"/>
          <w:lang w:val="en-GB"/>
        </w:rPr>
        <w:t>, the variance in each pdf change. In this chase, the change is the green pdf have less and less variance and the blue pdf have more and more variance.</w:t>
      </w:r>
    </w:p>
    <w:p w14:paraId="1F39EED1" w14:textId="77777777" w:rsidR="005D656E" w:rsidRDefault="005D656E" w:rsidP="00DA4ABC">
      <w:pPr>
        <w:pStyle w:val="Prrafodelista"/>
        <w:numPr>
          <w:ilvl w:val="0"/>
          <w:numId w:val="14"/>
        </w:numPr>
        <w:spacing w:after="240"/>
        <w:jc w:val="both"/>
        <w:rPr>
          <w:sz w:val="22"/>
          <w:szCs w:val="22"/>
          <w:lang w:val="en-US"/>
        </w:rPr>
      </w:pPr>
      <w:r w:rsidRPr="00801A1C">
        <w:rPr>
          <w:sz w:val="22"/>
          <w:szCs w:val="22"/>
          <w:lang w:val="en-US"/>
        </w:rPr>
        <w:t>Compare the results with the output of the K-means algorithm working with the grayscale image and justify the differences.</w:t>
      </w:r>
    </w:p>
    <w:p w14:paraId="0C8B9BED" w14:textId="77777777" w:rsidR="009C3E2E" w:rsidRDefault="009C3E2E" w:rsidP="00517C71">
      <w:pPr>
        <w:pStyle w:val="Prrafodelista"/>
        <w:keepNext/>
        <w:spacing w:after="240"/>
        <w:ind w:left="284"/>
        <w:jc w:val="center"/>
      </w:pPr>
      <w:r>
        <w:rPr>
          <w:b/>
          <w:noProof/>
          <w:lang w:val="en-US"/>
        </w:rPr>
        <w:drawing>
          <wp:inline distT="0" distB="0" distL="0" distR="0" wp14:anchorId="36357999" wp14:editId="3C86B7ED">
            <wp:extent cx="2084614" cy="131170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107487" cy="1326102"/>
                    </a:xfrm>
                    <a:prstGeom prst="rect">
                      <a:avLst/>
                    </a:prstGeom>
                    <a:noFill/>
                    <a:ln>
                      <a:noFill/>
                    </a:ln>
                    <a:extLst>
                      <a:ext uri="{53640926-AAD7-44D8-BBD7-CCE9431645EC}">
                        <a14:shadowObscured xmlns:a14="http://schemas.microsoft.com/office/drawing/2010/main"/>
                      </a:ext>
                    </a:extLst>
                  </pic:spPr>
                </pic:pic>
              </a:graphicData>
            </a:graphic>
          </wp:inline>
        </w:drawing>
      </w:r>
      <w:r>
        <w:rPr>
          <w:b/>
          <w:noProof/>
          <w:lang w:val="en-US"/>
        </w:rPr>
        <w:drawing>
          <wp:inline distT="0" distB="0" distL="0" distR="0" wp14:anchorId="174AD4AB" wp14:editId="2CCD683B">
            <wp:extent cx="2078455" cy="13163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570" t="11840" r="6977" b="18534"/>
                    <a:stretch/>
                  </pic:blipFill>
                  <pic:spPr bwMode="auto">
                    <a:xfrm>
                      <a:off x="0" y="0"/>
                      <a:ext cx="2125978" cy="1346453"/>
                    </a:xfrm>
                    <a:prstGeom prst="rect">
                      <a:avLst/>
                    </a:prstGeom>
                    <a:noFill/>
                    <a:ln>
                      <a:noFill/>
                    </a:ln>
                    <a:extLst>
                      <a:ext uri="{53640926-AAD7-44D8-BBD7-CCE9431645EC}">
                        <a14:shadowObscured xmlns:a14="http://schemas.microsoft.com/office/drawing/2010/main"/>
                      </a:ext>
                    </a:extLst>
                  </pic:spPr>
                </pic:pic>
              </a:graphicData>
            </a:graphic>
          </wp:inline>
        </w:drawing>
      </w:r>
    </w:p>
    <w:p w14:paraId="62E977F6" w14:textId="77777777" w:rsidR="009C3E2E" w:rsidRPr="00517C71" w:rsidRDefault="009C3E2E" w:rsidP="009C3E2E">
      <w:pPr>
        <w:pStyle w:val="Descripcin"/>
        <w:ind w:left="1416"/>
        <w:jc w:val="both"/>
        <w:rPr>
          <w:lang w:val="en-GB"/>
        </w:rPr>
      </w:pPr>
      <w:r w:rsidRPr="00517C71">
        <w:rPr>
          <w:lang w:val="en-GB"/>
        </w:rPr>
        <w:t xml:space="preserve">           </w:t>
      </w:r>
      <w:r w:rsidR="00517C71">
        <w:rPr>
          <w:lang w:val="en-GB"/>
        </w:rPr>
        <w:tab/>
        <w:t xml:space="preserve">     </w:t>
      </w:r>
      <w:r w:rsidRPr="00517C71">
        <w:rPr>
          <w:lang w:val="en-GB"/>
        </w:rPr>
        <w:t>Imagen 8</w:t>
      </w:r>
      <w:r w:rsidR="00517C71">
        <w:rPr>
          <w:lang w:val="en-GB"/>
        </w:rPr>
        <w:tab/>
        <w:t xml:space="preserve">      </w:t>
      </w:r>
      <w:r w:rsidRPr="00517C71">
        <w:rPr>
          <w:lang w:val="en-GB"/>
        </w:rPr>
        <w:tab/>
      </w:r>
      <w:r w:rsidRPr="00517C71">
        <w:rPr>
          <w:lang w:val="en-GB"/>
        </w:rPr>
        <w:tab/>
        <w:t xml:space="preserve">      </w:t>
      </w:r>
      <w:r w:rsidR="00517C71">
        <w:rPr>
          <w:lang w:val="en-GB"/>
        </w:rPr>
        <w:t xml:space="preserve">          </w:t>
      </w:r>
      <w:r w:rsidRPr="00517C71">
        <w:rPr>
          <w:lang w:val="en-GB"/>
        </w:rPr>
        <w:t>Imagen 9</w:t>
      </w:r>
    </w:p>
    <w:p w14:paraId="31AC004B" w14:textId="77777777" w:rsidR="009C3E2E" w:rsidRPr="00801A1C" w:rsidRDefault="00517C71" w:rsidP="00517C71">
      <w:pPr>
        <w:pStyle w:val="Prrafodelista"/>
        <w:spacing w:after="240"/>
        <w:ind w:left="709"/>
        <w:jc w:val="both"/>
        <w:rPr>
          <w:sz w:val="22"/>
          <w:szCs w:val="22"/>
          <w:lang w:val="en-US"/>
        </w:rPr>
      </w:pPr>
      <w:r>
        <w:rPr>
          <w:sz w:val="22"/>
          <w:szCs w:val="22"/>
          <w:lang w:val="en-US"/>
        </w:rPr>
        <w:t xml:space="preserve">The difference in both images is that the EM segmentation segmented more than the kmean segmentation. This is due to the EM algorithm which is like the kmean algorithm, but it more generic. Both changes their means in each iteration, but in EM have </w:t>
      </w:r>
      <w:proofErr w:type="gramStart"/>
      <w:r>
        <w:rPr>
          <w:sz w:val="22"/>
          <w:szCs w:val="22"/>
          <w:lang w:val="en-US"/>
        </w:rPr>
        <w:t>a</w:t>
      </w:r>
      <w:proofErr w:type="gramEnd"/>
      <w:r>
        <w:rPr>
          <w:sz w:val="22"/>
          <w:szCs w:val="22"/>
          <w:lang w:val="en-US"/>
        </w:rPr>
        <w:t xml:space="preserve"> extra parameter, the covariance, which also change in each iteration.</w:t>
      </w:r>
    </w:p>
    <w:p w14:paraId="2E94149D" w14:textId="77777777" w:rsidR="00E70F16" w:rsidRPr="00F258B1" w:rsidRDefault="00E70F16" w:rsidP="00325D72">
      <w:pPr>
        <w:rPr>
          <w:b/>
          <w:sz w:val="22"/>
          <w:szCs w:val="22"/>
          <w:u w:val="single"/>
          <w:lang w:val="en-US"/>
        </w:rPr>
      </w:pPr>
    </w:p>
    <w:p w14:paraId="01E79CF0" w14:textId="77777777" w:rsidR="00801A1C" w:rsidRDefault="00C7369C" w:rsidP="00801A1C">
      <w:pPr>
        <w:spacing w:after="240"/>
        <w:jc w:val="both"/>
        <w:rPr>
          <w:lang w:val="en-US"/>
        </w:rPr>
      </w:pPr>
      <w:r w:rsidRPr="00F258B1">
        <w:rPr>
          <w:lang w:val="en-US"/>
        </w:rPr>
        <w:t>Example:</w:t>
      </w:r>
    </w:p>
    <w:tbl>
      <w:tblPr>
        <w:tblStyle w:val="Tablaconcuadrcula"/>
        <w:tblW w:w="0" w:type="auto"/>
        <w:tblLook w:val="04A0" w:firstRow="1" w:lastRow="0" w:firstColumn="1" w:lastColumn="0" w:noHBand="0" w:noVBand="1"/>
      </w:tblPr>
      <w:tblGrid>
        <w:gridCol w:w="8494"/>
      </w:tblGrid>
      <w:tr w:rsidR="00801A1C" w14:paraId="3AA6A845" w14:textId="77777777" w:rsidTr="00801A1C">
        <w:tc>
          <w:tcPr>
            <w:tcW w:w="8494" w:type="dxa"/>
          </w:tcPr>
          <w:p w14:paraId="2D7C44C2" w14:textId="77777777" w:rsidR="00801A1C" w:rsidRDefault="00801A1C" w:rsidP="00801A1C">
            <w:pPr>
              <w:shd w:val="clear" w:color="auto" w:fill="FFFFFF"/>
              <w:suppressAutoHyphens w:val="0"/>
              <w:rPr>
                <w:rFonts w:ascii="Courier New" w:hAnsi="Courier New" w:cs="Courier New"/>
                <w:color w:val="000000"/>
                <w:sz w:val="18"/>
                <w:szCs w:val="20"/>
                <w:lang w:val="en-US" w:eastAsia="en-US"/>
              </w:rPr>
            </w:pPr>
          </w:p>
          <w:p w14:paraId="13668858"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clear variables</w:t>
            </w:r>
          </w:p>
          <w:p w14:paraId="5F89557C"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clc</w:t>
            </w:r>
          </w:p>
          <w:p w14:paraId="32A154C2"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p>
          <w:p w14:paraId="723D60BA"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8000"/>
                <w:sz w:val="18"/>
                <w:szCs w:val="20"/>
                <w:lang w:val="en-US" w:eastAsia="en-US"/>
              </w:rPr>
              <w:t>% Prepare the data</w:t>
            </w:r>
          </w:p>
          <w:p w14:paraId="37B4C000"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num_seg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r w:rsidRPr="00801A1C">
              <w:rPr>
                <w:rFonts w:ascii="Courier New" w:hAnsi="Courier New" w:cs="Courier New"/>
                <w:color w:val="FF8000"/>
                <w:sz w:val="18"/>
                <w:szCs w:val="20"/>
                <w:lang w:val="en-US" w:eastAsia="en-US"/>
              </w:rPr>
              <w:t>2</w:t>
            </w:r>
            <w:r w:rsidRPr="00801A1C">
              <w:rPr>
                <w:rFonts w:ascii="Courier New" w:hAnsi="Courier New" w:cs="Courier New"/>
                <w:b/>
                <w:bCs/>
                <w:color w:val="000080"/>
                <w:sz w:val="18"/>
                <w:szCs w:val="20"/>
                <w:lang w:val="en-US" w:eastAsia="en-US"/>
              </w:rPr>
              <w:t>;</w:t>
            </w:r>
          </w:p>
          <w:p w14:paraId="2C36805D"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im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imread</w:t>
            </w:r>
            <w:r w:rsidRPr="00801A1C">
              <w:rPr>
                <w:rFonts w:ascii="Courier New" w:hAnsi="Courier New" w:cs="Courier New"/>
                <w:b/>
                <w:bCs/>
                <w:color w:val="000080"/>
                <w:sz w:val="18"/>
                <w:szCs w:val="20"/>
                <w:lang w:val="en-US" w:eastAsia="en-US"/>
              </w:rPr>
              <w:t>(</w:t>
            </w:r>
            <w:r w:rsidRPr="00801A1C">
              <w:rPr>
                <w:rFonts w:ascii="Courier New" w:hAnsi="Courier New" w:cs="Courier New"/>
                <w:color w:val="808080"/>
                <w:sz w:val="18"/>
                <w:szCs w:val="20"/>
                <w:lang w:val="en-US" w:eastAsia="en-US"/>
              </w:rPr>
              <w:t>'torre_monica.jpg'</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41E74AC0"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im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rgb2gray</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im</w:t>
            </w:r>
            <w:r w:rsidRPr="00801A1C">
              <w:rPr>
                <w:rFonts w:ascii="Courier New" w:hAnsi="Courier New" w:cs="Courier New"/>
                <w:b/>
                <w:bCs/>
                <w:color w:val="000080"/>
                <w:sz w:val="18"/>
                <w:szCs w:val="20"/>
                <w:lang w:val="en-US" w:eastAsia="en-US"/>
              </w:rPr>
              <w:t>);</w:t>
            </w:r>
          </w:p>
          <w:p w14:paraId="612B6EDB"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im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im2double</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im</w:t>
            </w:r>
            <w:r w:rsidRPr="00801A1C">
              <w:rPr>
                <w:rFonts w:ascii="Courier New" w:hAnsi="Courier New" w:cs="Courier New"/>
                <w:b/>
                <w:bCs/>
                <w:color w:val="000080"/>
                <w:sz w:val="18"/>
                <w:szCs w:val="20"/>
                <w:lang w:val="en-US" w:eastAsia="en-US"/>
              </w:rPr>
              <w:t>);</w:t>
            </w:r>
          </w:p>
          <w:p w14:paraId="5A48AFDC"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p>
          <w:p w14:paraId="318F5EC5" w14:textId="77777777" w:rsidR="00801A1C" w:rsidRPr="00801A1C" w:rsidRDefault="0050540F" w:rsidP="00801A1C">
            <w:pPr>
              <w:shd w:val="clear" w:color="auto" w:fill="FFFFFF"/>
              <w:suppressAutoHyphens w:val="0"/>
              <w:rPr>
                <w:rFonts w:ascii="Courier New" w:hAnsi="Courier New" w:cs="Courier New"/>
                <w:color w:val="000000"/>
                <w:sz w:val="18"/>
                <w:szCs w:val="20"/>
                <w:lang w:val="en-US" w:eastAsia="en-US"/>
              </w:rPr>
            </w:pPr>
            <w:r w:rsidRPr="0050540F">
              <w:rPr>
                <w:rFonts w:ascii="Courier New" w:hAnsi="Courier New" w:cs="Courier New"/>
                <w:color w:val="000000"/>
                <w:sz w:val="18"/>
                <w:szCs w:val="20"/>
                <w:lang w:val="en-US" w:eastAsia="en-US"/>
              </w:rPr>
              <w:t>numIter</w:t>
            </w:r>
            <w:r w:rsidR="00801A1C" w:rsidRPr="00801A1C">
              <w:rPr>
                <w:rFonts w:ascii="Courier New" w:hAnsi="Courier New" w:cs="Courier New"/>
                <w:b/>
                <w:bCs/>
                <w:color w:val="000080"/>
                <w:sz w:val="18"/>
                <w:szCs w:val="20"/>
                <w:lang w:val="en-US" w:eastAsia="en-US"/>
              </w:rPr>
              <w:t>=</w:t>
            </w:r>
            <w:r w:rsidR="00801A1C" w:rsidRPr="00801A1C">
              <w:rPr>
                <w:rFonts w:ascii="Courier New" w:hAnsi="Courier New" w:cs="Courier New"/>
                <w:color w:val="000000"/>
                <w:sz w:val="18"/>
                <w:szCs w:val="20"/>
                <w:lang w:val="en-US" w:eastAsia="en-US"/>
              </w:rPr>
              <w:t xml:space="preserve"> </w:t>
            </w:r>
            <w:r w:rsidR="00801A1C" w:rsidRPr="00801A1C">
              <w:rPr>
                <w:rFonts w:ascii="Courier New" w:hAnsi="Courier New" w:cs="Courier New"/>
                <w:color w:val="FF8000"/>
                <w:sz w:val="18"/>
                <w:szCs w:val="20"/>
                <w:lang w:val="en-US" w:eastAsia="en-US"/>
              </w:rPr>
              <w:t>2</w:t>
            </w:r>
            <w:r w:rsidR="00801A1C" w:rsidRPr="00801A1C">
              <w:rPr>
                <w:rFonts w:ascii="Courier New" w:hAnsi="Courier New" w:cs="Courier New"/>
                <w:b/>
                <w:bCs/>
                <w:color w:val="000080"/>
                <w:sz w:val="18"/>
                <w:szCs w:val="20"/>
                <w:lang w:val="en-US" w:eastAsia="en-US"/>
              </w:rPr>
              <w:t>;</w:t>
            </w:r>
          </w:p>
          <w:p w14:paraId="643368DB"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p>
          <w:p w14:paraId="234A89BA"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clus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segmentation_em</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im</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num_seg</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r w:rsidR="0050540F" w:rsidRPr="0050540F">
              <w:rPr>
                <w:rFonts w:ascii="Courier New" w:hAnsi="Courier New" w:cs="Courier New"/>
                <w:color w:val="000000"/>
                <w:sz w:val="18"/>
                <w:szCs w:val="20"/>
                <w:lang w:val="en-US" w:eastAsia="en-US"/>
              </w:rPr>
              <w:t>numIter</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r w:rsidRPr="00801A1C">
              <w:rPr>
                <w:rFonts w:ascii="Courier New" w:hAnsi="Courier New" w:cs="Courier New"/>
                <w:color w:val="008000"/>
                <w:sz w:val="18"/>
                <w:szCs w:val="20"/>
                <w:lang w:val="en-US" w:eastAsia="en-US"/>
              </w:rPr>
              <w:t xml:space="preserve">%Image with segm. result </w:t>
            </w:r>
          </w:p>
          <w:p w14:paraId="7D927B2F"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im_clust </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uint8</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255</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clus</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1</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max</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max</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clus</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1</w:t>
            </w:r>
            <w:r w:rsidRPr="00801A1C">
              <w:rPr>
                <w:rFonts w:ascii="Courier New" w:hAnsi="Courier New" w:cs="Courier New"/>
                <w:b/>
                <w:bCs/>
                <w:color w:val="000080"/>
                <w:sz w:val="18"/>
                <w:szCs w:val="20"/>
                <w:lang w:val="en-US" w:eastAsia="en-US"/>
              </w:rPr>
              <w:t>));</w:t>
            </w:r>
          </w:p>
          <w:p w14:paraId="778CB960"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 xml:space="preserve">    </w:t>
            </w:r>
          </w:p>
          <w:p w14:paraId="6CB08917"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8000"/>
                <w:sz w:val="18"/>
                <w:szCs w:val="20"/>
                <w:lang w:val="en-US" w:eastAsia="en-US"/>
              </w:rPr>
              <w:t>% Show the figure</w:t>
            </w:r>
          </w:p>
          <w:p w14:paraId="4B8822E1"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figure</w:t>
            </w:r>
          </w:p>
          <w:p w14:paraId="40AEDE64"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subplot</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1</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2</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1</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0F967534"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imshow</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im</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1A1AFB53"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title</w:t>
            </w:r>
            <w:r w:rsidRPr="00801A1C">
              <w:rPr>
                <w:rFonts w:ascii="Courier New" w:hAnsi="Courier New" w:cs="Courier New"/>
                <w:b/>
                <w:bCs/>
                <w:color w:val="000080"/>
                <w:sz w:val="18"/>
                <w:szCs w:val="20"/>
                <w:lang w:val="en-US" w:eastAsia="en-US"/>
              </w:rPr>
              <w:t>(</w:t>
            </w:r>
            <w:r w:rsidRPr="00801A1C">
              <w:rPr>
                <w:rFonts w:ascii="Courier New" w:hAnsi="Courier New" w:cs="Courier New"/>
                <w:color w:val="808080"/>
                <w:sz w:val="18"/>
                <w:szCs w:val="20"/>
                <w:lang w:val="en-US" w:eastAsia="en-US"/>
              </w:rPr>
              <w:t>'Imagen original'</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182851CE"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p>
          <w:p w14:paraId="5DD71D95"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8000"/>
                <w:sz w:val="18"/>
                <w:szCs w:val="20"/>
                <w:lang w:val="en-US" w:eastAsia="en-US"/>
              </w:rPr>
              <w:t>% Show the results</w:t>
            </w:r>
          </w:p>
          <w:p w14:paraId="2096BD7D"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subplot</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1</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2</w:t>
            </w:r>
            <w:r w:rsidRPr="00801A1C">
              <w:rPr>
                <w:rFonts w:ascii="Courier New" w:hAnsi="Courier New" w:cs="Courier New"/>
                <w:b/>
                <w:bCs/>
                <w:color w:val="000080"/>
                <w:sz w:val="18"/>
                <w:szCs w:val="20"/>
                <w:lang w:val="en-US" w:eastAsia="en-US"/>
              </w:rPr>
              <w:t>,</w:t>
            </w:r>
            <w:r w:rsidRPr="00801A1C">
              <w:rPr>
                <w:rFonts w:ascii="Courier New" w:hAnsi="Courier New" w:cs="Courier New"/>
                <w:color w:val="FF8000"/>
                <w:sz w:val="18"/>
                <w:szCs w:val="20"/>
                <w:lang w:val="en-US" w:eastAsia="en-US"/>
              </w:rPr>
              <w:t>2</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51F02E83" w14:textId="77777777" w:rsidR="00801A1C" w:rsidRPr="00801A1C" w:rsidRDefault="00801A1C" w:rsidP="00801A1C">
            <w:pPr>
              <w:shd w:val="clear" w:color="auto" w:fill="FFFFFF"/>
              <w:suppressAutoHyphens w:val="0"/>
              <w:rPr>
                <w:rFonts w:ascii="Courier New" w:hAnsi="Courier New" w:cs="Courier New"/>
                <w:color w:val="000000"/>
                <w:sz w:val="18"/>
                <w:szCs w:val="20"/>
                <w:lang w:val="en-US" w:eastAsia="en-US"/>
              </w:rPr>
            </w:pPr>
            <w:r w:rsidRPr="00801A1C">
              <w:rPr>
                <w:rFonts w:ascii="Courier New" w:hAnsi="Courier New" w:cs="Courier New"/>
                <w:color w:val="000000"/>
                <w:sz w:val="18"/>
                <w:szCs w:val="20"/>
                <w:lang w:val="en-US" w:eastAsia="en-US"/>
              </w:rPr>
              <w:t>imshow</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im_clust</w:t>
            </w:r>
            <w:r w:rsidRPr="00801A1C">
              <w:rPr>
                <w:rFonts w:ascii="Courier New" w:hAnsi="Courier New" w:cs="Courier New"/>
                <w:b/>
                <w:bCs/>
                <w:color w:val="000080"/>
                <w:sz w:val="18"/>
                <w:szCs w:val="20"/>
                <w:lang w:val="en-US" w:eastAsia="en-US"/>
              </w:rPr>
              <w:t>);</w:t>
            </w:r>
            <w:r w:rsidRPr="00801A1C">
              <w:rPr>
                <w:rFonts w:ascii="Courier New" w:hAnsi="Courier New" w:cs="Courier New"/>
                <w:color w:val="000000"/>
                <w:sz w:val="18"/>
                <w:szCs w:val="20"/>
                <w:lang w:val="en-US" w:eastAsia="en-US"/>
              </w:rPr>
              <w:t xml:space="preserve"> </w:t>
            </w:r>
          </w:p>
          <w:p w14:paraId="06354A16" w14:textId="77777777" w:rsidR="00801A1C" w:rsidRPr="00801A1C" w:rsidRDefault="00801A1C" w:rsidP="00801A1C">
            <w:pPr>
              <w:shd w:val="clear" w:color="auto" w:fill="FFFFFF"/>
              <w:suppressAutoHyphens w:val="0"/>
              <w:rPr>
                <w:sz w:val="22"/>
                <w:lang w:val="en-US" w:eastAsia="en-US"/>
              </w:rPr>
            </w:pPr>
            <w:r w:rsidRPr="00801A1C">
              <w:rPr>
                <w:rFonts w:ascii="Courier New" w:hAnsi="Courier New" w:cs="Courier New"/>
                <w:color w:val="000000"/>
                <w:sz w:val="18"/>
                <w:szCs w:val="20"/>
                <w:lang w:val="en-US" w:eastAsia="en-US"/>
              </w:rPr>
              <w:t>title</w:t>
            </w:r>
            <w:r w:rsidRPr="00801A1C">
              <w:rPr>
                <w:rFonts w:ascii="Courier New" w:hAnsi="Courier New" w:cs="Courier New"/>
                <w:b/>
                <w:bCs/>
                <w:color w:val="000080"/>
                <w:sz w:val="18"/>
                <w:szCs w:val="20"/>
                <w:lang w:val="en-US" w:eastAsia="en-US"/>
              </w:rPr>
              <w:t>(</w:t>
            </w:r>
            <w:r w:rsidRPr="00801A1C">
              <w:rPr>
                <w:rFonts w:ascii="Courier New" w:hAnsi="Courier New" w:cs="Courier New"/>
                <w:color w:val="808080"/>
                <w:sz w:val="18"/>
                <w:szCs w:val="20"/>
                <w:lang w:val="en-US" w:eastAsia="en-US"/>
              </w:rPr>
              <w:t>'Segmentacion EM'</w:t>
            </w:r>
            <w:r w:rsidRPr="00801A1C">
              <w:rPr>
                <w:rFonts w:ascii="Courier New" w:hAnsi="Courier New" w:cs="Courier New"/>
                <w:b/>
                <w:bCs/>
                <w:color w:val="000080"/>
                <w:sz w:val="18"/>
                <w:szCs w:val="20"/>
                <w:lang w:val="en-US" w:eastAsia="en-US"/>
              </w:rPr>
              <w:t>);</w:t>
            </w:r>
          </w:p>
          <w:p w14:paraId="4567D016" w14:textId="77777777" w:rsidR="00801A1C" w:rsidRDefault="00801A1C" w:rsidP="00801A1C">
            <w:pPr>
              <w:spacing w:after="240"/>
              <w:jc w:val="both"/>
              <w:rPr>
                <w:lang w:val="en-US"/>
              </w:rPr>
            </w:pPr>
          </w:p>
        </w:tc>
      </w:tr>
    </w:tbl>
    <w:p w14:paraId="26923576" w14:textId="77777777" w:rsidR="00801A1C" w:rsidRDefault="00801A1C" w:rsidP="00325D72">
      <w:pPr>
        <w:rPr>
          <w:b/>
          <w:sz w:val="22"/>
          <w:szCs w:val="22"/>
          <w:u w:val="single"/>
        </w:rPr>
      </w:pPr>
    </w:p>
    <w:p w14:paraId="5219B3E7" w14:textId="77777777" w:rsidR="00325D72" w:rsidRPr="00BC6693" w:rsidRDefault="00325D72" w:rsidP="00801A1C">
      <w:pPr>
        <w:spacing w:after="240"/>
        <w:jc w:val="both"/>
        <w:rPr>
          <w:sz w:val="22"/>
          <w:lang w:val="en-US"/>
        </w:rPr>
      </w:pPr>
    </w:p>
    <w:sectPr w:rsidR="00325D72" w:rsidRPr="00BC6693" w:rsidSect="00AA7BC6">
      <w:headerReference w:type="default" r:id="rId18"/>
      <w:pgSz w:w="11906" w:h="16838"/>
      <w:pgMar w:top="1667" w:right="1701" w:bottom="1418"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20582" w14:textId="77777777" w:rsidR="00900780" w:rsidRDefault="00900780">
      <w:r>
        <w:separator/>
      </w:r>
    </w:p>
  </w:endnote>
  <w:endnote w:type="continuationSeparator" w:id="0">
    <w:p w14:paraId="1BD66D25" w14:textId="77777777" w:rsidR="00900780" w:rsidRDefault="0090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Times New Roman"/>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0EFF" w:usb1="5200F5FF" w:usb2="0A242021" w:usb3="00000000" w:csb0="000001BF" w:csb1="00000000"/>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D1EDF" w14:textId="77777777" w:rsidR="00900780" w:rsidRDefault="00900780">
      <w:r>
        <w:separator/>
      </w:r>
    </w:p>
  </w:footnote>
  <w:footnote w:type="continuationSeparator" w:id="0">
    <w:p w14:paraId="14CA7C8B" w14:textId="77777777" w:rsidR="00900780" w:rsidRDefault="00900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343ED" w14:textId="77777777" w:rsidR="00BB4E04" w:rsidRDefault="00BB4E04">
    <w:pPr>
      <w:pStyle w:val="Encabezado"/>
    </w:pPr>
    <w:r>
      <w:rPr>
        <w:noProof/>
        <w:lang w:val="en-US" w:eastAsia="en-US"/>
      </w:rPr>
      <w:drawing>
        <wp:anchor distT="0" distB="0" distL="114935" distR="114935" simplePos="0" relativeHeight="251657728" behindDoc="1" locked="0" layoutInCell="1" allowOverlap="1" wp14:anchorId="1AB613A0" wp14:editId="561BAE13">
          <wp:simplePos x="0" y="0"/>
          <wp:positionH relativeFrom="column">
            <wp:posOffset>4791710</wp:posOffset>
          </wp:positionH>
          <wp:positionV relativeFrom="paragraph">
            <wp:posOffset>-227965</wp:posOffset>
          </wp:positionV>
          <wp:extent cx="643255" cy="665480"/>
          <wp:effectExtent l="0" t="0" r="4445" b="1270"/>
          <wp:wrapTight wrapText="bothSides">
            <wp:wrapPolygon edited="0">
              <wp:start x="0" y="0"/>
              <wp:lineTo x="0" y="21023"/>
              <wp:lineTo x="21110" y="21023"/>
              <wp:lineTo x="2111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65480"/>
                  </a:xfrm>
                  <a:prstGeom prst="rect">
                    <a:avLst/>
                  </a:prstGeom>
                  <a:solidFill>
                    <a:srgbClr val="FFFFFF"/>
                  </a:solidFill>
                  <a:ln>
                    <a:noFill/>
                  </a:ln>
                </pic:spPr>
              </pic:pic>
            </a:graphicData>
          </a:graphic>
        </wp:anchor>
      </w:drawing>
    </w:r>
    <w:r>
      <w:t>Dpto. Ingeniería de Sistemas y Automática</w:t>
    </w:r>
  </w:p>
  <w:p w14:paraId="0761A2F5" w14:textId="77777777" w:rsidR="00BB4E04" w:rsidRDefault="00BB4E04">
    <w:pPr>
      <w:pStyle w:val="Encabezado"/>
    </w:pPr>
    <w:r>
      <w:t>Universidad de Málaga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1140"/>
        </w:tabs>
        <w:ind w:left="1140" w:hanging="435"/>
      </w:pPr>
    </w:lvl>
    <w:lvl w:ilvl="1">
      <w:start w:val="1"/>
      <w:numFmt w:val="decimal"/>
      <w:lvlText w:val="%2."/>
      <w:lvlJc w:val="left"/>
      <w:pPr>
        <w:tabs>
          <w:tab w:val="num" w:pos="1353"/>
        </w:tabs>
        <w:ind w:left="1353" w:hanging="360"/>
      </w:pPr>
    </w:lvl>
    <w:lvl w:ilvl="2">
      <w:start w:val="1"/>
      <w:numFmt w:val="lowerRoman"/>
      <w:lvlText w:val="%3."/>
      <w:lvlJc w:val="left"/>
      <w:pPr>
        <w:tabs>
          <w:tab w:val="num" w:pos="2505"/>
        </w:tabs>
        <w:ind w:left="2505" w:hanging="180"/>
      </w:pPr>
    </w:lvl>
    <w:lvl w:ilvl="3">
      <w:start w:val="1"/>
      <w:numFmt w:val="decimal"/>
      <w:lvlText w:val="%4."/>
      <w:lvlJc w:val="left"/>
      <w:pPr>
        <w:tabs>
          <w:tab w:val="num" w:pos="3225"/>
        </w:tabs>
        <w:ind w:left="3225" w:hanging="360"/>
      </w:pPr>
    </w:lvl>
    <w:lvl w:ilvl="4">
      <w:start w:val="1"/>
      <w:numFmt w:val="lowerLetter"/>
      <w:lvlText w:val="%5."/>
      <w:lvlJc w:val="left"/>
      <w:pPr>
        <w:tabs>
          <w:tab w:val="num" w:pos="3945"/>
        </w:tabs>
        <w:ind w:left="3945" w:hanging="360"/>
      </w:pPr>
    </w:lvl>
    <w:lvl w:ilvl="5">
      <w:start w:val="1"/>
      <w:numFmt w:val="lowerRoman"/>
      <w:lvlText w:val="%6."/>
      <w:lvlJc w:val="left"/>
      <w:pPr>
        <w:tabs>
          <w:tab w:val="num" w:pos="4665"/>
        </w:tabs>
        <w:ind w:left="4665" w:hanging="180"/>
      </w:pPr>
    </w:lvl>
    <w:lvl w:ilvl="6">
      <w:start w:val="1"/>
      <w:numFmt w:val="decimal"/>
      <w:lvlText w:val="%7."/>
      <w:lvlJc w:val="left"/>
      <w:pPr>
        <w:tabs>
          <w:tab w:val="num" w:pos="5385"/>
        </w:tabs>
        <w:ind w:left="5385" w:hanging="360"/>
      </w:pPr>
    </w:lvl>
    <w:lvl w:ilvl="7">
      <w:start w:val="1"/>
      <w:numFmt w:val="lowerLetter"/>
      <w:lvlText w:val="%8."/>
      <w:lvlJc w:val="left"/>
      <w:pPr>
        <w:tabs>
          <w:tab w:val="num" w:pos="6105"/>
        </w:tabs>
        <w:ind w:left="6105" w:hanging="360"/>
      </w:pPr>
    </w:lvl>
    <w:lvl w:ilvl="8">
      <w:start w:val="1"/>
      <w:numFmt w:val="lowerRoman"/>
      <w:lvlText w:val="%9."/>
      <w:lvlJc w:val="left"/>
      <w:pPr>
        <w:tabs>
          <w:tab w:val="num" w:pos="6825"/>
        </w:tabs>
        <w:ind w:left="6825" w:hanging="180"/>
      </w:pPr>
    </w:lvl>
  </w:abstractNum>
  <w:abstractNum w:abstractNumId="2" w15:restartNumberingAfterBreak="0">
    <w:nsid w:val="00000003"/>
    <w:multiLevelType w:val="singleLevel"/>
    <w:tmpl w:val="00000003"/>
    <w:name w:val="WW8Num3"/>
    <w:lvl w:ilvl="0">
      <w:start w:val="1"/>
      <w:numFmt w:val="decimal"/>
      <w:lvlText w:val="%1."/>
      <w:lvlJc w:val="left"/>
      <w:pPr>
        <w:tabs>
          <w:tab w:val="num" w:pos="1353"/>
        </w:tabs>
        <w:ind w:left="1353" w:hanging="360"/>
      </w:pPr>
    </w:lvl>
  </w:abstractNum>
  <w:abstractNum w:abstractNumId="3" w15:restartNumberingAfterBreak="0">
    <w:nsid w:val="00973CC2"/>
    <w:multiLevelType w:val="hybridMultilevel"/>
    <w:tmpl w:val="295E6AB6"/>
    <w:lvl w:ilvl="0" w:tplc="E6C4A0C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44C0179"/>
    <w:multiLevelType w:val="hybridMultilevel"/>
    <w:tmpl w:val="64AEBD70"/>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0EA0369D"/>
    <w:multiLevelType w:val="hybridMultilevel"/>
    <w:tmpl w:val="A6720F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44B3E85"/>
    <w:multiLevelType w:val="hybridMultilevel"/>
    <w:tmpl w:val="71AC3A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5812FD1"/>
    <w:multiLevelType w:val="hybridMultilevel"/>
    <w:tmpl w:val="3D3EC72A"/>
    <w:lvl w:ilvl="0" w:tplc="4A2C0034">
      <w:start w:val="1"/>
      <w:numFmt w:val="bullet"/>
      <w:lvlText w:val="•"/>
      <w:lvlJc w:val="left"/>
      <w:pPr>
        <w:tabs>
          <w:tab w:val="num" w:pos="360"/>
        </w:tabs>
        <w:ind w:left="360" w:hanging="360"/>
      </w:pPr>
      <w:rPr>
        <w:rFonts w:ascii="Times New Roman" w:hAnsi="Times New Roman" w:hint="default"/>
      </w:rPr>
    </w:lvl>
    <w:lvl w:ilvl="1" w:tplc="14B6C6E8">
      <w:start w:val="173"/>
      <w:numFmt w:val="bullet"/>
      <w:lvlText w:val="–"/>
      <w:lvlJc w:val="left"/>
      <w:pPr>
        <w:tabs>
          <w:tab w:val="num" w:pos="1080"/>
        </w:tabs>
        <w:ind w:left="1080" w:hanging="360"/>
      </w:pPr>
      <w:rPr>
        <w:rFonts w:ascii="Times New Roman" w:hAnsi="Times New Roman" w:hint="default"/>
      </w:rPr>
    </w:lvl>
    <w:lvl w:ilvl="2" w:tplc="68E47B7C" w:tentative="1">
      <w:start w:val="1"/>
      <w:numFmt w:val="bullet"/>
      <w:lvlText w:val="•"/>
      <w:lvlJc w:val="left"/>
      <w:pPr>
        <w:tabs>
          <w:tab w:val="num" w:pos="1800"/>
        </w:tabs>
        <w:ind w:left="1800" w:hanging="360"/>
      </w:pPr>
      <w:rPr>
        <w:rFonts w:ascii="Times New Roman" w:hAnsi="Times New Roman" w:hint="default"/>
      </w:rPr>
    </w:lvl>
    <w:lvl w:ilvl="3" w:tplc="BD366AB0" w:tentative="1">
      <w:start w:val="1"/>
      <w:numFmt w:val="bullet"/>
      <w:lvlText w:val="•"/>
      <w:lvlJc w:val="left"/>
      <w:pPr>
        <w:tabs>
          <w:tab w:val="num" w:pos="2520"/>
        </w:tabs>
        <w:ind w:left="2520" w:hanging="360"/>
      </w:pPr>
      <w:rPr>
        <w:rFonts w:ascii="Times New Roman" w:hAnsi="Times New Roman" w:hint="default"/>
      </w:rPr>
    </w:lvl>
    <w:lvl w:ilvl="4" w:tplc="4C9C5992" w:tentative="1">
      <w:start w:val="1"/>
      <w:numFmt w:val="bullet"/>
      <w:lvlText w:val="•"/>
      <w:lvlJc w:val="left"/>
      <w:pPr>
        <w:tabs>
          <w:tab w:val="num" w:pos="3240"/>
        </w:tabs>
        <w:ind w:left="3240" w:hanging="360"/>
      </w:pPr>
      <w:rPr>
        <w:rFonts w:ascii="Times New Roman" w:hAnsi="Times New Roman" w:hint="default"/>
      </w:rPr>
    </w:lvl>
    <w:lvl w:ilvl="5" w:tplc="B09CE8F2" w:tentative="1">
      <w:start w:val="1"/>
      <w:numFmt w:val="bullet"/>
      <w:lvlText w:val="•"/>
      <w:lvlJc w:val="left"/>
      <w:pPr>
        <w:tabs>
          <w:tab w:val="num" w:pos="3960"/>
        </w:tabs>
        <w:ind w:left="3960" w:hanging="360"/>
      </w:pPr>
      <w:rPr>
        <w:rFonts w:ascii="Times New Roman" w:hAnsi="Times New Roman" w:hint="default"/>
      </w:rPr>
    </w:lvl>
    <w:lvl w:ilvl="6" w:tplc="544421B6" w:tentative="1">
      <w:start w:val="1"/>
      <w:numFmt w:val="bullet"/>
      <w:lvlText w:val="•"/>
      <w:lvlJc w:val="left"/>
      <w:pPr>
        <w:tabs>
          <w:tab w:val="num" w:pos="4680"/>
        </w:tabs>
        <w:ind w:left="4680" w:hanging="360"/>
      </w:pPr>
      <w:rPr>
        <w:rFonts w:ascii="Times New Roman" w:hAnsi="Times New Roman" w:hint="default"/>
      </w:rPr>
    </w:lvl>
    <w:lvl w:ilvl="7" w:tplc="A8CE7C9E" w:tentative="1">
      <w:start w:val="1"/>
      <w:numFmt w:val="bullet"/>
      <w:lvlText w:val="•"/>
      <w:lvlJc w:val="left"/>
      <w:pPr>
        <w:tabs>
          <w:tab w:val="num" w:pos="5400"/>
        </w:tabs>
        <w:ind w:left="5400" w:hanging="360"/>
      </w:pPr>
      <w:rPr>
        <w:rFonts w:ascii="Times New Roman" w:hAnsi="Times New Roman" w:hint="default"/>
      </w:rPr>
    </w:lvl>
    <w:lvl w:ilvl="8" w:tplc="3FE6A6DE"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26B06615"/>
    <w:multiLevelType w:val="hybridMultilevel"/>
    <w:tmpl w:val="F8D240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94269A"/>
    <w:multiLevelType w:val="hybridMultilevel"/>
    <w:tmpl w:val="2556CE1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F5507EB"/>
    <w:multiLevelType w:val="hybridMultilevel"/>
    <w:tmpl w:val="FAAA0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280F2E"/>
    <w:multiLevelType w:val="hybridMultilevel"/>
    <w:tmpl w:val="27FEA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0A2340"/>
    <w:multiLevelType w:val="hybridMultilevel"/>
    <w:tmpl w:val="1646E1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6D744782"/>
    <w:multiLevelType w:val="hybridMultilevel"/>
    <w:tmpl w:val="FA786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8"/>
  </w:num>
  <w:num w:numId="7">
    <w:abstractNumId w:val="7"/>
  </w:num>
  <w:num w:numId="8">
    <w:abstractNumId w:val="5"/>
  </w:num>
  <w:num w:numId="9">
    <w:abstractNumId w:val="12"/>
  </w:num>
  <w:num w:numId="10">
    <w:abstractNumId w:val="6"/>
  </w:num>
  <w:num w:numId="11">
    <w:abstractNumId w:val="3"/>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activeWritingStyle w:appName="MSWord" w:lang="pt-BR" w:vendorID="64" w:dllVersion="6" w:nlCheck="1" w:checkStyle="0"/>
  <w:activeWritingStyle w:appName="MSWord" w:lang="en-US" w:vendorID="64" w:dllVersion="6" w:nlCheck="1" w:checkStyle="0"/>
  <w:activeWritingStyle w:appName="MSWord" w:lang="es-ES" w:vendorID="64" w:dllVersion="6" w:nlCheck="1" w:checkStyle="0"/>
  <w:activeWritingStyle w:appName="MSWord" w:lang="es-ES_tradnl" w:vendorID="64" w:dllVersion="6" w:nlCheck="1" w:checkStyle="1"/>
  <w:activeWritingStyle w:appName="MSWord" w:lang="en-GB" w:vendorID="64" w:dllVersion="6" w:nlCheck="1" w:checkStyle="1"/>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5B8"/>
    <w:rsid w:val="00012974"/>
    <w:rsid w:val="00024932"/>
    <w:rsid w:val="000254B5"/>
    <w:rsid w:val="00035B55"/>
    <w:rsid w:val="00053D77"/>
    <w:rsid w:val="000E0458"/>
    <w:rsid w:val="0011378B"/>
    <w:rsid w:val="0013090F"/>
    <w:rsid w:val="001314C4"/>
    <w:rsid w:val="001428C8"/>
    <w:rsid w:val="001726E3"/>
    <w:rsid w:val="00204211"/>
    <w:rsid w:val="00206CDB"/>
    <w:rsid w:val="00210B1E"/>
    <w:rsid w:val="00237983"/>
    <w:rsid w:val="00245FA4"/>
    <w:rsid w:val="0029738B"/>
    <w:rsid w:val="002A503F"/>
    <w:rsid w:val="002E1060"/>
    <w:rsid w:val="00304134"/>
    <w:rsid w:val="00307CAC"/>
    <w:rsid w:val="00325D72"/>
    <w:rsid w:val="00333636"/>
    <w:rsid w:val="00364D95"/>
    <w:rsid w:val="00381336"/>
    <w:rsid w:val="00392CC8"/>
    <w:rsid w:val="00394007"/>
    <w:rsid w:val="0040007A"/>
    <w:rsid w:val="004167D3"/>
    <w:rsid w:val="00434A46"/>
    <w:rsid w:val="00461FFC"/>
    <w:rsid w:val="00474286"/>
    <w:rsid w:val="004F1499"/>
    <w:rsid w:val="004F5170"/>
    <w:rsid w:val="0050540F"/>
    <w:rsid w:val="005138C8"/>
    <w:rsid w:val="00517C71"/>
    <w:rsid w:val="0052539B"/>
    <w:rsid w:val="00583784"/>
    <w:rsid w:val="005A26A2"/>
    <w:rsid w:val="005D656E"/>
    <w:rsid w:val="00644586"/>
    <w:rsid w:val="006577C1"/>
    <w:rsid w:val="00674724"/>
    <w:rsid w:val="006972BD"/>
    <w:rsid w:val="006D350F"/>
    <w:rsid w:val="00713486"/>
    <w:rsid w:val="00764EF6"/>
    <w:rsid w:val="007652DB"/>
    <w:rsid w:val="007754DA"/>
    <w:rsid w:val="007A3064"/>
    <w:rsid w:val="007A37A6"/>
    <w:rsid w:val="007D1ACF"/>
    <w:rsid w:val="007D7CD9"/>
    <w:rsid w:val="007F7FE7"/>
    <w:rsid w:val="00801A1C"/>
    <w:rsid w:val="00812A32"/>
    <w:rsid w:val="0086498F"/>
    <w:rsid w:val="008B5955"/>
    <w:rsid w:val="00900780"/>
    <w:rsid w:val="009051BA"/>
    <w:rsid w:val="00931C13"/>
    <w:rsid w:val="00931E86"/>
    <w:rsid w:val="009322C9"/>
    <w:rsid w:val="00972EB5"/>
    <w:rsid w:val="009A5180"/>
    <w:rsid w:val="009C3E2E"/>
    <w:rsid w:val="009F2666"/>
    <w:rsid w:val="00A0538E"/>
    <w:rsid w:val="00A32A3B"/>
    <w:rsid w:val="00A3713D"/>
    <w:rsid w:val="00A70F88"/>
    <w:rsid w:val="00A71731"/>
    <w:rsid w:val="00AA53FF"/>
    <w:rsid w:val="00AA7BC6"/>
    <w:rsid w:val="00AC239F"/>
    <w:rsid w:val="00AE100A"/>
    <w:rsid w:val="00AE7CF9"/>
    <w:rsid w:val="00AF7BFA"/>
    <w:rsid w:val="00B036E5"/>
    <w:rsid w:val="00B1137E"/>
    <w:rsid w:val="00B6247A"/>
    <w:rsid w:val="00B77186"/>
    <w:rsid w:val="00B96222"/>
    <w:rsid w:val="00BB4E04"/>
    <w:rsid w:val="00BC6693"/>
    <w:rsid w:val="00BD5B67"/>
    <w:rsid w:val="00C4493D"/>
    <w:rsid w:val="00C45DEF"/>
    <w:rsid w:val="00C510B4"/>
    <w:rsid w:val="00C7369C"/>
    <w:rsid w:val="00CC1621"/>
    <w:rsid w:val="00D13AE5"/>
    <w:rsid w:val="00D355B8"/>
    <w:rsid w:val="00D659D6"/>
    <w:rsid w:val="00D725B5"/>
    <w:rsid w:val="00D815B6"/>
    <w:rsid w:val="00DA4ABC"/>
    <w:rsid w:val="00DB7D99"/>
    <w:rsid w:val="00DE3CC7"/>
    <w:rsid w:val="00E33B23"/>
    <w:rsid w:val="00E47C12"/>
    <w:rsid w:val="00E557AD"/>
    <w:rsid w:val="00E62DAE"/>
    <w:rsid w:val="00E70F16"/>
    <w:rsid w:val="00E74DF4"/>
    <w:rsid w:val="00EB63CD"/>
    <w:rsid w:val="00ED40C8"/>
    <w:rsid w:val="00EE6713"/>
    <w:rsid w:val="00F258B1"/>
    <w:rsid w:val="00F33D6E"/>
    <w:rsid w:val="00F47871"/>
    <w:rsid w:val="00F74BCF"/>
    <w:rsid w:val="00F86DB3"/>
    <w:rsid w:val="00F94102"/>
    <w:rsid w:val="00FA6EE8"/>
    <w:rsid w:val="00FB7F49"/>
    <w:rsid w:val="00FC5BF5"/>
    <w:rsid w:val="00FD07EB"/>
    <w:rsid w:val="00FD1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49C8E9E"/>
  <w15:docId w15:val="{53A1CF72-E8BD-4DE4-AB3D-8A31A63A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46"/>
    <w:pPr>
      <w:suppressAutoHyphens/>
    </w:pPr>
    <w:rPr>
      <w:sz w:val="24"/>
      <w:szCs w:val="24"/>
      <w:lang w:eastAsia="ar-SA"/>
    </w:rPr>
  </w:style>
  <w:style w:type="paragraph" w:styleId="Ttulo1">
    <w:name w:val="heading 1"/>
    <w:basedOn w:val="Normal"/>
    <w:next w:val="Normal"/>
    <w:qFormat/>
    <w:rsid w:val="00F33D6E"/>
    <w:pPr>
      <w:keepNext/>
      <w:numPr>
        <w:numId w:val="1"/>
      </w:numPr>
      <w:jc w:val="center"/>
      <w:outlineLvl w:val="0"/>
    </w:pPr>
    <w:rPr>
      <w:rFonts w:ascii="Albertus Extra Bold" w:hAnsi="Albertus Extra Bold"/>
      <w:b/>
      <w:bCs/>
      <w:sz w:val="3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F33D6E"/>
  </w:style>
  <w:style w:type="character" w:customStyle="1" w:styleId="Fuentedeprrafopredeter1">
    <w:name w:val="Fuente de párrafo predeter.1"/>
    <w:rsid w:val="00F33D6E"/>
  </w:style>
  <w:style w:type="character" w:customStyle="1" w:styleId="EncabezadoCar">
    <w:name w:val="Encabezado Car"/>
    <w:rsid w:val="00F33D6E"/>
    <w:rPr>
      <w:sz w:val="24"/>
      <w:szCs w:val="24"/>
      <w:lang w:val="es-ES"/>
    </w:rPr>
  </w:style>
  <w:style w:type="character" w:customStyle="1" w:styleId="PiedepginaCar">
    <w:name w:val="Pie de página Car"/>
    <w:rsid w:val="00F33D6E"/>
    <w:rPr>
      <w:sz w:val="24"/>
      <w:szCs w:val="24"/>
      <w:lang w:val="es-ES"/>
    </w:rPr>
  </w:style>
  <w:style w:type="paragraph" w:customStyle="1" w:styleId="Heading">
    <w:name w:val="Heading"/>
    <w:basedOn w:val="Normal"/>
    <w:next w:val="Textoindependiente"/>
    <w:rsid w:val="00F33D6E"/>
    <w:pPr>
      <w:keepNext/>
      <w:spacing w:before="240" w:after="120"/>
    </w:pPr>
    <w:rPr>
      <w:rFonts w:ascii="Arial" w:eastAsia="DejaVu Sans" w:hAnsi="Arial" w:cs="Lohit Hindi"/>
      <w:sz w:val="28"/>
      <w:szCs w:val="28"/>
    </w:rPr>
  </w:style>
  <w:style w:type="paragraph" w:styleId="Textoindependiente">
    <w:name w:val="Body Text"/>
    <w:basedOn w:val="Normal"/>
    <w:rsid w:val="00F33D6E"/>
    <w:pPr>
      <w:spacing w:after="120"/>
    </w:pPr>
  </w:style>
  <w:style w:type="paragraph" w:styleId="Lista">
    <w:name w:val="List"/>
    <w:basedOn w:val="Textoindependiente"/>
    <w:rsid w:val="00F33D6E"/>
    <w:rPr>
      <w:rFonts w:cs="Lohit Hindi"/>
    </w:rPr>
  </w:style>
  <w:style w:type="paragraph" w:customStyle="1" w:styleId="Epgrafe1">
    <w:name w:val="Epígrafe1"/>
    <w:basedOn w:val="Normal"/>
    <w:rsid w:val="00F33D6E"/>
    <w:pPr>
      <w:suppressLineNumbers/>
      <w:spacing w:before="120" w:after="120"/>
    </w:pPr>
    <w:rPr>
      <w:rFonts w:cs="Lohit Hindi"/>
      <w:i/>
      <w:iCs/>
    </w:rPr>
  </w:style>
  <w:style w:type="paragraph" w:customStyle="1" w:styleId="Index">
    <w:name w:val="Index"/>
    <w:basedOn w:val="Normal"/>
    <w:rsid w:val="00F33D6E"/>
    <w:pPr>
      <w:suppressLineNumbers/>
    </w:pPr>
    <w:rPr>
      <w:rFonts w:cs="Lohit Hindi"/>
    </w:rPr>
  </w:style>
  <w:style w:type="paragraph" w:customStyle="1" w:styleId="Textosinformato1">
    <w:name w:val="Texto sin formato1"/>
    <w:basedOn w:val="Normal"/>
    <w:rsid w:val="00F33D6E"/>
    <w:rPr>
      <w:rFonts w:ascii="Courier New" w:hAnsi="Courier New" w:cs="Courier New"/>
      <w:sz w:val="20"/>
      <w:szCs w:val="20"/>
    </w:rPr>
  </w:style>
  <w:style w:type="paragraph" w:styleId="Sangradetextonormal">
    <w:name w:val="Body Text Indent"/>
    <w:basedOn w:val="Normal"/>
    <w:rsid w:val="00F33D6E"/>
    <w:pPr>
      <w:ind w:firstLine="354"/>
    </w:pPr>
    <w:rPr>
      <w:i/>
      <w:sz w:val="22"/>
      <w:szCs w:val="20"/>
      <w:lang w:val="es-ES_tradnl"/>
    </w:rPr>
  </w:style>
  <w:style w:type="paragraph" w:styleId="Encabezado">
    <w:name w:val="header"/>
    <w:basedOn w:val="Normal"/>
    <w:rsid w:val="00F33D6E"/>
    <w:pPr>
      <w:tabs>
        <w:tab w:val="center" w:pos="4680"/>
        <w:tab w:val="right" w:pos="9360"/>
      </w:tabs>
    </w:pPr>
  </w:style>
  <w:style w:type="paragraph" w:styleId="Piedepgina">
    <w:name w:val="footer"/>
    <w:basedOn w:val="Normal"/>
    <w:rsid w:val="00F33D6E"/>
    <w:pPr>
      <w:tabs>
        <w:tab w:val="center" w:pos="4680"/>
        <w:tab w:val="right" w:pos="9360"/>
      </w:tabs>
    </w:pPr>
  </w:style>
  <w:style w:type="paragraph" w:customStyle="1" w:styleId="TableContents">
    <w:name w:val="Table Contents"/>
    <w:basedOn w:val="Normal"/>
    <w:rsid w:val="00F33D6E"/>
    <w:pPr>
      <w:suppressLineNumbers/>
    </w:pPr>
  </w:style>
  <w:style w:type="paragraph" w:customStyle="1" w:styleId="TableHeading">
    <w:name w:val="Table Heading"/>
    <w:basedOn w:val="TableContents"/>
    <w:rsid w:val="00F33D6E"/>
    <w:pPr>
      <w:jc w:val="center"/>
    </w:pPr>
    <w:rPr>
      <w:b/>
      <w:bCs/>
    </w:rPr>
  </w:style>
  <w:style w:type="paragraph" w:styleId="Textodeglobo">
    <w:name w:val="Balloon Text"/>
    <w:basedOn w:val="Normal"/>
    <w:link w:val="TextodegloboCar"/>
    <w:uiPriority w:val="99"/>
    <w:semiHidden/>
    <w:unhideWhenUsed/>
    <w:rsid w:val="00AE100A"/>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00A"/>
    <w:rPr>
      <w:rFonts w:ascii="Tahoma" w:hAnsi="Tahoma" w:cs="Tahoma"/>
      <w:sz w:val="16"/>
      <w:szCs w:val="16"/>
      <w:lang w:eastAsia="ar-SA"/>
    </w:rPr>
  </w:style>
  <w:style w:type="paragraph" w:styleId="Prrafodelista">
    <w:name w:val="List Paragraph"/>
    <w:basedOn w:val="Normal"/>
    <w:uiPriority w:val="34"/>
    <w:qFormat/>
    <w:rsid w:val="00A0538E"/>
    <w:pPr>
      <w:ind w:left="720"/>
      <w:contextualSpacing/>
    </w:pPr>
  </w:style>
  <w:style w:type="table" w:styleId="Tablaconcuadrcula">
    <w:name w:val="Table Grid"/>
    <w:basedOn w:val="Tablanormal"/>
    <w:uiPriority w:val="59"/>
    <w:rsid w:val="00A05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
    <w:name w:val="sc7"/>
    <w:basedOn w:val="Fuentedeprrafopredeter"/>
    <w:rsid w:val="00B1137E"/>
    <w:rPr>
      <w:rFonts w:ascii="Courier New" w:hAnsi="Courier New" w:cs="Courier New" w:hint="default"/>
      <w:color w:val="000000"/>
      <w:sz w:val="20"/>
      <w:szCs w:val="20"/>
    </w:rPr>
  </w:style>
  <w:style w:type="character" w:customStyle="1" w:styleId="sc0">
    <w:name w:val="sc0"/>
    <w:basedOn w:val="Fuentedeprrafopredeter"/>
    <w:rsid w:val="00B1137E"/>
    <w:rPr>
      <w:rFonts w:ascii="Courier New" w:hAnsi="Courier New" w:cs="Courier New" w:hint="default"/>
      <w:color w:val="000000"/>
      <w:sz w:val="20"/>
      <w:szCs w:val="20"/>
    </w:rPr>
  </w:style>
  <w:style w:type="character" w:customStyle="1" w:styleId="sc61">
    <w:name w:val="sc61"/>
    <w:basedOn w:val="Fuentedeprrafopredeter"/>
    <w:rsid w:val="00B1137E"/>
    <w:rPr>
      <w:rFonts w:ascii="Courier New" w:hAnsi="Courier New" w:cs="Courier New" w:hint="default"/>
      <w:b/>
      <w:bCs/>
      <w:color w:val="000080"/>
      <w:sz w:val="20"/>
      <w:szCs w:val="20"/>
    </w:rPr>
  </w:style>
  <w:style w:type="character" w:customStyle="1" w:styleId="sc51">
    <w:name w:val="sc51"/>
    <w:basedOn w:val="Fuentedeprrafopredeter"/>
    <w:rsid w:val="00B1137E"/>
    <w:rPr>
      <w:rFonts w:ascii="Courier New" w:hAnsi="Courier New" w:cs="Courier New" w:hint="default"/>
      <w:color w:val="808080"/>
      <w:sz w:val="20"/>
      <w:szCs w:val="20"/>
    </w:rPr>
  </w:style>
  <w:style w:type="character" w:customStyle="1" w:styleId="sc11">
    <w:name w:val="sc11"/>
    <w:basedOn w:val="Fuentedeprrafopredeter"/>
    <w:rsid w:val="00B1137E"/>
    <w:rPr>
      <w:rFonts w:ascii="Courier New" w:hAnsi="Courier New" w:cs="Courier New" w:hint="default"/>
      <w:color w:val="008000"/>
      <w:sz w:val="20"/>
      <w:szCs w:val="20"/>
    </w:rPr>
  </w:style>
  <w:style w:type="character" w:customStyle="1" w:styleId="sc31">
    <w:name w:val="sc31"/>
    <w:basedOn w:val="Fuentedeprrafopredeter"/>
    <w:rsid w:val="00B1137E"/>
    <w:rPr>
      <w:rFonts w:ascii="Courier New" w:hAnsi="Courier New" w:cs="Courier New" w:hint="default"/>
      <w:color w:val="FF8000"/>
      <w:sz w:val="20"/>
      <w:szCs w:val="20"/>
    </w:rPr>
  </w:style>
  <w:style w:type="character" w:customStyle="1" w:styleId="sc41">
    <w:name w:val="sc41"/>
    <w:basedOn w:val="Fuentedeprrafopredeter"/>
    <w:rsid w:val="00B1137E"/>
    <w:rPr>
      <w:rFonts w:ascii="Courier New" w:hAnsi="Courier New" w:cs="Courier New" w:hint="default"/>
      <w:b/>
      <w:bCs/>
      <w:color w:val="0000FF"/>
      <w:sz w:val="20"/>
      <w:szCs w:val="20"/>
    </w:rPr>
  </w:style>
  <w:style w:type="paragraph" w:styleId="Descripcin">
    <w:name w:val="caption"/>
    <w:basedOn w:val="Normal"/>
    <w:next w:val="Normal"/>
    <w:uiPriority w:val="35"/>
    <w:unhideWhenUsed/>
    <w:qFormat/>
    <w:rsid w:val="00AF7BF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49228">
      <w:bodyDiv w:val="1"/>
      <w:marLeft w:val="0"/>
      <w:marRight w:val="0"/>
      <w:marTop w:val="0"/>
      <w:marBottom w:val="0"/>
      <w:divBdr>
        <w:top w:val="none" w:sz="0" w:space="0" w:color="auto"/>
        <w:left w:val="none" w:sz="0" w:space="0" w:color="auto"/>
        <w:bottom w:val="none" w:sz="0" w:space="0" w:color="auto"/>
        <w:right w:val="none" w:sz="0" w:space="0" w:color="auto"/>
      </w:divBdr>
      <w:divsChild>
        <w:div w:id="655306739">
          <w:marLeft w:val="0"/>
          <w:marRight w:val="0"/>
          <w:marTop w:val="0"/>
          <w:marBottom w:val="0"/>
          <w:divBdr>
            <w:top w:val="none" w:sz="0" w:space="0" w:color="auto"/>
            <w:left w:val="none" w:sz="0" w:space="0" w:color="auto"/>
            <w:bottom w:val="none" w:sz="0" w:space="0" w:color="auto"/>
            <w:right w:val="none" w:sz="0" w:space="0" w:color="auto"/>
          </w:divBdr>
        </w:div>
      </w:divsChild>
    </w:div>
    <w:div w:id="448666934">
      <w:bodyDiv w:val="1"/>
      <w:marLeft w:val="0"/>
      <w:marRight w:val="0"/>
      <w:marTop w:val="0"/>
      <w:marBottom w:val="0"/>
      <w:divBdr>
        <w:top w:val="none" w:sz="0" w:space="0" w:color="auto"/>
        <w:left w:val="none" w:sz="0" w:space="0" w:color="auto"/>
        <w:bottom w:val="none" w:sz="0" w:space="0" w:color="auto"/>
        <w:right w:val="none" w:sz="0" w:space="0" w:color="auto"/>
      </w:divBdr>
    </w:div>
    <w:div w:id="740831557">
      <w:bodyDiv w:val="1"/>
      <w:marLeft w:val="0"/>
      <w:marRight w:val="0"/>
      <w:marTop w:val="0"/>
      <w:marBottom w:val="0"/>
      <w:divBdr>
        <w:top w:val="none" w:sz="0" w:space="0" w:color="auto"/>
        <w:left w:val="none" w:sz="0" w:space="0" w:color="auto"/>
        <w:bottom w:val="none" w:sz="0" w:space="0" w:color="auto"/>
        <w:right w:val="none" w:sz="0" w:space="0" w:color="auto"/>
      </w:divBdr>
      <w:divsChild>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 w:id="901141184">
      <w:bodyDiv w:val="1"/>
      <w:marLeft w:val="0"/>
      <w:marRight w:val="0"/>
      <w:marTop w:val="0"/>
      <w:marBottom w:val="0"/>
      <w:divBdr>
        <w:top w:val="none" w:sz="0" w:space="0" w:color="auto"/>
        <w:left w:val="none" w:sz="0" w:space="0" w:color="auto"/>
        <w:bottom w:val="none" w:sz="0" w:space="0" w:color="auto"/>
        <w:right w:val="none" w:sz="0" w:space="0" w:color="auto"/>
      </w:divBdr>
      <w:divsChild>
        <w:div w:id="1155531671">
          <w:marLeft w:val="0"/>
          <w:marRight w:val="0"/>
          <w:marTop w:val="0"/>
          <w:marBottom w:val="0"/>
          <w:divBdr>
            <w:top w:val="none" w:sz="0" w:space="0" w:color="auto"/>
            <w:left w:val="none" w:sz="0" w:space="0" w:color="auto"/>
            <w:bottom w:val="none" w:sz="0" w:space="0" w:color="auto"/>
            <w:right w:val="none" w:sz="0" w:space="0" w:color="auto"/>
          </w:divBdr>
        </w:div>
      </w:divsChild>
    </w:div>
    <w:div w:id="1362167699">
      <w:bodyDiv w:val="1"/>
      <w:marLeft w:val="0"/>
      <w:marRight w:val="0"/>
      <w:marTop w:val="0"/>
      <w:marBottom w:val="0"/>
      <w:divBdr>
        <w:top w:val="none" w:sz="0" w:space="0" w:color="auto"/>
        <w:left w:val="none" w:sz="0" w:space="0" w:color="auto"/>
        <w:bottom w:val="none" w:sz="0" w:space="0" w:color="auto"/>
        <w:right w:val="none" w:sz="0" w:space="0" w:color="auto"/>
      </w:divBdr>
    </w:div>
    <w:div w:id="1902136510">
      <w:bodyDiv w:val="1"/>
      <w:marLeft w:val="0"/>
      <w:marRight w:val="0"/>
      <w:marTop w:val="0"/>
      <w:marBottom w:val="0"/>
      <w:divBdr>
        <w:top w:val="none" w:sz="0" w:space="0" w:color="auto"/>
        <w:left w:val="none" w:sz="0" w:space="0" w:color="auto"/>
        <w:bottom w:val="none" w:sz="0" w:space="0" w:color="auto"/>
        <w:right w:val="none" w:sz="0" w:space="0" w:color="auto"/>
      </w:divBdr>
      <w:divsChild>
        <w:div w:id="14447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05855-5353-4D2C-B2BD-2AA2068C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PRÁCTICA 1</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
  <dc:creator>jgonzalez</dc:creator>
  <cp:keywords/>
  <dc:description/>
  <cp:lastModifiedBy>franco emanuel gonzalez sanchez</cp:lastModifiedBy>
  <cp:revision>3</cp:revision>
  <cp:lastPrinted>2018-11-17T13:26:00Z</cp:lastPrinted>
  <dcterms:created xsi:type="dcterms:W3CDTF">2018-11-16T12:42:00Z</dcterms:created>
  <dcterms:modified xsi:type="dcterms:W3CDTF">2018-11-17T13:26:00Z</dcterms:modified>
</cp:coreProperties>
</file>