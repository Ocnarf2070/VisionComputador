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1C13" w:rsidRPr="00870778" w:rsidRDefault="00931C13">
      <w:pPr>
        <w:pStyle w:val="Ttulo1"/>
        <w:pBdr>
          <w:bottom w:val="single" w:sz="8" w:space="1" w:color="000000"/>
        </w:pBdr>
        <w:rPr>
          <w:rFonts w:ascii="Times New Roman" w:hAnsi="Times New Roman"/>
          <w:lang w:val="en-US"/>
        </w:rPr>
      </w:pPr>
    </w:p>
    <w:p w:rsidR="00931C13" w:rsidRPr="00870778" w:rsidRDefault="00870778">
      <w:pPr>
        <w:pStyle w:val="Ttulo1"/>
        <w:pBdr>
          <w:bottom w:val="single" w:sz="8" w:space="1" w:color="000000"/>
        </w:pBdr>
        <w:rPr>
          <w:rFonts w:ascii="Times New Roman" w:hAnsi="Times New Roman"/>
          <w:lang w:val="en-US"/>
        </w:rPr>
      </w:pPr>
      <w:r w:rsidRPr="00870778">
        <w:rPr>
          <w:rFonts w:ascii="Times New Roman" w:hAnsi="Times New Roman"/>
          <w:lang w:val="en-US"/>
        </w:rPr>
        <w:t>COMPUTER VISION</w:t>
      </w:r>
    </w:p>
    <w:p w:rsidR="00D50A88" w:rsidRPr="00870778" w:rsidRDefault="00D50A88" w:rsidP="00D50A88">
      <w:pPr>
        <w:pStyle w:val="Ttulo1"/>
        <w:pBdr>
          <w:bottom w:val="single" w:sz="8" w:space="1" w:color="000000"/>
        </w:pBdr>
        <w:rPr>
          <w:rFonts w:ascii="Times New Roman" w:hAnsi="Times New Roman"/>
          <w:b w:val="0"/>
          <w:sz w:val="24"/>
          <w:szCs w:val="24"/>
          <w:lang w:val="en-US"/>
        </w:rPr>
      </w:pPr>
    </w:p>
    <w:p w:rsidR="00D50A88" w:rsidRPr="00870778" w:rsidRDefault="00870778" w:rsidP="00D50A88">
      <w:pPr>
        <w:jc w:val="both"/>
        <w:rPr>
          <w:sz w:val="22"/>
          <w:szCs w:val="22"/>
          <w:lang w:val="en-US"/>
        </w:rPr>
      </w:pPr>
      <w:r w:rsidRPr="00870778">
        <w:rPr>
          <w:b/>
          <w:lang w:val="en-US"/>
        </w:rPr>
        <w:t>EXERCISE</w:t>
      </w:r>
      <w:r w:rsidR="00D50A88" w:rsidRPr="00870778">
        <w:rPr>
          <w:b/>
          <w:lang w:val="en-US"/>
        </w:rPr>
        <w:t xml:space="preserve"> 0: </w:t>
      </w:r>
      <w:r w:rsidRPr="00870778">
        <w:rPr>
          <w:b/>
          <w:lang w:val="en-US"/>
        </w:rPr>
        <w:t xml:space="preserve">Introduction to </w:t>
      </w:r>
      <w:proofErr w:type="spellStart"/>
      <w:r w:rsidR="00D50A88" w:rsidRPr="00870778">
        <w:rPr>
          <w:b/>
          <w:lang w:val="en-US"/>
        </w:rPr>
        <w:t>Matlab</w:t>
      </w:r>
      <w:proofErr w:type="spellEnd"/>
    </w:p>
    <w:p w:rsidR="00D50A88" w:rsidRPr="00870778" w:rsidRDefault="00870778" w:rsidP="00D50A88">
      <w:pPr>
        <w:pBdr>
          <w:bottom w:val="single" w:sz="8" w:space="1" w:color="000000"/>
        </w:pBdr>
        <w:rPr>
          <w:sz w:val="18"/>
          <w:lang w:val="en-US"/>
        </w:rPr>
      </w:pPr>
      <w:r w:rsidRPr="00870778">
        <w:rPr>
          <w:sz w:val="20"/>
          <w:lang w:val="en-US"/>
        </w:rPr>
        <w:t>Concept</w:t>
      </w:r>
      <w:r w:rsidR="00D50A88" w:rsidRPr="00870778">
        <w:rPr>
          <w:sz w:val="20"/>
          <w:lang w:val="en-US"/>
        </w:rPr>
        <w:t xml:space="preserve">s: </w:t>
      </w:r>
      <w:r w:rsidRPr="00870778">
        <w:rPr>
          <w:sz w:val="20"/>
          <w:lang w:val="en-US"/>
        </w:rPr>
        <w:t>Image loading, saving, and conversion.</w:t>
      </w:r>
    </w:p>
    <w:p w:rsidR="00931C13" w:rsidRPr="00870778" w:rsidRDefault="00931C13">
      <w:pPr>
        <w:jc w:val="both"/>
        <w:rPr>
          <w:lang w:val="en-US"/>
        </w:rPr>
      </w:pPr>
    </w:p>
    <w:p w:rsidR="00870778" w:rsidRPr="00870778" w:rsidRDefault="00870778" w:rsidP="008B0597">
      <w:pPr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 w:rsidRPr="00870778">
        <w:rPr>
          <w:sz w:val="22"/>
          <w:szCs w:val="22"/>
          <w:lang w:val="en-US"/>
        </w:rPr>
        <w:t>Simple image manipulation:</w:t>
      </w:r>
    </w:p>
    <w:p w:rsidR="00870778" w:rsidRPr="00870778" w:rsidRDefault="00870778" w:rsidP="00870778">
      <w:pPr>
        <w:numPr>
          <w:ilvl w:val="1"/>
          <w:numId w:val="4"/>
        </w:numPr>
        <w:jc w:val="both"/>
        <w:rPr>
          <w:sz w:val="22"/>
          <w:szCs w:val="22"/>
          <w:lang w:val="en-US"/>
        </w:rPr>
      </w:pPr>
      <w:r w:rsidRPr="00870778">
        <w:rPr>
          <w:sz w:val="22"/>
          <w:szCs w:val="22"/>
          <w:lang w:val="en-US"/>
        </w:rPr>
        <w:t xml:space="preserve">Load the color image </w:t>
      </w:r>
      <w:proofErr w:type="spellStart"/>
      <w:r w:rsidR="008B0597" w:rsidRPr="00870778">
        <w:rPr>
          <w:b/>
          <w:sz w:val="22"/>
          <w:szCs w:val="22"/>
          <w:lang w:val="en-US"/>
        </w:rPr>
        <w:t>lily.tif</w:t>
      </w:r>
      <w:proofErr w:type="spellEnd"/>
      <w:r w:rsidR="008B0597" w:rsidRPr="00870778">
        <w:rPr>
          <w:sz w:val="22"/>
          <w:szCs w:val="22"/>
          <w:lang w:val="en-US"/>
        </w:rPr>
        <w:t xml:space="preserve">, </w:t>
      </w:r>
    </w:p>
    <w:p w:rsidR="00870778" w:rsidRPr="00870778" w:rsidRDefault="00870778" w:rsidP="00870778">
      <w:pPr>
        <w:numPr>
          <w:ilvl w:val="1"/>
          <w:numId w:val="4"/>
        </w:numPr>
        <w:jc w:val="both"/>
        <w:rPr>
          <w:sz w:val="22"/>
          <w:szCs w:val="22"/>
          <w:lang w:val="en-US"/>
        </w:rPr>
      </w:pPr>
      <w:r w:rsidRPr="00870778">
        <w:rPr>
          <w:sz w:val="22"/>
          <w:szCs w:val="22"/>
          <w:lang w:val="en-US"/>
        </w:rPr>
        <w:t>convert it to grayscale,</w:t>
      </w:r>
    </w:p>
    <w:p w:rsidR="00870778" w:rsidRPr="00870778" w:rsidRDefault="00870778" w:rsidP="00870778">
      <w:pPr>
        <w:numPr>
          <w:ilvl w:val="1"/>
          <w:numId w:val="4"/>
        </w:numPr>
        <w:jc w:val="both"/>
        <w:rPr>
          <w:sz w:val="22"/>
          <w:szCs w:val="22"/>
          <w:lang w:val="en-US"/>
        </w:rPr>
      </w:pPr>
      <w:r w:rsidRPr="00870778">
        <w:rPr>
          <w:sz w:val="22"/>
          <w:szCs w:val="22"/>
          <w:lang w:val="en-US"/>
        </w:rPr>
        <w:t>show its histogram and</w:t>
      </w:r>
    </w:p>
    <w:p w:rsidR="008B0597" w:rsidRPr="00870778" w:rsidRDefault="00870778" w:rsidP="00870778">
      <w:pPr>
        <w:numPr>
          <w:ilvl w:val="1"/>
          <w:numId w:val="4"/>
        </w:numPr>
        <w:jc w:val="both"/>
        <w:rPr>
          <w:sz w:val="22"/>
          <w:szCs w:val="22"/>
          <w:lang w:val="en-US"/>
        </w:rPr>
      </w:pPr>
      <w:proofErr w:type="gramStart"/>
      <w:r w:rsidRPr="00870778">
        <w:rPr>
          <w:sz w:val="22"/>
          <w:szCs w:val="22"/>
          <w:lang w:val="en-US"/>
        </w:rPr>
        <w:t>save</w:t>
      </w:r>
      <w:proofErr w:type="gramEnd"/>
      <w:r w:rsidRPr="00870778">
        <w:rPr>
          <w:sz w:val="22"/>
          <w:szCs w:val="22"/>
          <w:lang w:val="en-US"/>
        </w:rPr>
        <w:t xml:space="preserve"> it </w:t>
      </w:r>
      <w:r>
        <w:rPr>
          <w:sz w:val="22"/>
          <w:szCs w:val="22"/>
          <w:lang w:val="en-US"/>
        </w:rPr>
        <w:t xml:space="preserve">as </w:t>
      </w:r>
      <w:proofErr w:type="spellStart"/>
      <w:r w:rsidR="008B0597" w:rsidRPr="00870778">
        <w:rPr>
          <w:b/>
          <w:sz w:val="22"/>
          <w:szCs w:val="22"/>
          <w:lang w:val="en-US"/>
        </w:rPr>
        <w:t>lily_gris.tif</w:t>
      </w:r>
      <w:proofErr w:type="spellEnd"/>
      <w:r w:rsidR="008B0597" w:rsidRPr="00870778">
        <w:rPr>
          <w:sz w:val="22"/>
          <w:szCs w:val="22"/>
          <w:lang w:val="en-US"/>
        </w:rPr>
        <w:t>.</w:t>
      </w:r>
    </w:p>
    <w:p w:rsidR="008B0597" w:rsidRPr="00870778" w:rsidRDefault="00870778" w:rsidP="008B0597">
      <w:pPr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Implement an </w:t>
      </w:r>
      <w:r w:rsidR="008B0597" w:rsidRPr="00870778">
        <w:rPr>
          <w:i/>
          <w:sz w:val="22"/>
          <w:szCs w:val="22"/>
          <w:lang w:val="en-US"/>
        </w:rPr>
        <w:t>script</w:t>
      </w:r>
      <w:r w:rsidR="008B0597" w:rsidRPr="0087077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file showing in the screen, in a subplot:</w:t>
      </w:r>
    </w:p>
    <w:p w:rsidR="008B0597" w:rsidRPr="00870778" w:rsidRDefault="00870778" w:rsidP="008B0597">
      <w:pPr>
        <w:numPr>
          <w:ilvl w:val="1"/>
          <w:numId w:val="4"/>
        </w:numPr>
        <w:jc w:val="both"/>
        <w:rPr>
          <w:sz w:val="22"/>
          <w:szCs w:val="22"/>
          <w:lang w:val="en-US"/>
        </w:rPr>
      </w:pPr>
      <w:r w:rsidRPr="00870778">
        <w:rPr>
          <w:sz w:val="22"/>
          <w:szCs w:val="22"/>
          <w:lang w:val="en-US"/>
        </w:rPr>
        <w:t xml:space="preserve">The initial </w:t>
      </w:r>
      <w:proofErr w:type="spellStart"/>
      <w:r w:rsidR="008B0597" w:rsidRPr="00870778">
        <w:rPr>
          <w:b/>
          <w:sz w:val="22"/>
          <w:szCs w:val="22"/>
          <w:lang w:val="en-US"/>
        </w:rPr>
        <w:t>lily_gris.tif</w:t>
      </w:r>
      <w:proofErr w:type="spellEnd"/>
      <w:r w:rsidRPr="00870778">
        <w:rPr>
          <w:sz w:val="22"/>
          <w:szCs w:val="22"/>
          <w:lang w:val="en-US"/>
        </w:rPr>
        <w:t xml:space="preserve"> image.</w:t>
      </w:r>
    </w:p>
    <w:p w:rsidR="008B0597" w:rsidRPr="00870778" w:rsidRDefault="00E56BF9" w:rsidP="00E56BF9">
      <w:pPr>
        <w:numPr>
          <w:ilvl w:val="1"/>
          <w:numId w:val="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Binary image from </w:t>
      </w:r>
      <w:proofErr w:type="spellStart"/>
      <w:r>
        <w:rPr>
          <w:sz w:val="22"/>
          <w:szCs w:val="22"/>
          <w:lang w:val="en-US"/>
        </w:rPr>
        <w:t>t</w:t>
      </w:r>
      <w:bookmarkStart w:id="0" w:name="_GoBack"/>
      <w:bookmarkEnd w:id="0"/>
      <w:r w:rsidRPr="00E56BF9">
        <w:rPr>
          <w:sz w:val="22"/>
          <w:szCs w:val="22"/>
          <w:lang w:val="en-US"/>
        </w:rPr>
        <w:t>hresholding</w:t>
      </w:r>
      <w:proofErr w:type="spellEnd"/>
      <w:r w:rsidRPr="00E56BF9">
        <w:rPr>
          <w:sz w:val="22"/>
          <w:szCs w:val="22"/>
          <w:lang w:val="en-US"/>
        </w:rPr>
        <w:t xml:space="preserve"> it</w:t>
      </w:r>
      <w:r w:rsidR="00870778">
        <w:rPr>
          <w:sz w:val="22"/>
          <w:szCs w:val="22"/>
          <w:lang w:val="en-US"/>
        </w:rPr>
        <w:t xml:space="preserve"> (threshold</w:t>
      </w:r>
      <w:r w:rsidR="008B0597" w:rsidRPr="00870778">
        <w:rPr>
          <w:sz w:val="22"/>
          <w:szCs w:val="22"/>
          <w:lang w:val="en-US"/>
        </w:rPr>
        <w:t>=100).</w:t>
      </w:r>
    </w:p>
    <w:p w:rsidR="00870778" w:rsidRDefault="00870778" w:rsidP="008B0597">
      <w:pPr>
        <w:numPr>
          <w:ilvl w:val="1"/>
          <w:numId w:val="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Image with half resolution.</w:t>
      </w:r>
    </w:p>
    <w:p w:rsidR="00931C13" w:rsidRPr="00870778" w:rsidRDefault="00E56BF9" w:rsidP="008B0597">
      <w:pPr>
        <w:numPr>
          <w:ilvl w:val="1"/>
          <w:numId w:val="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Middle part of the</w:t>
      </w:r>
      <w:r w:rsidR="00870778">
        <w:rPr>
          <w:sz w:val="22"/>
          <w:szCs w:val="22"/>
          <w:lang w:val="en-US"/>
        </w:rPr>
        <w:t xml:space="preserve"> image with</w:t>
      </w:r>
      <w:r w:rsidR="00870778" w:rsidRPr="00870778">
        <w:rPr>
          <w:sz w:val="22"/>
          <w:szCs w:val="22"/>
          <w:lang w:val="en-US"/>
        </w:rPr>
        <w:t xml:space="preserve"> half the size</w:t>
      </w:r>
      <w:r w:rsidR="008B0597" w:rsidRPr="00870778">
        <w:rPr>
          <w:sz w:val="22"/>
          <w:szCs w:val="22"/>
          <w:lang w:val="en-US"/>
        </w:rPr>
        <w:t>.</w:t>
      </w:r>
    </w:p>
    <w:p w:rsidR="00931C13" w:rsidRPr="00870778" w:rsidRDefault="00931C13">
      <w:pPr>
        <w:rPr>
          <w:lang w:val="en-US"/>
        </w:rPr>
      </w:pPr>
    </w:p>
    <w:p w:rsidR="00931C13" w:rsidRPr="00870778" w:rsidRDefault="00931C13">
      <w:pPr>
        <w:jc w:val="both"/>
        <w:rPr>
          <w:b/>
          <w:sz w:val="22"/>
          <w:u w:val="single"/>
          <w:lang w:val="en-US"/>
        </w:rPr>
      </w:pPr>
      <w:r w:rsidRPr="00870778">
        <w:rPr>
          <w:b/>
          <w:sz w:val="22"/>
          <w:u w:val="single"/>
          <w:lang w:val="en-US"/>
        </w:rPr>
        <w:t>Resul</w:t>
      </w:r>
      <w:r w:rsidR="00870778" w:rsidRPr="00870778">
        <w:rPr>
          <w:b/>
          <w:sz w:val="22"/>
          <w:u w:val="single"/>
          <w:lang w:val="en-US"/>
        </w:rPr>
        <w:t>ts</w:t>
      </w:r>
    </w:p>
    <w:p w:rsidR="008B0597" w:rsidRPr="00870778" w:rsidRDefault="008B0597" w:rsidP="008B0597">
      <w:pPr>
        <w:rPr>
          <w:lang w:val="en-US"/>
        </w:rPr>
      </w:pPr>
    </w:p>
    <w:p w:rsidR="008B0597" w:rsidRPr="00870778" w:rsidRDefault="008B0597" w:rsidP="008B0597">
      <w:pPr>
        <w:rPr>
          <w:lang w:val="en-US"/>
        </w:rPr>
      </w:pPr>
      <w:r w:rsidRPr="00870778">
        <w:rPr>
          <w:lang w:val="en-US"/>
        </w:rPr>
        <w:t>1.</w:t>
      </w:r>
    </w:p>
    <w:p w:rsidR="008B0597" w:rsidRPr="00870778" w:rsidRDefault="008B0597" w:rsidP="008B0597">
      <w:pPr>
        <w:jc w:val="center"/>
        <w:rPr>
          <w:lang w:val="en-US"/>
        </w:rPr>
      </w:pPr>
      <w:r w:rsidRPr="00870778">
        <w:rPr>
          <w:noProof/>
          <w:lang w:val="en-US" w:eastAsia="en-US"/>
        </w:rPr>
        <w:drawing>
          <wp:inline distT="0" distB="0" distL="0" distR="0" wp14:anchorId="14C7723F" wp14:editId="4276940F">
            <wp:extent cx="2705100" cy="2390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97" w:rsidRPr="00870778" w:rsidRDefault="008B0597" w:rsidP="008B0597">
      <w:pPr>
        <w:rPr>
          <w:lang w:val="en-US"/>
        </w:rPr>
      </w:pPr>
      <w:r w:rsidRPr="00870778">
        <w:rPr>
          <w:lang w:val="en-US"/>
        </w:rPr>
        <w:t>2.</w:t>
      </w:r>
    </w:p>
    <w:p w:rsidR="008B0597" w:rsidRPr="00870778" w:rsidRDefault="008B0597" w:rsidP="008B0597">
      <w:pPr>
        <w:rPr>
          <w:u w:val="single"/>
          <w:lang w:val="en-US"/>
        </w:rPr>
      </w:pPr>
    </w:p>
    <w:p w:rsidR="008B0597" w:rsidRPr="00870778" w:rsidRDefault="008B0597" w:rsidP="008B0597">
      <w:pPr>
        <w:jc w:val="center"/>
        <w:rPr>
          <w:lang w:val="en-US"/>
        </w:rPr>
      </w:pPr>
      <w:r w:rsidRPr="00870778">
        <w:rPr>
          <w:noProof/>
          <w:lang w:val="en-US" w:eastAsia="en-US"/>
        </w:rPr>
        <w:drawing>
          <wp:inline distT="0" distB="0" distL="0" distR="0" wp14:anchorId="5A1ACDA1" wp14:editId="514F6C95">
            <wp:extent cx="2705100" cy="2390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597" w:rsidRPr="00870778">
      <w:headerReference w:type="default" r:id="rId9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BA8" w:rsidRDefault="00E20BA8">
      <w:r>
        <w:separator/>
      </w:r>
    </w:p>
  </w:endnote>
  <w:endnote w:type="continuationSeparator" w:id="0">
    <w:p w:rsidR="00E20BA8" w:rsidRDefault="00E20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BA8" w:rsidRDefault="00E20BA8">
      <w:r>
        <w:separator/>
      </w:r>
    </w:p>
  </w:footnote>
  <w:footnote w:type="continuationSeparator" w:id="0">
    <w:p w:rsidR="00E20BA8" w:rsidRDefault="00E20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C13" w:rsidRDefault="00AE100A">
    <w:pPr>
      <w:pStyle w:val="Encabezado"/>
    </w:pPr>
    <w:r>
      <w:rPr>
        <w:noProof/>
        <w:lang w:val="en-US" w:eastAsia="en-US"/>
      </w:rPr>
      <w:drawing>
        <wp:anchor distT="0" distB="0" distL="114935" distR="114935" simplePos="0" relativeHeight="251657728" behindDoc="1" locked="0" layoutInCell="1" allowOverlap="1" wp14:anchorId="7F91B771" wp14:editId="1437665C">
          <wp:simplePos x="0" y="0"/>
          <wp:positionH relativeFrom="column">
            <wp:posOffset>4952365</wp:posOffset>
          </wp:positionH>
          <wp:positionV relativeFrom="paragraph">
            <wp:posOffset>-103505</wp:posOffset>
          </wp:positionV>
          <wp:extent cx="643255" cy="665480"/>
          <wp:effectExtent l="0" t="0" r="0" b="0"/>
          <wp:wrapTight wrapText="bothSides">
            <wp:wrapPolygon edited="0">
              <wp:start x="0" y="0"/>
              <wp:lineTo x="0" y="21023"/>
              <wp:lineTo x="21110" y="21023"/>
              <wp:lineTo x="2111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255" cy="6654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1C13">
      <w:t>Dpto. Ingeniería de Sistemas y Automática</w:t>
    </w:r>
  </w:p>
  <w:p w:rsidR="00931C13" w:rsidRDefault="00931C13">
    <w:pPr>
      <w:pStyle w:val="Encabezado"/>
    </w:pPr>
    <w:r>
      <w:t xml:space="preserve">Universidad de </w:t>
    </w:r>
    <w:r w:rsidR="00D355B8">
      <w:t>Málaga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35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>
      <w:start w:val="1"/>
      <w:numFmt w:val="lowerRoman"/>
      <w:lvlText w:val="%3."/>
      <w:lvlJc w:val="lef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lef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left"/>
      <w:pPr>
        <w:tabs>
          <w:tab w:val="num" w:pos="6825"/>
        </w:tabs>
        <w:ind w:left="6825" w:hanging="18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</w:abstractNum>
  <w:abstractNum w:abstractNumId="3">
    <w:nsid w:val="044C0179"/>
    <w:multiLevelType w:val="hybridMultilevel"/>
    <w:tmpl w:val="64AEBD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B06615"/>
    <w:multiLevelType w:val="hybridMultilevel"/>
    <w:tmpl w:val="F8D24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4269A"/>
    <w:multiLevelType w:val="hybridMultilevel"/>
    <w:tmpl w:val="2556CE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B8"/>
    <w:rsid w:val="0051527B"/>
    <w:rsid w:val="00573E39"/>
    <w:rsid w:val="00733826"/>
    <w:rsid w:val="007C4786"/>
    <w:rsid w:val="00870778"/>
    <w:rsid w:val="008B0597"/>
    <w:rsid w:val="00931C13"/>
    <w:rsid w:val="00941C56"/>
    <w:rsid w:val="00AE100A"/>
    <w:rsid w:val="00D2253C"/>
    <w:rsid w:val="00D355B8"/>
    <w:rsid w:val="00D50A88"/>
    <w:rsid w:val="00E20BA8"/>
    <w:rsid w:val="00E5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5:docId w15:val="{4C3CCFF8-E256-422A-9FB8-A66EB513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jc w:val="center"/>
      <w:outlineLvl w:val="0"/>
    </w:pPr>
    <w:rPr>
      <w:rFonts w:ascii="Albertus Extra Bold" w:hAnsi="Albertus Extra Bold"/>
      <w:b/>
      <w:bCs/>
      <w:sz w:val="3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4"/>
      <w:szCs w:val="24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Sangradetextonormal">
    <w:name w:val="Body Text Indent"/>
    <w:basedOn w:val="Normal"/>
    <w:pPr>
      <w:ind w:firstLine="354"/>
    </w:pPr>
    <w:rPr>
      <w:i/>
      <w:sz w:val="22"/>
      <w:szCs w:val="20"/>
      <w:lang w:val="es-ES_tradnl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0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00A"/>
    <w:rPr>
      <w:rFonts w:ascii="Tahoma" w:hAnsi="Tahoma" w:cs="Tahoma"/>
      <w:sz w:val="16"/>
      <w:szCs w:val="16"/>
      <w:lang w:eastAsia="ar-SA"/>
    </w:rPr>
  </w:style>
  <w:style w:type="character" w:customStyle="1" w:styleId="Ttulo1Car">
    <w:name w:val="Título 1 Car"/>
    <w:basedOn w:val="Fuentedeprrafopredeter"/>
    <w:link w:val="Ttulo1"/>
    <w:rsid w:val="00D50A88"/>
    <w:rPr>
      <w:rFonts w:ascii="Albertus Extra Bold" w:hAnsi="Albertus Extra Bold"/>
      <w:b/>
      <w:bCs/>
      <w:sz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creator>jgonzalez</dc:creator>
  <cp:lastModifiedBy>Raul RS</cp:lastModifiedBy>
  <cp:revision>2</cp:revision>
  <cp:lastPrinted>2013-03-05T10:59:00Z</cp:lastPrinted>
  <dcterms:created xsi:type="dcterms:W3CDTF">2017-10-09T10:22:00Z</dcterms:created>
  <dcterms:modified xsi:type="dcterms:W3CDTF">2017-10-09T10:22:00Z</dcterms:modified>
</cp:coreProperties>
</file>